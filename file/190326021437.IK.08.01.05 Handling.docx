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34" w:rsidRPr="00DA6D93" w:rsidRDefault="00F269D8" w:rsidP="006470AF">
      <w:pPr>
        <w:pStyle w:val="ListParagraph"/>
        <w:numPr>
          <w:ilvl w:val="0"/>
          <w:numId w:val="4"/>
        </w:numPr>
        <w:ind w:left="1134" w:hanging="425"/>
        <w:rPr>
          <w:rFonts w:eastAsia="Calibri"/>
          <w:sz w:val="24"/>
          <w:szCs w:val="22"/>
          <w:lang w:val="id-ID"/>
        </w:rPr>
      </w:pPr>
      <w:r>
        <w:rPr>
          <w:rFonts w:eastAsia="Calibri"/>
          <w:sz w:val="24"/>
          <w:szCs w:val="22"/>
          <w:lang w:val="id-ID"/>
        </w:rPr>
        <w:t>Simpan barang jadi dalam drum</w:t>
      </w:r>
      <w:r w:rsidR="006470AF" w:rsidRPr="00DA6D93">
        <w:rPr>
          <w:rFonts w:eastAsia="Calibri"/>
          <w:sz w:val="24"/>
          <w:szCs w:val="22"/>
          <w:lang w:val="id-ID"/>
        </w:rPr>
        <w:t xml:space="preserve"> pada posisi berdiri.</w:t>
      </w:r>
    </w:p>
    <w:p w:rsidR="00EA5B83" w:rsidRDefault="00EA5B83">
      <w:pPr>
        <w:spacing w:before="2" w:line="140" w:lineRule="exact"/>
        <w:rPr>
          <w:sz w:val="15"/>
          <w:szCs w:val="15"/>
        </w:rPr>
      </w:pPr>
    </w:p>
    <w:p w:rsidR="00EA5B83" w:rsidRDefault="00307A87">
      <w:pPr>
        <w:ind w:left="1171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190307" cy="929626"/>
            <wp:effectExtent l="0" t="0" r="635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33" cy="92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AF" w:rsidRPr="00DA6D93" w:rsidRDefault="006470AF">
      <w:pPr>
        <w:ind w:left="1171"/>
        <w:rPr>
          <w:sz w:val="24"/>
          <w:lang w:val="id-ID"/>
        </w:rPr>
      </w:pPr>
    </w:p>
    <w:p w:rsidR="006470AF" w:rsidRPr="00DA6D93" w:rsidRDefault="00F269D8" w:rsidP="006470AF">
      <w:pPr>
        <w:pStyle w:val="ListParagraph"/>
        <w:numPr>
          <w:ilvl w:val="0"/>
          <w:numId w:val="4"/>
        </w:numPr>
        <w:ind w:left="1134" w:hanging="425"/>
        <w:rPr>
          <w:sz w:val="24"/>
          <w:lang w:val="id-ID"/>
        </w:rPr>
      </w:pPr>
      <w:r>
        <w:rPr>
          <w:sz w:val="24"/>
          <w:lang w:val="id-ID"/>
        </w:rPr>
        <w:t>Gunakan</w:t>
      </w:r>
      <w:r w:rsidR="006470AF" w:rsidRPr="00DA6D93">
        <w:rPr>
          <w:sz w:val="24"/>
          <w:lang w:val="id-ID"/>
        </w:rPr>
        <w:t xml:space="preserve"> stopper dibawah drum agar d</w:t>
      </w:r>
      <w:r w:rsidR="008A0526" w:rsidRPr="00DA6D93">
        <w:rPr>
          <w:sz w:val="24"/>
          <w:lang w:val="id-ID"/>
        </w:rPr>
        <w:t xml:space="preserve">rum tidak </w:t>
      </w:r>
      <w:r w:rsidR="00516865" w:rsidRPr="00DA6D93">
        <w:rPr>
          <w:sz w:val="24"/>
          <w:lang w:val="id-ID"/>
        </w:rPr>
        <w:t xml:space="preserve"> </w:t>
      </w:r>
      <w:r w:rsidR="008A0526" w:rsidRPr="00DA6D93">
        <w:rPr>
          <w:sz w:val="24"/>
          <w:lang w:val="id-ID"/>
        </w:rPr>
        <w:t xml:space="preserve">mudah </w:t>
      </w:r>
      <w:r w:rsidR="00DA6D93" w:rsidRPr="00DA6D93">
        <w:rPr>
          <w:sz w:val="24"/>
          <w:lang w:val="id-ID"/>
        </w:rPr>
        <w:t>bergerak.</w:t>
      </w:r>
    </w:p>
    <w:p w:rsidR="00EA5B83" w:rsidRDefault="00EA5B83">
      <w:pPr>
        <w:spacing w:before="2" w:line="160" w:lineRule="exact"/>
        <w:rPr>
          <w:sz w:val="17"/>
          <w:szCs w:val="17"/>
        </w:rPr>
      </w:pPr>
    </w:p>
    <w:p w:rsidR="00EA5B83" w:rsidRPr="006470AF" w:rsidRDefault="00743FB9">
      <w:pPr>
        <w:ind w:left="761"/>
        <w:rPr>
          <w:rFonts w:ascii="Calibri" w:eastAsia="Calibri" w:hAnsi="Calibri" w:cs="Calibri"/>
          <w:sz w:val="22"/>
          <w:szCs w:val="22"/>
          <w:lang w:val="id-ID"/>
        </w:rPr>
      </w:pPr>
      <w:r w:rsidRPr="00DA6D93">
        <w:rPr>
          <w:noProof/>
          <w:sz w:val="22"/>
          <w:lang w:val="id-ID" w:eastAsia="id-ID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46E95E7B" wp14:editId="01DA7199">
                <wp:simplePos x="0" y="0"/>
                <wp:positionH relativeFrom="page">
                  <wp:posOffset>1095154</wp:posOffset>
                </wp:positionH>
                <wp:positionV relativeFrom="paragraph">
                  <wp:posOffset>15402</wp:posOffset>
                </wp:positionV>
                <wp:extent cx="2083982" cy="1020095"/>
                <wp:effectExtent l="0" t="0" r="0" b="8890"/>
                <wp:wrapNone/>
                <wp:docPr id="25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3982" cy="1020095"/>
                          <a:chOff x="2150" y="-1867"/>
                          <a:chExt cx="4078" cy="1920"/>
                        </a:xfrm>
                      </wpg:grpSpPr>
                      <pic:pic xmlns:pic="http://schemas.openxmlformats.org/drawingml/2006/picture">
                        <pic:nvPicPr>
                          <pic:cNvPr id="26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0" y="-1867"/>
                            <a:ext cx="4078" cy="18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1" y="-388"/>
                            <a:ext cx="1054" cy="4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-376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-376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-376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-376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-376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-376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-376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-376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-376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-376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1" y="-388"/>
                            <a:ext cx="1054" cy="4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68" name="Group 193"/>
                        <wpg:cNvGrpSpPr>
                          <a:grpSpLocks/>
                        </wpg:cNvGrpSpPr>
                        <wpg:grpSpPr bwMode="auto">
                          <a:xfrm>
                            <a:off x="3677" y="-362"/>
                            <a:ext cx="958" cy="319"/>
                            <a:chOff x="3677" y="-362"/>
                            <a:chExt cx="958" cy="319"/>
                          </a:xfrm>
                        </wpg:grpSpPr>
                        <wps:wsp>
                          <wps:cNvPr id="169" name="Freeform 196"/>
                          <wps:cNvSpPr>
                            <a:spLocks/>
                          </wps:cNvSpPr>
                          <wps:spPr bwMode="auto">
                            <a:xfrm>
                              <a:off x="3677" y="-362"/>
                              <a:ext cx="958" cy="319"/>
                            </a:xfrm>
                            <a:custGeom>
                              <a:avLst/>
                              <a:gdLst>
                                <a:gd name="T0" fmla="+- 0 3677 3677"/>
                                <a:gd name="T1" fmla="*/ T0 w 958"/>
                                <a:gd name="T2" fmla="+- 0 -203 -362"/>
                                <a:gd name="T3" fmla="*/ -203 h 319"/>
                                <a:gd name="T4" fmla="+- 0 3917 3677"/>
                                <a:gd name="T5" fmla="*/ T4 w 958"/>
                                <a:gd name="T6" fmla="+- 0 -43 -362"/>
                                <a:gd name="T7" fmla="*/ -43 h 319"/>
                                <a:gd name="T8" fmla="+- 0 3917 3677"/>
                                <a:gd name="T9" fmla="*/ T8 w 958"/>
                                <a:gd name="T10" fmla="+- 0 -122 -362"/>
                                <a:gd name="T11" fmla="*/ -122 h 319"/>
                                <a:gd name="T12" fmla="+- 0 4634 3677"/>
                                <a:gd name="T13" fmla="*/ T12 w 958"/>
                                <a:gd name="T14" fmla="+- 0 -122 -362"/>
                                <a:gd name="T15" fmla="*/ -122 h 319"/>
                                <a:gd name="T16" fmla="+- 0 4634 3677"/>
                                <a:gd name="T17" fmla="*/ T16 w 958"/>
                                <a:gd name="T18" fmla="+- 0 -283 -362"/>
                                <a:gd name="T19" fmla="*/ -283 h 319"/>
                                <a:gd name="T20" fmla="+- 0 3917 3677"/>
                                <a:gd name="T21" fmla="*/ T20 w 958"/>
                                <a:gd name="T22" fmla="+- 0 -283 -362"/>
                                <a:gd name="T23" fmla="*/ -283 h 319"/>
                                <a:gd name="T24" fmla="+- 0 3917 3677"/>
                                <a:gd name="T25" fmla="*/ T24 w 958"/>
                                <a:gd name="T26" fmla="+- 0 -362 -362"/>
                                <a:gd name="T27" fmla="*/ -362 h 319"/>
                                <a:gd name="T28" fmla="+- 0 3677 3677"/>
                                <a:gd name="T29" fmla="*/ T28 w 958"/>
                                <a:gd name="T30" fmla="+- 0 -203 -362"/>
                                <a:gd name="T31" fmla="*/ -203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958" h="319">
                                  <a:moveTo>
                                    <a:pt x="0" y="159"/>
                                  </a:moveTo>
                                  <a:lnTo>
                                    <a:pt x="240" y="319"/>
                                  </a:lnTo>
                                  <a:lnTo>
                                    <a:pt x="240" y="240"/>
                                  </a:lnTo>
                                  <a:lnTo>
                                    <a:pt x="957" y="240"/>
                                  </a:lnTo>
                                  <a:lnTo>
                                    <a:pt x="957" y="79"/>
                                  </a:lnTo>
                                  <a:lnTo>
                                    <a:pt x="240" y="79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0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0" name="Group 194"/>
                          <wpg:cNvGrpSpPr>
                            <a:grpSpLocks/>
                          </wpg:cNvGrpSpPr>
                          <wpg:grpSpPr bwMode="auto">
                            <a:xfrm>
                              <a:off x="3677" y="-362"/>
                              <a:ext cx="958" cy="319"/>
                              <a:chOff x="3677" y="-362"/>
                              <a:chExt cx="958" cy="319"/>
                            </a:xfrm>
                          </wpg:grpSpPr>
                          <wps:wsp>
                            <wps:cNvPr id="171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3677" y="-362"/>
                                <a:ext cx="958" cy="319"/>
                              </a:xfrm>
                              <a:custGeom>
                                <a:avLst/>
                                <a:gdLst>
                                  <a:gd name="T0" fmla="+- 0 3917 3677"/>
                                  <a:gd name="T1" fmla="*/ T0 w 958"/>
                                  <a:gd name="T2" fmla="+- 0 -362 -362"/>
                                  <a:gd name="T3" fmla="*/ -362 h 319"/>
                                  <a:gd name="T4" fmla="+- 0 3917 3677"/>
                                  <a:gd name="T5" fmla="*/ T4 w 958"/>
                                  <a:gd name="T6" fmla="+- 0 -283 -362"/>
                                  <a:gd name="T7" fmla="*/ -283 h 319"/>
                                  <a:gd name="T8" fmla="+- 0 4634 3677"/>
                                  <a:gd name="T9" fmla="*/ T8 w 958"/>
                                  <a:gd name="T10" fmla="+- 0 -283 -362"/>
                                  <a:gd name="T11" fmla="*/ -283 h 319"/>
                                  <a:gd name="T12" fmla="+- 0 4634 3677"/>
                                  <a:gd name="T13" fmla="*/ T12 w 958"/>
                                  <a:gd name="T14" fmla="+- 0 -122 -362"/>
                                  <a:gd name="T15" fmla="*/ -122 h 319"/>
                                  <a:gd name="T16" fmla="+- 0 3917 3677"/>
                                  <a:gd name="T17" fmla="*/ T16 w 958"/>
                                  <a:gd name="T18" fmla="+- 0 -122 -362"/>
                                  <a:gd name="T19" fmla="*/ -122 h 319"/>
                                  <a:gd name="T20" fmla="+- 0 3917 3677"/>
                                  <a:gd name="T21" fmla="*/ T20 w 958"/>
                                  <a:gd name="T22" fmla="+- 0 -43 -362"/>
                                  <a:gd name="T23" fmla="*/ -43 h 319"/>
                                  <a:gd name="T24" fmla="+- 0 3677 3677"/>
                                  <a:gd name="T25" fmla="*/ T24 w 958"/>
                                  <a:gd name="T26" fmla="+- 0 -203 -362"/>
                                  <a:gd name="T27" fmla="*/ -203 h 319"/>
                                  <a:gd name="T28" fmla="+- 0 3917 3677"/>
                                  <a:gd name="T29" fmla="*/ T28 w 958"/>
                                  <a:gd name="T30" fmla="+- 0 -362 -362"/>
                                  <a:gd name="T31" fmla="*/ -362 h 31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958" h="319">
                                    <a:moveTo>
                                      <a:pt x="240" y="0"/>
                                    </a:moveTo>
                                    <a:lnTo>
                                      <a:pt x="240" y="79"/>
                                    </a:lnTo>
                                    <a:lnTo>
                                      <a:pt x="957" y="79"/>
                                    </a:lnTo>
                                    <a:lnTo>
                                      <a:pt x="957" y="240"/>
                                    </a:lnTo>
                                    <a:lnTo>
                                      <a:pt x="240" y="240"/>
                                    </a:lnTo>
                                    <a:lnTo>
                                      <a:pt x="240" y="319"/>
                                    </a:lnTo>
                                    <a:lnTo>
                                      <a:pt x="0" y="159"/>
                                    </a:lnTo>
                                    <a:lnTo>
                                      <a:pt x="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026" style="position:absolute;margin-left:86.25pt;margin-top:1.2pt;width:164.1pt;height:80.3pt;z-index:-251661312;mso-position-horizontal-relative:page" coordorigin="2150,-1867" coordsize="4078,19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9" o:spid="_x0000_s1027" type="#_x0000_t75" style="position:absolute;left:2150;top:-1867;width:4078;height:1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X/ZvEAAAA2wAAAA8AAABkcnMvZG93bnJldi54bWxEj0FrAjEUhO+C/yE8oTc3WwtSVqNIQbCl&#10;F20pensmz83q5mW7Sd3tv28KgsdhZr5h5sve1eJKbag8K3jMchDE2puKSwWfH+vxM4gQkQ3WnknB&#10;LwVYLoaDORbGd7yl6y6WIkE4FKjAxtgUUgZtyWHIfEOcvJNvHcYk21KaFrsEd7Wc5PlUOqw4LVhs&#10;6MWSvux+nIK37qz3r9329BTtl7uUqA/fx3elHkb9agYiUh/v4Vt7YxRMpvD/Jf0A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8X/ZvEAAAA2wAAAA8AAAAAAAAAAAAAAAAA&#10;nwIAAGRycy9kb3ducmV2LnhtbFBLBQYAAAAABAAEAPcAAACQAwAAAAA=&#10;">
                  <v:imagedata r:id="rId13" o:title=""/>
                </v:shape>
                <v:shape id="Picture 208" o:spid="_x0000_s1028" type="#_x0000_t75" style="position:absolute;left:3641;top:-388;width:1054;height:4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LR/3GAAAA2wAAAA8AAABkcnMvZG93bnJldi54bWxEj09rAjEUxO8Fv0N4gpeiiQv1z9Yoomg9&#10;FWr14O1189xd3Lwsm6jbb98IQo/DzPyGmS1aW4kbNb50rGE4UCCIM2dKzjUcvjf9CQgfkA1WjknD&#10;L3lYzDsvM0yNu/MX3fYhFxHCPkUNRQh1KqXPCrLoB64mjt7ZNRZDlE0uTYP3CLeVTJQaSYslx4UC&#10;a1oVlF32V6sB39RpvHldTz/P20N+/PgZXlVy1LrXbZfvIAK14T/8bO+MhmQMjy/xB8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UtH/cYAAADbAAAADwAAAAAAAAAAAAAA&#10;AACfAgAAZHJzL2Rvd25yZXYueG1sUEsFBgAAAAAEAAQA9wAAAJIDAAAAAA==&#10;">
                  <v:imagedata r:id="rId14" o:title=""/>
                </v:shape>
                <v:shape id="Picture 207" o:spid="_x0000_s1029" type="#_x0000_t75" style="position:absolute;left:3643;top:-376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WZTu7AAAA2wAAAA8AAABkcnMvZG93bnJldi54bWxET0sKwjAQ3QveIYzgRjTVhWg1igii4Mra&#10;AwzN2JY0k9JErbc3C8Hl4/23+9424kWdrx0rmM8SEMSF0zWXCvL7aboC4QOyxsYxKfiQh/1uONhi&#10;qt2bb/TKQiliCPsUFVQhtKmUvqjIop+5ljhyD9dZDBF2pdQdvmO4beQiSZbSYs2xocKWjhUVJnta&#10;Bdc2M/dzKdfHpenteeKMM5wrNR71hw2IQH34i3/ui1awiGPjl/gD5O4L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LDWZTu7AAAA2wAAAA8AAAAAAAAAAAAAAAAAnwIAAGRycy9k&#10;b3ducmV2LnhtbFBLBQYAAAAABAAEAPcAAACHAwAAAAA=&#10;">
                  <v:imagedata r:id="rId15" o:title=""/>
                </v:shape>
                <v:shape id="Picture 206" o:spid="_x0000_s1030" type="#_x0000_t75" style="position:absolute;left:3643;top:-376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awKC+AAAA2wAAAA8AAABkcnMvZG93bnJldi54bWxEj8EKwjAQRO+C/xBW8CKa6kG0GkUEUfBk&#10;9QOWZm1Lmk1pota/N4LgcZiZN8x629laPKn1lWMF00kCgjh3uuJCwe16GC9A+ICssXZMCt7kYbvp&#10;99aYavfiCz2zUIgIYZ+igjKEJpXS5yVZ9BPXEEfv7lqLIcq2kLrFV4TbWs6SZC4tVhwXSmxoX1Ju&#10;sodVcG4ycz0Wcrmfm84eR844wzelhoNutwIRqAv/8K990gpmS/h+iT9Ab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+awKC+AAAA2wAAAA8AAAAAAAAAAAAAAAAAnwIAAGRy&#10;cy9kb3ducmV2LnhtbFBLBQYAAAAABAAEAPcAAACKAwAAAAA=&#10;">
                  <v:imagedata r:id="rId15" o:title=""/>
                </v:shape>
                <v:shape id="Picture 205" o:spid="_x0000_s1031" type="#_x0000_t75" style="position:absolute;left:3643;top:-376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5/+C7AAAA2wAAAA8AAABkcnMvZG93bnJldi54bWxET0sKwjAQ3QveIYzgRjRVQbQaRQRRcGX1&#10;AEMztiXNpDRR6+3NQnD5eP/NrrO1eFHrK8cKppMEBHHudMWFgvvtOF6C8AFZY+2YFHzIw27b720w&#10;1e7NV3ploRAxhH2KCsoQmlRKn5dk0U9cQxy5h2sthgjbQuoW3zHc1nKWJAtpseLYUGJDh5Jykz2t&#10;gkuTmdupkKvDwnT2NHLGGb4rNRx0+zWIQF34i3/us1Ywj+vjl/gD5PYL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Mt5/+C7AAAA2wAAAA8AAAAAAAAAAAAAAAAAnwIAAGRycy9k&#10;b3ducmV2LnhtbFBLBQYAAAAABAAEAPcAAACHAwAAAAA=&#10;">
                  <v:imagedata r:id="rId15" o:title=""/>
                </v:shape>
                <v:shape id="Picture 204" o:spid="_x0000_s1032" type="#_x0000_t75" style="position:absolute;left:3643;top:-376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1WnvCAAAA2wAAAA8AAABkcnMvZG93bnJldi54bWxEj8FqwzAQRO+F/IPYQC4llpNCSJwophhK&#10;Aj3V9gcs1sY2slbGUhP376NCocdhZt4wp3y2g7jT5HvHCjZJCoK4cbrnVkFdfaz3IHxA1jg4JgU/&#10;5CE/L15OmGn34C+6l6EVEcI+QwVdCGMmpW86sugTNxJH7+YmiyHKqZV6wkeE20Fu03QnLfYcFzoc&#10;qeioMeW3VfA5lqa6tPJQ7MxsL6/OOMO1Uqvl/H4EEWgO/+G/9lUreNvA75f4A+T5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NVp7wgAAANsAAAAPAAAAAAAAAAAAAAAAAJ8C&#10;AABkcnMvZG93bnJldi54bWxQSwUGAAAAAAQABAD3AAAAjgMAAAAA&#10;">
                  <v:imagedata r:id="rId15" o:title=""/>
                </v:shape>
                <v:shape id="Picture 203" o:spid="_x0000_s1033" type="#_x0000_t75" style="position:absolute;left:3643;top:-376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n5s/CAAAA3AAAAA8AAABkcnMvZG93bnJldi54bWxEj0GLwjAQhe+C/yGMsBfRdD2UtRpFhEVh&#10;T1v9AUMztiXNpDRR6793Dgt7m+G9ee+b7X70nXrQENvABj6XGSjiKtiWawPXy/fiC1RMyBa7wGTg&#10;RRH2u+lki4UNT/6lR5lqJSEcCzTQpNQXWseqIY9xGXpi0W5h8JhkHWptB3xKuO/0Ksty7bFlaWiw&#10;p2NDlSvv3sBPX7rLqdbrY+5Gf5oHFxxfjfmYjYcNqERj+jf/XZ+t4OeCL8/IBHr3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Z+bPwgAAANwAAAAPAAAAAAAAAAAAAAAAAJ8C&#10;AABkcnMvZG93bnJldi54bWxQSwUGAAAAAAQABAD3AAAAjgMAAAAA&#10;">
                  <v:imagedata r:id="rId15" o:title=""/>
                </v:shape>
                <v:shape id="Picture 202" o:spid="_x0000_s1034" type="#_x0000_t75" style="position:absolute;left:3643;top:-376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rQ1S/AAAA3AAAAA8AAABkcnMvZG93bnJldi54bWxET82KwjAQvi/4DmEEL4umeihaTYsIi4In&#10;qw8wNGNb0kxKE7X79kZY2Nt8fL+zK0bbiScNvnWsYLlIQBBXTrdcK7hdf+ZrED4ga+wck4Jf8lDk&#10;k68dZtq9+ELPMtQihrDPUEETQp9J6auGLPqF64kjd3eDxRDhUEs94CuG206ukiSVFluODQ32dGio&#10;MuXDKjj3pbkea7k5pGa0x29nnOGbUrPpuN+CCDSGf/Gf+6Tj/HQJn2fiBTJ/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tK0NUvwAAANwAAAAPAAAAAAAAAAAAAAAAAJ8CAABk&#10;cnMvZG93bnJldi54bWxQSwUGAAAAAAQABAD3AAAAiwMAAAAA&#10;">
                  <v:imagedata r:id="rId15" o:title=""/>
                </v:shape>
                <v:shape id="Picture 201" o:spid="_x0000_s1035" type="#_x0000_t75" style="position:absolute;left:3643;top:-376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53SO/AAAA3AAAAA8AAABkcnMvZG93bnJldi54bWxET82KwjAQvi/4DmEEL4um66FoNS0iLAqe&#10;rD7A0IxtSTMpTdT69kZY2Nt8fL+zLUbbiQcNvnWs4GeRgCCunG65VnC9/M5XIHxA1tg5JgUv8lDk&#10;k68tZto9+UyPMtQihrDPUEETQp9J6auGLPqF64kjd3ODxRDhUEs94DOG204ukySVFluODQ32tG+o&#10;MuXdKjj1pbkcarnep2a0h29nnOGrUrPpuNuACDSGf/Gf+6jj/HQJn2fiBTJ/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+d0jvwAAANwAAAAPAAAAAAAAAAAAAAAAAJ8CAABk&#10;cnMvZG93bnJldi54bWxQSwUGAAAAAAQABAD3AAAAiwMAAAAA&#10;">
                  <v:imagedata r:id="rId15" o:title=""/>
                </v:shape>
                <v:shape id="Picture 200" o:spid="_x0000_s1036" type="#_x0000_t75" style="position:absolute;left:3643;top:-376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1eLi+AAAA3AAAAA8AAABkcnMvZG93bnJldi54bWxET82KwjAQvgu+QxjBi2iqQtFqFBEWFzxZ&#10;fYChGduSZlKaqN233wiCt/n4fme7720jntT52rGC+SwBQVw4XXOp4Hb9ma5A+ICssXFMCv7Iw343&#10;HGwx0+7FF3rmoRQxhH2GCqoQ2kxKX1Rk0c9cSxy5u+sshgi7UuoOXzHcNnKRJKm0WHNsqLClY0WF&#10;yR9WwbnNzfVUyvUxNb09TZxxhm9KjUf9YQMiUB++4o/7V8f56RLez8QL5O4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K1eLi+AAAA3AAAAA8AAAAAAAAAAAAAAAAAnwIAAGRy&#10;cy9kb3ducmV2LnhtbFBLBQYAAAAABAAEAPcAAACKAwAAAAA=&#10;">
                  <v:imagedata r:id="rId15" o:title=""/>
                </v:shape>
                <v:shape id="Picture 199" o:spid="_x0000_s1037" type="#_x0000_t75" style="position:absolute;left:3643;top:-376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c4My+AAAA3AAAAA8AAABkcnMvZG93bnJldi54bWxET82KwjAQvgu+QxjBi2iqSNFqFBEWFzxZ&#10;fYChGduSZlKaqN233wiCt/n4fme7720jntT52rGC+SwBQVw4XXOp4Hb9ma5A+ICssXFMCv7Iw343&#10;HGwx0+7FF3rmoRQxhH2GCqoQ2kxKX1Rk0c9cSxy5u+sshgi7UuoOXzHcNnKRJKm0WHNsqLClY0WF&#10;yR9WwbnNzfVUyvUxNb09TZxxhm9KjUf9YQMiUB++4o/7V8f56RLez8QL5O4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1c4My+AAAA3AAAAA8AAAAAAAAAAAAAAAAAnwIAAGRy&#10;cy9kb3ducmV2LnhtbFBLBQYAAAAABAAEAPcAAACKAwAAAAA=&#10;">
                  <v:imagedata r:id="rId15" o:title=""/>
                </v:shape>
                <v:shape id="Picture 198" o:spid="_x0000_s1038" type="#_x0000_t75" style="position:absolute;left:3643;top:-376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QRVe+AAAA3AAAAA8AAABkcnMvZG93bnJldi54bWxET82KwjAQvgu+QxjBi2iqYNFqFBEWFzxZ&#10;fYChGduSZlKaqN233wiCt/n4fme7720jntT52rGC+SwBQVw4XXOp4Hb9ma5A+ICssXFMCv7Iw343&#10;HGwx0+7FF3rmoRQxhH2GCqoQ2kxKX1Rk0c9cSxy5u+sshgi7UuoOXzHcNnKRJKm0WHNsqLClY0WF&#10;yR9WwbnNzfVUyvUxNb09TZxxhm9KjUf9YQMiUB++4o/7V8f56RLez8QL5O4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IQRVe+AAAA3AAAAA8AAAAAAAAAAAAAAAAAnwIAAGRy&#10;cy9kb3ducmV2LnhtbFBLBQYAAAAABAAEAPcAAACKAwAAAAA=&#10;">
                  <v:imagedata r:id="rId15" o:title=""/>
                </v:shape>
                <v:shape id="Picture 197" o:spid="_x0000_s1039" type="#_x0000_t75" style="position:absolute;left:3641;top:-388;width:1054;height:4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m/YTAAAAA3AAAAA8AAABkcnMvZG93bnJldi54bWxET99rwjAQfhf8H8IJe7OpwsrsjCKCIHtT&#10;h89nc0u7NZeaZLb+90YY7O0+vp+3XA+2FTfyoXGsYJblIIgrpxs2Cj5Pu+kbiBCRNbaOScGdAqxX&#10;49ESS+16PtDtGI1IIRxKVFDH2JVShqomiyFzHXHivpy3GBP0RmqPfQq3rZzneSEtNpwaauxoW1P1&#10;c/y1ChZ7H9vX8/X71NvNxyz0F2O8V+plMmzeQUQa4r/4z73XaX5RwPOZdIFcP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yb9hMAAAADcAAAADwAAAAAAAAAAAAAAAACfAgAA&#10;ZHJzL2Rvd25yZXYueG1sUEsFBgAAAAAEAAQA9wAAAIwDAAAAAA==&#10;">
                  <v:imagedata r:id="rId16" o:title=""/>
                </v:shape>
                <v:group id="Group 193" o:spid="_x0000_s1040" style="position:absolute;left:3677;top:-362;width:958;height:319" coordorigin="3677,-362" coordsize="958,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Freeform 196" o:spid="_x0000_s1041" style="position:absolute;left:3677;top:-362;width:958;height:319;visibility:visible;mso-wrap-style:square;v-text-anchor:top" coordsize="958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R9sAA&#10;AADcAAAADwAAAGRycy9kb3ducmV2LnhtbERPTWsCMRC9C/0PYQq9abZWXF2NIgWh4klb72My7i5u&#10;JmETdfvvjSB4m8f7nPmys424Uhtqxwo+BxkIYu1MzaWCv991fwIiRGSDjWNS8E8Blou33hwL4268&#10;o+s+liKFcChQQRWjL6QMuiKLYeA8ceJOrrUYE2xLaVq8pXDbyGGWjaXFmlNDhZ6+K9Ln/cUqKEc0&#10;Oeb5dLjJ9cF/bQ/a+FVQ6uO9W81AROriS/x0/5g0fzyFxzPpAr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oR9sAAAADcAAAADwAAAAAAAAAAAAAAAACYAgAAZHJzL2Rvd25y&#10;ZXYueG1sUEsFBgAAAAAEAAQA9QAAAIUDAAAAAA==&#10;" path="m,159l240,319r,-79l957,240r,-161l240,79,240,,,159xe" fillcolor="black" stroked="f">
                    <v:path arrowok="t" o:connecttype="custom" o:connectlocs="0,-203;240,-43;240,-122;957,-122;957,-283;240,-283;240,-362;0,-203" o:connectangles="0,0,0,0,0,0,0,0"/>
                  </v:shape>
                  <v:group id="Group 194" o:spid="_x0000_s1042" style="position:absolute;left:3677;top:-362;width:958;height:319" coordorigin="3677,-362" coordsize="958,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shape id="Freeform 195" o:spid="_x0000_s1043" style="position:absolute;left:3677;top:-362;width:958;height:319;visibility:visible;mso-wrap-style:square;v-text-anchor:top" coordsize="958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q5qsQA&#10;AADcAAAADwAAAGRycy9kb3ducmV2LnhtbERP20rDQBB9F/yHZQp9kXaTorbEbotWBC8IbdMPGLPT&#10;bDA7G7JjG//eFQTf5nCus1wPvlUn6mMT2EA+zUARV8E2XBs4lE+TBagoyBbbwGTgmyKsV5cXSyxs&#10;OPOOTnupVQrhWKABJ9IVWsfKkcc4DR1x4o6h9ygJ9rW2PZ5TuG/1LMtutceGU4PDjjaOqs/9lzew&#10;vWmDu3rHl+vyQ17zjZQPb+WjMePRcH8HSmiQf/Gf+9mm+fMcfp9JF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quarEAAAA3AAAAA8AAAAAAAAAAAAAAAAAmAIAAGRycy9k&#10;b3ducmV2LnhtbFBLBQYAAAAABAAEAPUAAACJAwAAAAA=&#10;" path="m240,r,79l957,79r,161l240,240r,79l,159,240,xe" filled="f" strokecolor="#f2f2f2" strokeweight="3pt">
                      <v:path arrowok="t" o:connecttype="custom" o:connectlocs="240,-362;240,-283;957,-283;957,-122;240,-122;240,-43;0,-203;240,-362" o:connectangles="0,0,0,0,0,0,0,0"/>
                    </v:shape>
                  </v:group>
                </v:group>
                <w10:wrap anchorx="page"/>
              </v:group>
            </w:pict>
          </mc:Fallback>
        </mc:AlternateContent>
      </w: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Pr="00DA6D93" w:rsidRDefault="00DA6D93" w:rsidP="00DA6D93">
      <w:pPr>
        <w:pStyle w:val="ListParagraph"/>
        <w:numPr>
          <w:ilvl w:val="0"/>
          <w:numId w:val="4"/>
        </w:numPr>
        <w:ind w:left="1134" w:hanging="425"/>
        <w:rPr>
          <w:rFonts w:eastAsia="Calibri"/>
          <w:sz w:val="22"/>
          <w:szCs w:val="22"/>
        </w:rPr>
      </w:pPr>
      <w:r>
        <w:rPr>
          <w:rFonts w:eastAsia="Calibri"/>
          <w:spacing w:val="1"/>
          <w:sz w:val="24"/>
          <w:szCs w:val="22"/>
          <w:lang w:val="id-ID"/>
        </w:rPr>
        <w:t>B</w:t>
      </w:r>
      <w:r w:rsidRPr="00DA6D93">
        <w:rPr>
          <w:rFonts w:eastAsia="Calibri"/>
          <w:spacing w:val="1"/>
          <w:sz w:val="24"/>
          <w:szCs w:val="22"/>
          <w:lang w:val="id-ID"/>
        </w:rPr>
        <w:t>erikan</w:t>
      </w:r>
      <w:r w:rsidRPr="00DA6D93">
        <w:rPr>
          <w:rFonts w:eastAsia="Calibri"/>
          <w:spacing w:val="1"/>
          <w:sz w:val="22"/>
          <w:szCs w:val="22"/>
          <w:lang w:val="id-ID"/>
        </w:rPr>
        <w:t xml:space="preserve"> </w:t>
      </w:r>
      <w:r w:rsidRPr="00DA6D93">
        <w:rPr>
          <w:rFonts w:eastAsia="Calibri"/>
          <w:spacing w:val="1"/>
          <w:sz w:val="24"/>
          <w:szCs w:val="22"/>
          <w:lang w:val="id-ID"/>
        </w:rPr>
        <w:t>balok pada kedua sisi bawah drum agar tidak mudah bergerak.</w:t>
      </w:r>
    </w:p>
    <w:p w:rsidR="00EA5B83" w:rsidRDefault="00743FB9">
      <w:pPr>
        <w:spacing w:line="200" w:lineRule="exact"/>
      </w:pPr>
      <w:r w:rsidRPr="00DA6D93">
        <w:rPr>
          <w:noProof/>
          <w:sz w:val="22"/>
          <w:lang w:val="id-ID" w:eastAsia="id-ID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1E1297E" wp14:editId="260191A1">
                <wp:simplePos x="0" y="0"/>
                <wp:positionH relativeFrom="page">
                  <wp:posOffset>1095153</wp:posOffset>
                </wp:positionH>
                <wp:positionV relativeFrom="paragraph">
                  <wp:posOffset>57461</wp:posOffset>
                </wp:positionV>
                <wp:extent cx="2083982" cy="1160790"/>
                <wp:effectExtent l="0" t="0" r="12065" b="1270"/>
                <wp:wrapNone/>
                <wp:docPr id="7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3982" cy="1160790"/>
                          <a:chOff x="2170" y="303"/>
                          <a:chExt cx="4536" cy="2282"/>
                        </a:xfrm>
                      </wpg:grpSpPr>
                      <pic:pic xmlns:pic="http://schemas.openxmlformats.org/drawingml/2006/picture">
                        <pic:nvPicPr>
                          <pic:cNvPr id="8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303"/>
                            <a:ext cx="3665" cy="2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2" y="1887"/>
                            <a:ext cx="1054" cy="4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4" y="1899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4" y="1899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4" y="1899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4" y="1899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4" y="1899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4" y="1899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4" y="1899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4" y="1899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4" y="1899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4" y="1899"/>
                            <a:ext cx="1042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2" y="1887"/>
                            <a:ext cx="1054" cy="4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" name="Group 175"/>
                        <wpg:cNvGrpSpPr>
                          <a:grpSpLocks/>
                        </wpg:cNvGrpSpPr>
                        <wpg:grpSpPr bwMode="auto">
                          <a:xfrm>
                            <a:off x="5698" y="1916"/>
                            <a:ext cx="958" cy="317"/>
                            <a:chOff x="5698" y="1916"/>
                            <a:chExt cx="958" cy="317"/>
                          </a:xfrm>
                        </wpg:grpSpPr>
                        <wps:wsp>
                          <wps:cNvPr id="22" name="Freeform 178"/>
                          <wps:cNvSpPr>
                            <a:spLocks/>
                          </wps:cNvSpPr>
                          <wps:spPr bwMode="auto">
                            <a:xfrm>
                              <a:off x="5698" y="1916"/>
                              <a:ext cx="958" cy="317"/>
                            </a:xfrm>
                            <a:custGeom>
                              <a:avLst/>
                              <a:gdLst>
                                <a:gd name="T0" fmla="+- 0 5698 5698"/>
                                <a:gd name="T1" fmla="*/ T0 w 958"/>
                                <a:gd name="T2" fmla="+- 0 2074 1916"/>
                                <a:gd name="T3" fmla="*/ 2074 h 317"/>
                                <a:gd name="T4" fmla="+- 0 5938 5698"/>
                                <a:gd name="T5" fmla="*/ T4 w 958"/>
                                <a:gd name="T6" fmla="+- 0 2233 1916"/>
                                <a:gd name="T7" fmla="*/ 2233 h 317"/>
                                <a:gd name="T8" fmla="+- 0 5938 5698"/>
                                <a:gd name="T9" fmla="*/ T8 w 958"/>
                                <a:gd name="T10" fmla="+- 0 2153 1916"/>
                                <a:gd name="T11" fmla="*/ 2153 h 317"/>
                                <a:gd name="T12" fmla="+- 0 6655 5698"/>
                                <a:gd name="T13" fmla="*/ T12 w 958"/>
                                <a:gd name="T14" fmla="+- 0 2153 1916"/>
                                <a:gd name="T15" fmla="*/ 2153 h 317"/>
                                <a:gd name="T16" fmla="+- 0 6655 5698"/>
                                <a:gd name="T17" fmla="*/ T16 w 958"/>
                                <a:gd name="T18" fmla="+- 0 1995 1916"/>
                                <a:gd name="T19" fmla="*/ 1995 h 317"/>
                                <a:gd name="T20" fmla="+- 0 5938 5698"/>
                                <a:gd name="T21" fmla="*/ T20 w 958"/>
                                <a:gd name="T22" fmla="+- 0 1995 1916"/>
                                <a:gd name="T23" fmla="*/ 1995 h 317"/>
                                <a:gd name="T24" fmla="+- 0 5938 5698"/>
                                <a:gd name="T25" fmla="*/ T24 w 958"/>
                                <a:gd name="T26" fmla="+- 0 1916 1916"/>
                                <a:gd name="T27" fmla="*/ 1916 h 317"/>
                                <a:gd name="T28" fmla="+- 0 5698 5698"/>
                                <a:gd name="T29" fmla="*/ T28 w 958"/>
                                <a:gd name="T30" fmla="+- 0 2074 1916"/>
                                <a:gd name="T31" fmla="*/ 2074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958" h="317">
                                  <a:moveTo>
                                    <a:pt x="0" y="158"/>
                                  </a:moveTo>
                                  <a:lnTo>
                                    <a:pt x="240" y="317"/>
                                  </a:lnTo>
                                  <a:lnTo>
                                    <a:pt x="240" y="237"/>
                                  </a:lnTo>
                                  <a:lnTo>
                                    <a:pt x="957" y="237"/>
                                  </a:lnTo>
                                  <a:lnTo>
                                    <a:pt x="957" y="79"/>
                                  </a:lnTo>
                                  <a:lnTo>
                                    <a:pt x="240" y="79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0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" name="Group 176"/>
                          <wpg:cNvGrpSpPr>
                            <a:grpSpLocks/>
                          </wpg:cNvGrpSpPr>
                          <wpg:grpSpPr bwMode="auto">
                            <a:xfrm>
                              <a:off x="5698" y="1916"/>
                              <a:ext cx="958" cy="317"/>
                              <a:chOff x="5698" y="1916"/>
                              <a:chExt cx="958" cy="317"/>
                            </a:xfrm>
                          </wpg:grpSpPr>
                          <wps:wsp>
                            <wps:cNvPr id="24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5698" y="1916"/>
                                <a:ext cx="958" cy="317"/>
                              </a:xfrm>
                              <a:custGeom>
                                <a:avLst/>
                                <a:gdLst>
                                  <a:gd name="T0" fmla="+- 0 5938 5698"/>
                                  <a:gd name="T1" fmla="*/ T0 w 958"/>
                                  <a:gd name="T2" fmla="+- 0 1916 1916"/>
                                  <a:gd name="T3" fmla="*/ 1916 h 317"/>
                                  <a:gd name="T4" fmla="+- 0 5938 5698"/>
                                  <a:gd name="T5" fmla="*/ T4 w 958"/>
                                  <a:gd name="T6" fmla="+- 0 1995 1916"/>
                                  <a:gd name="T7" fmla="*/ 1995 h 317"/>
                                  <a:gd name="T8" fmla="+- 0 6655 5698"/>
                                  <a:gd name="T9" fmla="*/ T8 w 958"/>
                                  <a:gd name="T10" fmla="+- 0 1995 1916"/>
                                  <a:gd name="T11" fmla="*/ 1995 h 317"/>
                                  <a:gd name="T12" fmla="+- 0 6655 5698"/>
                                  <a:gd name="T13" fmla="*/ T12 w 958"/>
                                  <a:gd name="T14" fmla="+- 0 2153 1916"/>
                                  <a:gd name="T15" fmla="*/ 2153 h 317"/>
                                  <a:gd name="T16" fmla="+- 0 5938 5698"/>
                                  <a:gd name="T17" fmla="*/ T16 w 958"/>
                                  <a:gd name="T18" fmla="+- 0 2153 1916"/>
                                  <a:gd name="T19" fmla="*/ 2153 h 317"/>
                                  <a:gd name="T20" fmla="+- 0 5938 5698"/>
                                  <a:gd name="T21" fmla="*/ T20 w 958"/>
                                  <a:gd name="T22" fmla="+- 0 2233 1916"/>
                                  <a:gd name="T23" fmla="*/ 2233 h 317"/>
                                  <a:gd name="T24" fmla="+- 0 5698 5698"/>
                                  <a:gd name="T25" fmla="*/ T24 w 958"/>
                                  <a:gd name="T26" fmla="+- 0 2074 1916"/>
                                  <a:gd name="T27" fmla="*/ 2074 h 317"/>
                                  <a:gd name="T28" fmla="+- 0 5938 5698"/>
                                  <a:gd name="T29" fmla="*/ T28 w 958"/>
                                  <a:gd name="T30" fmla="+- 0 1916 1916"/>
                                  <a:gd name="T31" fmla="*/ 1916 h 31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958" h="317">
                                    <a:moveTo>
                                      <a:pt x="240" y="0"/>
                                    </a:moveTo>
                                    <a:lnTo>
                                      <a:pt x="240" y="79"/>
                                    </a:lnTo>
                                    <a:lnTo>
                                      <a:pt x="957" y="79"/>
                                    </a:lnTo>
                                    <a:lnTo>
                                      <a:pt x="957" y="237"/>
                                    </a:lnTo>
                                    <a:lnTo>
                                      <a:pt x="240" y="237"/>
                                    </a:lnTo>
                                    <a:lnTo>
                                      <a:pt x="240" y="31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" o:spid="_x0000_s1026" style="position:absolute;margin-left:86.25pt;margin-top:4.5pt;width:164.1pt;height:91.4pt;z-index:-251660288;mso-position-horizontal-relative:page" coordorigin="2170,303" coordsize="4536,228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">
                <v:shape id="Picture 191" o:spid="_x0000_s1027" type="#_x0000_t75" style="position:absolute;left:2170;top:303;width:3665;height:22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gjBzDAAAA2gAAAA8AAABkcnMvZG93bnJldi54bWxEj2FrwjAQhr8L+w/hBvumqWPIqEZRcShj&#10;MNoNxG9HczbF5hKaWLt/vwwGfjzee5+7Z7EabCt66kLjWMF0koEgrpxuuFbw/fU2fgURIrLG1jEp&#10;+KEAq+XDaIG5djcuqC9jLRKEQ44KTIw+lzJUhiyGifPEKTu7zmJMY1dL3eEtwW0rn7NsJi02nC4Y&#10;9LQ1VF3Kq/2jmM/i5eg3+5Pf4aF31fus+FDq6XFYz0FEGuJ9+b990ArSr0klaY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6CMHMMAAADaAAAADwAAAAAAAAAAAAAAAACf&#10;AgAAZHJzL2Rvd25yZXYueG1sUEsFBgAAAAAEAAQA9wAAAI8DAAAAAA==&#10;">
                  <v:imagedata r:id="rId21" o:title=""/>
                </v:shape>
                <v:shape id="Picture 190" o:spid="_x0000_s1028" type="#_x0000_t75" style="position:absolute;left:5662;top:1887;width:1054;height:4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WuTbFAAAA2gAAAA8AAABkcnMvZG93bnJldi54bWxEj09rwkAUxO9Cv8PyCt50U8E/ja4iYsH2&#10;oKhFPT6yzyQ0+zbNrpr46btCweMwM79hJrPaFOJKlcstK3jrRiCIE6tzThV87z86IxDOI2ssLJOC&#10;hhzMpi+tCcba3nhL151PRYCwi1FB5n0ZS+mSjAy6ri2Jg3e2lUEfZJVKXeEtwE0he1E0kAZzDgsZ&#10;lrTIKPnZXYyCTbMeHhenr9N98zsa8GHfX/aaT6Xar/V8DMJT7Z/h//ZKK3iHx5VwA+T0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1rk2xQAAANoAAAAPAAAAAAAAAAAAAAAA&#10;AJ8CAABkcnMvZG93bnJldi54bWxQSwUGAAAAAAQABAD3AAAAkQMAAAAA&#10;">
                  <v:imagedata r:id="rId22" o:title=""/>
                </v:shape>
                <v:shape id="Picture 189" o:spid="_x0000_s1029" type="#_x0000_t75" style="position:absolute;left:5664;top:1899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bjrDCAAAA2wAAAA8AAABkcnMvZG93bnJldi54bWxEj0GLwjAQhe/C/ocwC940XQWRahRZWPAg&#10;groHj0MzNtVm0m1irf/eOQh7m+G9ee+b5br3teqojVVgA1/jDBRxEWzFpYHf089oDiomZIt1YDLw&#10;pAjr1cdgibkNDz5Qd0ylkhCOORpwKTW51rFw5DGOQ0Ms2iW0HpOsbaltiw8J97WeZNlMe6xYGhw2&#10;9O2ouB3v3sDfzTa1tVe3P23vu7PjrpxPO2OGn/1mASpRn/7N7+utFXyhl19kAL1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m46wwgAAANsAAAAPAAAAAAAAAAAAAAAAAJ8C&#10;AABkcnMvZG93bnJldi54bWxQSwUGAAAAAAQABAD3AAAAjgMAAAAA&#10;">
                  <v:imagedata r:id="rId23" o:title=""/>
                </v:shape>
                <v:shape id="Picture 188" o:spid="_x0000_s1030" type="#_x0000_t75" style="position:absolute;left:5664;top:1899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XKyvAAAAA2wAAAA8AAABkcnMvZG93bnJldi54bWxET02LwjAQvS/4H8II3rapCiLVWEQQPCwL&#10;qx48Ds3Y1DaT2sTa/febBcHbPN7nrPPBNqKnzleOFUyTFARx4XTFpYLzaf+5BOEDssbGMSn4JQ/5&#10;ZvSxxky7J/9QfwyliCHsM1RgQmgzKX1hyKJPXEscuavrLIYIu1LqDp8x3DZylqYLabHi2GCwpZ2h&#10;oj4+rIJ7rdtG65v5Ph0eXxfDfbmc90pNxsN2BSLQEN7il/ug4/wp/P8SD5Cb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tcrK8AAAADbAAAADwAAAAAAAAAAAAAAAACfAgAA&#10;ZHJzL2Rvd25yZXYueG1sUEsFBgAAAAAEAAQA9wAAAIwDAAAAAA==&#10;">
                  <v:imagedata r:id="rId23" o:title=""/>
                </v:shape>
                <v:shape id="Picture 187" o:spid="_x0000_s1031" type="#_x0000_t75" style="position:absolute;left:5664;top:1899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FtVy+AAAA2wAAAA8AAABkcnMvZG93bnJldi54bWxET8uqwjAQ3V/wH8II7q6pCiLVKCIILkTw&#10;sXA5NGNTbSa1ibX+vREEd3M4z5ktWluKhmpfOFYw6CcgiDOnC84VnI7r/wkIH5A1lo5JwYs8LOad&#10;vxmm2j15T80h5CKGsE9RgQmhSqX0mSGLvu8q4shdXG0xRFjnUtf4jOG2lMMkGUuLBccGgxWtDGW3&#10;w8MquN90VWp9Nbvj5rE9G27yyahRqtdtl1MQgdrwE3/dGx3nD+HzSzxAz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oFtVy+AAAA2wAAAA8AAAAAAAAAAAAAAAAAnwIAAGRy&#10;cy9kb3ducmV2LnhtbFBLBQYAAAAABAAEAPcAAACKAwAAAAA=&#10;">
                  <v:imagedata r:id="rId23" o:title=""/>
                </v:shape>
                <v:shape id="Picture 186" o:spid="_x0000_s1032" type="#_x0000_t75" style="position:absolute;left:5664;top:1899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JEMfAAAAA2wAAAA8AAABkcnMvZG93bnJldi54bWxET0uLwjAQvi/4H8II3tbULSxSjSKC0MMi&#10;rHrwODRjU20mtUkf++83Cwve5uN7zno72lr01PrKsYLFPAFBXDhdcangcj68L0H4gKyxdkwKfsjD&#10;djN5W2Om3cDf1J9CKWII+wwVmBCaTEpfGLLo564hjtzNtRZDhG0pdYtDDLe1/EiST2mx4thgsKG9&#10;oeJx6qyC50M3tdZ3czzn3dfVcF8u016p2XTcrUAEGsNL/O/OdZyfwt8v8QC5+Q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UkQx8AAAADbAAAADwAAAAAAAAAAAAAAAACfAgAA&#10;ZHJzL2Rvd25yZXYueG1sUEsFBgAAAAAEAAQA9wAAAIwDAAAAAA==&#10;">
                  <v:imagedata r:id="rId23" o:title=""/>
                </v:shape>
                <v:shape id="Picture 185" o:spid="_x0000_s1033" type="#_x0000_t75" style="position:absolute;left:5664;top:1899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giLPBAAAA2wAAAA8AAABkcnMvZG93bnJldi54bWxET01rwkAQvRf8D8sIvdWNWorEbEQEIQcp&#10;VD14HLJjNpqdjdlNTP99t1DobR7vc7LNaBsxUOdrxwrmswQEcel0zZWC82n/tgLhA7LGxjEp+CYP&#10;m3zykmGq3ZO/aDiGSsQQ9ikqMCG0qZS+NGTRz1xLHLmr6yyGCLtK6g6fMdw2cpEkH9JizbHBYEs7&#10;Q+X92FsFj7tuG61v5vNU9IeL4aFaLQelXqfjdg0i0Bj+xX/uQsf57/D7SzxA5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qgiLPBAAAA2wAAAA8AAAAAAAAAAAAAAAAAnwIA&#10;AGRycy9kb3ducmV2LnhtbFBLBQYAAAAABAAEAPcAAACNAwAAAAA=&#10;">
                  <v:imagedata r:id="rId23" o:title=""/>
                </v:shape>
                <v:shape id="Picture 184" o:spid="_x0000_s1034" type="#_x0000_t75" style="position:absolute;left:5664;top:1899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sLSjBAAAA2wAAAA8AAABkcnMvZG93bnJldi54bWxET01rwkAQvRf8D8sIvdWNSovEbEQEIQcp&#10;VD14HLJjNpqdjdlNTP99t1DobR7vc7LNaBsxUOdrxwrmswQEcel0zZWC82n/tgLhA7LGxjEp+CYP&#10;m3zykmGq3ZO/aDiGSsQQ9ikqMCG0qZS+NGTRz1xLHLmr6yyGCLtK6g6fMdw2cpEkH9JizbHBYEs7&#10;Q+X92FsFj7tuG61v5vNU9IeL4aFaLQelXqfjdg0i0Bj+xX/uQsf57/D7SzxA5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XsLSjBAAAA2wAAAA8AAAAAAAAAAAAAAAAAnwIA&#10;AGRycy9kb3ducmV2LnhtbFBLBQYAAAAABAAEAPcAAACNAwAAAAA=&#10;">
                  <v:imagedata r:id="rId23" o:title=""/>
                </v:shape>
                <v:shape id="Picture 183" o:spid="_x0000_s1035" type="#_x0000_t75" style="position:absolute;left:5664;top:1899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+s1++AAAA2wAAAA8AAABkcnMvZG93bnJldi54bWxET8uqwjAQ3Qv+QxjBnaYqiFSjiCC4EEG9&#10;C5dDMzbVZlKbWOvfG0G4uzmc5yxWrS1FQ7UvHCsYDRMQxJnTBecK/s7bwQyED8gaS8ek4E0eVstu&#10;Z4Gpdi8+UnMKuYgh7FNUYEKoUil9ZsiiH7qKOHJXV1sMEda51DW+Yrgt5ThJptJiwbHBYEUbQ9n9&#10;9LQKHnddlVrfzOG8e+4vhpt8NmmU6vfa9RxEoDb8i3/unY7zp/D9JR4gl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U+s1++AAAA2wAAAA8AAAAAAAAAAAAAAAAAnwIAAGRy&#10;cy9kb3ducmV2LnhtbFBLBQYAAAAABAAEAPcAAACKAwAAAAA=&#10;">
                  <v:imagedata r:id="rId23" o:title=""/>
                </v:shape>
                <v:shape id="Picture 182" o:spid="_x0000_s1036" type="#_x0000_t75" style="position:absolute;left:5664;top:1899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yFsTBAAAA2wAAAA8AAABkcnMvZG93bnJldi54bWxET01rwkAQvRf8D8sIvdWNCq3EbEQEIQcp&#10;VD14HLJjNpqdjdlNTP99t1DobR7vc7LNaBsxUOdrxwrmswQEcel0zZWC82n/tgLhA7LGxjEp+CYP&#10;m3zykmGq3ZO/aDiGSsQQ9ikqMCG0qZS+NGTRz1xLHLmr6yyGCLtK6g6fMdw2cpEk79JizbHBYEs7&#10;Q+X92FsFj7tuG61v5vNU9IeL4aFaLQelXqfjdg0i0Bj+xX/uQsf5H/D7SzxA5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pyFsTBAAAA2wAAAA8AAAAAAAAAAAAAAAAAnwIA&#10;AGRycy9kb3ducmV2LnhtbFBLBQYAAAAABAAEAPcAAACNAwAAAAA=&#10;">
                  <v:imagedata r:id="rId23" o:title=""/>
                </v:shape>
                <v:shape id="Picture 181" o:spid="_x0000_s1037" type="#_x0000_t75" style="position:absolute;left:5664;top:1899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tgrbCAAAA2wAAAA8AAABkcnMvZG93bnJldi54bWxEj0GLwjAQhe/C/ocwC940XQWRahRZWPAg&#10;groHj0MzNtVm0m1irf/eOQh7m+G9ee+b5br3teqojVVgA1/jDBRxEWzFpYHf089oDiomZIt1YDLw&#10;pAjr1cdgibkNDz5Qd0ylkhCOORpwKTW51rFw5DGOQ0Ms2iW0HpOsbaltiw8J97WeZNlMe6xYGhw2&#10;9O2ouB3v3sDfzTa1tVe3P23vu7PjrpxPO2OGn/1mASpRn/7N7+utFXyBlV9kAL1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7YK2wgAAANsAAAAPAAAAAAAAAAAAAAAAAJ8C&#10;AABkcnMvZG93bnJldi54bWxQSwUGAAAAAAQABAD3AAAAjgMAAAAA&#10;">
                  <v:imagedata r:id="rId23" o:title=""/>
                </v:shape>
                <v:shape id="Picture 180" o:spid="_x0000_s1038" type="#_x0000_t75" style="position:absolute;left:5664;top:1899;width:1042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hJy3CAAAA2wAAAA8AAABkcnMvZG93bnJldi54bWxETz1rwzAQ3QP5D+IC3RI5LZTUjWxCIJCh&#10;FGpn6HhYV8uxdXIs2XH/fVUodLvH+7x9PttOTDT4xrGC7SYBQVw53XCt4FKe1jsQPiBr7ByTgm/y&#10;kGfLxR5T7e78QVMRahFD2KeowITQp1L6ypBFv3E9ceS+3GAxRDjUUg94j+G2k49J8iwtNhwbDPZ0&#10;NFS1xWgV3Frdd1pfzXt5Ht8+DU/17mlS6mE1H15BBJrDv/jPfdZx/gv8/hIPkNk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oSctwgAAANsAAAAPAAAAAAAAAAAAAAAAAJ8C&#10;AABkcnMvZG93bnJldi54bWxQSwUGAAAAAAQABAD3AAAAjgMAAAAA&#10;">
                  <v:imagedata r:id="rId23" o:title=""/>
                </v:shape>
                <v:shape id="Picture 179" o:spid="_x0000_s1039" type="#_x0000_t75" style="position:absolute;left:5662;top:1887;width:1054;height:4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Z5TbAAAAA2wAAAA8AAABkcnMvZG93bnJldi54bWxET02LwjAQvQv7H8IIXkRTRWStRlkEcT2J&#10;1cMex2Zsis2kJFHrv98cFvb4eN+rTWcb8SQfascKJuMMBHHpdM2Vgst5N/oEESKyxsYxKXhTgM36&#10;o7fCXLsXn+hZxEqkEA45KjAxtrmUoTRkMYxdS5y4m/MWY4K+ktrjK4XbRk6zbC4t1pwaDLa0NVTe&#10;i4dVsNg3e77TZfYzPHTvEPzRXLdHpQb97msJIlIX/8V/7m+tYJrWpy/pB8j1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RnlNsAAAADbAAAADwAAAAAAAAAAAAAAAACfAgAA&#10;ZHJzL2Rvd25yZXYueG1sUEsFBgAAAAAEAAQA9wAAAIwDAAAAAA==&#10;">
                  <v:imagedata r:id="rId24" o:title=""/>
                </v:shape>
                <v:group id="Group 175" o:spid="_x0000_s1040" style="position:absolute;left:5698;top:1916;width:958;height:317" coordorigin="5698,1916" coordsize="958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78" o:spid="_x0000_s1041" style="position:absolute;left:5698;top:1916;width:958;height:317;visibility:visible;mso-wrap-style:square;v-text-anchor:top" coordsize="95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ZscUA&#10;AADbAAAADwAAAGRycy9kb3ducmV2LnhtbESPS2vDMBCE74X8B7GBXEoixy0muFFCiAmktJc8el+s&#10;jW1irYwlP9pfXxUKOQ4z8w2z3o6mFj21rrKsYLmIQBDnVldcKLheDvMVCOeRNdaWScE3OdhuJk9r&#10;TLUd+ET92RciQNilqKD0vkmldHlJBt3CNsTBu9nWoA+yLaRucQhwU8s4ihJpsOKwUGJD+5Ly+7kz&#10;Crqv1/1n8fHzkjwvG/1+qbMTJplSs+m4ewPhafSP8H/7qBXE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YJmxxQAAANsAAAAPAAAAAAAAAAAAAAAAAJgCAABkcnMv&#10;ZG93bnJldi54bWxQSwUGAAAAAAQABAD1AAAAigMAAAAA&#10;" path="m,158l240,317r,-80l957,237r,-158l240,79,240,,,158xe" fillcolor="black" stroked="f">
                    <v:path arrowok="t" o:connecttype="custom" o:connectlocs="0,2074;240,2233;240,2153;957,2153;957,1995;240,1995;240,1916;0,2074" o:connectangles="0,0,0,0,0,0,0,0"/>
                  </v:shape>
                  <v:group id="Group 176" o:spid="_x0000_s1042" style="position:absolute;left:5698;top:1916;width:958;height:317" coordorigin="5698,1916" coordsize="958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Freeform 177" o:spid="_x0000_s1043" style="position:absolute;left:5698;top:1916;width:958;height:317;visibility:visible;mso-wrap-style:square;v-text-anchor:top" coordsize="95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glNcYA&#10;AADbAAAADwAAAGRycy9kb3ducmV2LnhtbESPQWvCQBSE74X+h+UJ3urGIEVSVxGLKChCkxbx9sg+&#10;k2j2bciuGvvru4LQ4zAz3zCTWWdqcaXWVZYVDAcRCOLc6ooLBd/Z8m0MwnlkjbVlUnAnB7Pp68sE&#10;E21v/EXX1BciQNglqKD0vkmkdHlJBt3ANsTBO9rWoA+yLaRu8RbgppZxFL1LgxWHhRIbWpSUn9OL&#10;UbCKD/tjuj6c79np82fz67e7eLxVqt/r5h8gPHX+P/xsr7WCeASPL+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glNcYAAADbAAAADwAAAAAAAAAAAAAAAACYAgAAZHJz&#10;L2Rvd25yZXYueG1sUEsFBgAAAAAEAAQA9QAAAIsDAAAAAA==&#10;" path="m240,r,79l957,79r,158l240,237r,80l,158,240,xe" filled="f" strokecolor="#f2f2f2" strokeweight="3pt">
                      <v:path arrowok="t" o:connecttype="custom" o:connectlocs="240,1916;240,1995;957,1995;957,2153;240,2153;240,2233;0,2074;240,1916" o:connectangles="0,0,0,0,0,0,0,0"/>
                    </v:shape>
                  </v:group>
                </v:group>
                <w10:wrap anchorx="page"/>
              </v:group>
            </w:pict>
          </mc:Fallback>
        </mc:AlternateContent>
      </w: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Pr="00DA6D93" w:rsidRDefault="00F269D8" w:rsidP="00DA6D93">
      <w:pPr>
        <w:pStyle w:val="ListParagraph"/>
        <w:numPr>
          <w:ilvl w:val="0"/>
          <w:numId w:val="4"/>
        </w:numPr>
        <w:ind w:left="1134" w:hanging="425"/>
        <w:rPr>
          <w:rFonts w:eastAsia="Calibri"/>
          <w:sz w:val="24"/>
          <w:szCs w:val="22"/>
        </w:rPr>
      </w:pPr>
      <w:r>
        <w:rPr>
          <w:rFonts w:eastAsia="Calibri"/>
          <w:sz w:val="24"/>
          <w:szCs w:val="22"/>
          <w:lang w:val="id-ID"/>
        </w:rPr>
        <w:t>Pada saat</w:t>
      </w:r>
      <w:r w:rsidR="00DA6D93" w:rsidRPr="00DA6D93">
        <w:rPr>
          <w:rFonts w:eastAsia="Calibri"/>
          <w:sz w:val="24"/>
          <w:szCs w:val="22"/>
          <w:lang w:val="id-ID"/>
        </w:rPr>
        <w:t xml:space="preserve"> mendorong drum </w:t>
      </w:r>
      <w:r>
        <w:rPr>
          <w:rFonts w:eastAsia="Calibri"/>
          <w:sz w:val="24"/>
          <w:szCs w:val="22"/>
          <w:lang w:val="id-ID"/>
        </w:rPr>
        <w:t xml:space="preserve">harus </w:t>
      </w:r>
      <w:r w:rsidR="00DA6D93" w:rsidRPr="00DA6D93">
        <w:rPr>
          <w:rFonts w:eastAsia="Calibri"/>
          <w:sz w:val="24"/>
          <w:szCs w:val="22"/>
          <w:lang w:val="id-ID"/>
        </w:rPr>
        <w:t>mengikuti arah panah.</w:t>
      </w:r>
    </w:p>
    <w:p w:rsidR="00EA5B83" w:rsidRDefault="00307A87" w:rsidP="00DA6D93">
      <w:pPr>
        <w:spacing w:before="80"/>
        <w:ind w:left="1171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967262E" wp14:editId="45307D31">
            <wp:extent cx="2307220" cy="1127051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32" cy="112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83" w:rsidRPr="00743FB9" w:rsidRDefault="00F269D8" w:rsidP="00DA6D93">
      <w:pPr>
        <w:pStyle w:val="ListParagraph"/>
        <w:numPr>
          <w:ilvl w:val="0"/>
          <w:numId w:val="4"/>
        </w:numPr>
        <w:spacing w:before="16"/>
        <w:ind w:left="1134" w:right="1085" w:hanging="425"/>
        <w:rPr>
          <w:rFonts w:eastAsia="Calibri"/>
          <w:sz w:val="24"/>
          <w:szCs w:val="22"/>
        </w:rPr>
      </w:pPr>
      <w:r>
        <w:rPr>
          <w:rFonts w:eastAsia="Calibri"/>
          <w:sz w:val="24"/>
          <w:szCs w:val="22"/>
          <w:lang w:val="id-ID"/>
        </w:rPr>
        <w:t>Pastikan p</w:t>
      </w:r>
      <w:proofErr w:type="spellStart"/>
      <w:r w:rsidR="00DA6D93" w:rsidRPr="00743FB9">
        <w:rPr>
          <w:rFonts w:eastAsia="Calibri"/>
          <w:sz w:val="24"/>
          <w:szCs w:val="22"/>
        </w:rPr>
        <w:t>osisi</w:t>
      </w:r>
      <w:proofErr w:type="spellEnd"/>
      <w:r w:rsidR="00DA6D93" w:rsidRPr="00743FB9">
        <w:rPr>
          <w:rFonts w:eastAsia="Calibri"/>
          <w:sz w:val="24"/>
          <w:szCs w:val="22"/>
        </w:rPr>
        <w:t xml:space="preserve"> drum </w:t>
      </w:r>
      <w:proofErr w:type="spellStart"/>
      <w:r w:rsidR="00DA6D93" w:rsidRPr="00743FB9">
        <w:rPr>
          <w:rFonts w:eastAsia="Calibri"/>
          <w:sz w:val="24"/>
          <w:szCs w:val="22"/>
        </w:rPr>
        <w:t>diarahkan</w:t>
      </w:r>
      <w:proofErr w:type="spellEnd"/>
      <w:r w:rsidR="00DA6D93" w:rsidRPr="00743FB9">
        <w:rPr>
          <w:rFonts w:eastAsia="Calibri"/>
          <w:sz w:val="24"/>
          <w:szCs w:val="22"/>
        </w:rPr>
        <w:t xml:space="preserve"> </w:t>
      </w:r>
      <w:proofErr w:type="spellStart"/>
      <w:r w:rsidR="00DA6D93" w:rsidRPr="00743FB9">
        <w:rPr>
          <w:rFonts w:eastAsia="Calibri"/>
          <w:sz w:val="24"/>
          <w:szCs w:val="22"/>
        </w:rPr>
        <w:t>ke</w:t>
      </w:r>
      <w:proofErr w:type="spellEnd"/>
      <w:r w:rsidR="00DA6D93" w:rsidRPr="00743FB9">
        <w:rPr>
          <w:rFonts w:eastAsia="Calibri"/>
          <w:sz w:val="24"/>
          <w:szCs w:val="22"/>
        </w:rPr>
        <w:t xml:space="preserve"> </w:t>
      </w:r>
      <w:proofErr w:type="spellStart"/>
      <w:r w:rsidR="00DA6D93" w:rsidRPr="00743FB9">
        <w:rPr>
          <w:rFonts w:eastAsia="Calibri"/>
          <w:sz w:val="24"/>
          <w:szCs w:val="22"/>
        </w:rPr>
        <w:t>depan</w:t>
      </w:r>
      <w:proofErr w:type="spellEnd"/>
      <w:r w:rsidR="00DA6D93" w:rsidRPr="00743FB9">
        <w:rPr>
          <w:rFonts w:eastAsia="Calibri"/>
          <w:sz w:val="24"/>
          <w:szCs w:val="22"/>
        </w:rPr>
        <w:t xml:space="preserve"> </w:t>
      </w:r>
      <w:proofErr w:type="spellStart"/>
      <w:r w:rsidR="00DA6D93" w:rsidRPr="00743FB9">
        <w:rPr>
          <w:rFonts w:eastAsia="Calibri"/>
          <w:sz w:val="24"/>
          <w:szCs w:val="22"/>
        </w:rPr>
        <w:t>dan</w:t>
      </w:r>
      <w:proofErr w:type="spellEnd"/>
      <w:r w:rsidR="00DA6D93" w:rsidRPr="00743FB9">
        <w:rPr>
          <w:rFonts w:eastAsia="Calibri"/>
          <w:sz w:val="24"/>
          <w:szCs w:val="22"/>
        </w:rPr>
        <w:t xml:space="preserve"> </w:t>
      </w:r>
      <w:proofErr w:type="spellStart"/>
      <w:r w:rsidR="00DA6D93" w:rsidRPr="00743FB9">
        <w:rPr>
          <w:rFonts w:eastAsia="Calibri"/>
          <w:sz w:val="24"/>
          <w:szCs w:val="22"/>
        </w:rPr>
        <w:t>dibaringkan</w:t>
      </w:r>
      <w:proofErr w:type="spellEnd"/>
      <w:r w:rsidR="00DA6D93" w:rsidRPr="00743FB9">
        <w:rPr>
          <w:rFonts w:eastAsia="Calibri"/>
          <w:sz w:val="24"/>
          <w:szCs w:val="22"/>
        </w:rPr>
        <w:t xml:space="preserve"> di </w:t>
      </w:r>
      <w:proofErr w:type="spellStart"/>
      <w:r w:rsidR="00DA6D93" w:rsidRPr="00743FB9">
        <w:rPr>
          <w:rFonts w:eastAsia="Calibri"/>
          <w:sz w:val="24"/>
          <w:szCs w:val="22"/>
        </w:rPr>
        <w:t>garpu</w:t>
      </w:r>
      <w:proofErr w:type="spellEnd"/>
      <w:r w:rsidR="00DA6D93" w:rsidRPr="00743FB9">
        <w:rPr>
          <w:rFonts w:eastAsia="Calibri"/>
          <w:sz w:val="24"/>
          <w:szCs w:val="22"/>
        </w:rPr>
        <w:t xml:space="preserve"> </w:t>
      </w:r>
      <w:proofErr w:type="spellStart"/>
      <w:r w:rsidR="00DA6D93" w:rsidRPr="00743FB9">
        <w:rPr>
          <w:rFonts w:eastAsia="Calibri"/>
          <w:sz w:val="24"/>
          <w:szCs w:val="22"/>
        </w:rPr>
        <w:t>saat</w:t>
      </w:r>
      <w:proofErr w:type="spellEnd"/>
      <w:r w:rsidR="00DA6D93" w:rsidRPr="00743FB9">
        <w:rPr>
          <w:rFonts w:eastAsia="Calibri"/>
          <w:sz w:val="24"/>
          <w:szCs w:val="22"/>
        </w:rPr>
        <w:t xml:space="preserve"> drum </w:t>
      </w:r>
      <w:proofErr w:type="spellStart"/>
      <w:r w:rsidR="00DA6D93" w:rsidRPr="00743FB9">
        <w:rPr>
          <w:rFonts w:eastAsia="Calibri"/>
          <w:sz w:val="24"/>
          <w:szCs w:val="22"/>
        </w:rPr>
        <w:t>diangkat</w:t>
      </w:r>
      <w:proofErr w:type="spellEnd"/>
      <w:r w:rsidR="00DA6D93" w:rsidRPr="00743FB9">
        <w:rPr>
          <w:rFonts w:eastAsia="Calibri"/>
          <w:sz w:val="24"/>
          <w:szCs w:val="22"/>
        </w:rPr>
        <w:t xml:space="preserve"> </w:t>
      </w:r>
      <w:proofErr w:type="spellStart"/>
      <w:r w:rsidR="00DA6D93" w:rsidRPr="00743FB9">
        <w:rPr>
          <w:rFonts w:eastAsia="Calibri"/>
          <w:sz w:val="24"/>
          <w:szCs w:val="22"/>
        </w:rPr>
        <w:t>menggunakan</w:t>
      </w:r>
      <w:proofErr w:type="spellEnd"/>
      <w:r w:rsidR="00DA6D93" w:rsidRPr="00743FB9">
        <w:rPr>
          <w:rFonts w:eastAsia="Calibri"/>
          <w:sz w:val="24"/>
          <w:szCs w:val="22"/>
        </w:rPr>
        <w:t xml:space="preserve"> forklift.</w:t>
      </w:r>
    </w:p>
    <w:p w:rsidR="00EA5B83" w:rsidRDefault="00EA5B83">
      <w:pPr>
        <w:spacing w:line="200" w:lineRule="exact"/>
      </w:pPr>
    </w:p>
    <w:p w:rsidR="00EA5B83" w:rsidRDefault="00743FB9">
      <w:pPr>
        <w:spacing w:line="200" w:lineRule="exact"/>
      </w:pPr>
      <w:r w:rsidRPr="00743FB9">
        <w:rPr>
          <w:noProof/>
          <w:sz w:val="22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5B551FC1" wp14:editId="6BB02366">
            <wp:simplePos x="0" y="0"/>
            <wp:positionH relativeFrom="page">
              <wp:posOffset>988828</wp:posOffset>
            </wp:positionH>
            <wp:positionV relativeFrom="paragraph">
              <wp:posOffset>84426</wp:posOffset>
            </wp:positionV>
            <wp:extent cx="2881423" cy="1033736"/>
            <wp:effectExtent l="0" t="0" r="0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96" cy="1034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DA6D93" w:rsidRPr="00743FB9" w:rsidRDefault="00743FB9" w:rsidP="00DA6D93">
      <w:pPr>
        <w:pStyle w:val="ListParagraph"/>
        <w:numPr>
          <w:ilvl w:val="0"/>
          <w:numId w:val="4"/>
        </w:numPr>
        <w:ind w:left="1134" w:hanging="425"/>
        <w:rPr>
          <w:rFonts w:eastAsia="Calibri"/>
          <w:sz w:val="24"/>
          <w:szCs w:val="22"/>
          <w:lang w:val="id-ID"/>
        </w:rPr>
      </w:pPr>
      <w:r w:rsidRPr="00743FB9">
        <w:rPr>
          <w:rFonts w:eastAsia="Calibri"/>
          <w:sz w:val="24"/>
          <w:szCs w:val="22"/>
          <w:lang w:val="id-ID"/>
        </w:rPr>
        <w:t>Gunakan forklift untuk menempatkan drum pada truck dan gunakan stopper di dalam truk untuk menjaga barang agar tidak mudah bergerak.</w:t>
      </w:r>
    </w:p>
    <w:p w:rsidR="00EA5B83" w:rsidRDefault="00EA5B83">
      <w:pPr>
        <w:spacing w:line="200" w:lineRule="exact"/>
      </w:pPr>
    </w:p>
    <w:tbl>
      <w:tblPr>
        <w:tblpPr w:leftFromText="180" w:rightFromText="180" w:vertAnchor="text" w:horzAnchor="margin" w:tblpXSpec="center" w:tblpY="-73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743FB9" w:rsidRPr="001F12D5" w:rsidTr="00743FB9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43FB9" w:rsidRPr="001F12D5" w:rsidRDefault="00743FB9" w:rsidP="00743FB9">
            <w:pPr>
              <w:jc w:val="center"/>
              <w:rPr>
                <w:rFonts w:ascii="Arial" w:hAnsi="Arial"/>
              </w:rPr>
            </w:pPr>
            <w:proofErr w:type="spellStart"/>
            <w:r w:rsidRPr="001F12D5">
              <w:rPr>
                <w:rFonts w:ascii="Arial" w:hAnsi="Arial"/>
              </w:rPr>
              <w:t>Dibuat</w:t>
            </w:r>
            <w:proofErr w:type="spellEnd"/>
            <w:r w:rsidRPr="001F12D5">
              <w:rPr>
                <w:rFonts w:ascii="Arial" w:hAnsi="Arial"/>
              </w:rPr>
              <w:t xml:space="preserve"> </w:t>
            </w:r>
            <w:proofErr w:type="spellStart"/>
            <w:r w:rsidRPr="001F12D5">
              <w:rPr>
                <w:rFonts w:ascii="Arial" w:hAnsi="Arial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743FB9" w:rsidRPr="001F12D5" w:rsidRDefault="00743FB9" w:rsidP="00743FB9">
            <w:pPr>
              <w:jc w:val="center"/>
              <w:rPr>
                <w:rFonts w:ascii="Arial" w:hAnsi="Arial"/>
              </w:rPr>
            </w:pPr>
            <w:proofErr w:type="spellStart"/>
            <w:r w:rsidRPr="001F12D5">
              <w:rPr>
                <w:rFonts w:ascii="Arial" w:hAnsi="Arial"/>
              </w:rPr>
              <w:t>Diperiksa</w:t>
            </w:r>
            <w:proofErr w:type="spellEnd"/>
            <w:r w:rsidRPr="001F12D5">
              <w:rPr>
                <w:rFonts w:ascii="Arial" w:hAnsi="Arial"/>
              </w:rPr>
              <w:t xml:space="preserve"> </w:t>
            </w:r>
            <w:proofErr w:type="spellStart"/>
            <w:r w:rsidRPr="001F12D5">
              <w:rPr>
                <w:rFonts w:ascii="Arial" w:hAnsi="Arial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43FB9" w:rsidRPr="001F12D5" w:rsidRDefault="00743FB9" w:rsidP="00743FB9">
            <w:pPr>
              <w:pStyle w:val="Footer"/>
              <w:jc w:val="center"/>
              <w:rPr>
                <w:rFonts w:ascii="Arial" w:hAnsi="Arial"/>
              </w:rPr>
            </w:pPr>
            <w:proofErr w:type="spellStart"/>
            <w:r w:rsidRPr="001F12D5">
              <w:rPr>
                <w:rFonts w:ascii="Arial" w:hAnsi="Arial"/>
              </w:rPr>
              <w:t>Disetujui</w:t>
            </w:r>
            <w:proofErr w:type="spellEnd"/>
            <w:r w:rsidRPr="001F12D5">
              <w:rPr>
                <w:rFonts w:ascii="Arial" w:hAnsi="Arial"/>
              </w:rPr>
              <w:t xml:space="preserve"> </w:t>
            </w:r>
            <w:proofErr w:type="spellStart"/>
            <w:r w:rsidRPr="001F12D5">
              <w:rPr>
                <w:rFonts w:ascii="Arial" w:hAnsi="Arial"/>
              </w:rPr>
              <w:t>oleh</w:t>
            </w:r>
            <w:proofErr w:type="spellEnd"/>
          </w:p>
        </w:tc>
      </w:tr>
      <w:tr w:rsidR="00743FB9" w:rsidRPr="001F12D5" w:rsidTr="00743FB9">
        <w:trPr>
          <w:cantSplit/>
          <w:trHeight w:val="683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743FB9" w:rsidRPr="001F12D5" w:rsidRDefault="00743FB9" w:rsidP="00743FB9">
            <w:pPr>
              <w:rPr>
                <w:rFonts w:ascii="Arial" w:hAnsi="Arial"/>
              </w:rPr>
            </w:pPr>
          </w:p>
          <w:p w:rsidR="00743FB9" w:rsidRPr="001F12D5" w:rsidRDefault="00743FB9" w:rsidP="00743FB9">
            <w:pPr>
              <w:rPr>
                <w:rFonts w:ascii="Arial" w:hAnsi="Arial"/>
              </w:rPr>
            </w:pPr>
          </w:p>
          <w:p w:rsidR="00743FB9" w:rsidRPr="001F12D5" w:rsidRDefault="00743FB9" w:rsidP="00743FB9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743FB9" w:rsidRPr="001F12D5" w:rsidRDefault="00743FB9" w:rsidP="00743FB9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743FB9" w:rsidRPr="001F12D5" w:rsidRDefault="00743FB9" w:rsidP="00743FB9">
            <w:pPr>
              <w:rPr>
                <w:rFonts w:ascii="Arial" w:hAnsi="Arial"/>
              </w:rPr>
            </w:pPr>
          </w:p>
          <w:p w:rsidR="00743FB9" w:rsidRPr="001F12D5" w:rsidRDefault="00743FB9" w:rsidP="00743FB9">
            <w:pPr>
              <w:rPr>
                <w:rFonts w:ascii="Arial" w:hAnsi="Arial"/>
              </w:rPr>
            </w:pPr>
          </w:p>
        </w:tc>
      </w:tr>
      <w:tr w:rsidR="00743FB9" w:rsidRPr="001F12D5" w:rsidTr="00743FB9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743FB9" w:rsidRPr="001F12D5" w:rsidRDefault="00743FB9" w:rsidP="00743FB9">
            <w:pPr>
              <w:jc w:val="center"/>
              <w:rPr>
                <w:rFonts w:ascii="Arial" w:hAnsi="Arial"/>
                <w:lang w:val="id-ID"/>
              </w:rPr>
            </w:pPr>
            <w:r w:rsidRPr="001F12D5">
              <w:rPr>
                <w:rFonts w:ascii="Arial" w:hAnsi="Arial"/>
                <w:lang w:val="id-ID"/>
              </w:rPr>
              <w:t xml:space="preserve">Mgr. </w:t>
            </w:r>
            <w:r>
              <w:rPr>
                <w:rFonts w:ascii="Arial" w:hAnsi="Arial"/>
                <w:lang w:val="id-ID"/>
              </w:rPr>
              <w:t>Gudang Barang Jadi</w:t>
            </w:r>
          </w:p>
        </w:tc>
        <w:tc>
          <w:tcPr>
            <w:tcW w:w="3218" w:type="dxa"/>
          </w:tcPr>
          <w:p w:rsidR="00743FB9" w:rsidRPr="001F12D5" w:rsidRDefault="00743FB9" w:rsidP="00743FB9">
            <w:pPr>
              <w:jc w:val="center"/>
              <w:rPr>
                <w:rFonts w:ascii="Arial" w:hAnsi="Arial"/>
                <w:lang w:val="id-ID"/>
              </w:rPr>
            </w:pPr>
            <w:r w:rsidRPr="001F12D5"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743FB9" w:rsidRPr="003F3A83" w:rsidRDefault="00743FB9" w:rsidP="00743FB9">
            <w:pPr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Direktur</w:t>
            </w:r>
          </w:p>
        </w:tc>
      </w:tr>
      <w:tr w:rsidR="00743FB9" w:rsidRPr="001F12D5" w:rsidTr="00743FB9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3FB9" w:rsidRPr="001F12D5" w:rsidRDefault="00743FB9" w:rsidP="00743FB9">
            <w:pPr>
              <w:rPr>
                <w:rFonts w:ascii="Arial" w:hAnsi="Arial"/>
              </w:rPr>
            </w:pPr>
          </w:p>
          <w:p w:rsidR="00743FB9" w:rsidRPr="001F12D5" w:rsidRDefault="00743FB9" w:rsidP="00743FB9">
            <w:pPr>
              <w:rPr>
                <w:rFonts w:ascii="Arial" w:hAnsi="Arial"/>
              </w:rPr>
            </w:pPr>
          </w:p>
          <w:p w:rsidR="00743FB9" w:rsidRPr="001F12D5" w:rsidRDefault="00743FB9" w:rsidP="00743FB9">
            <w:pPr>
              <w:rPr>
                <w:rFonts w:ascii="Arial" w:hAnsi="Arial"/>
              </w:rPr>
            </w:pPr>
          </w:p>
          <w:p w:rsidR="00743FB9" w:rsidRPr="001F12D5" w:rsidRDefault="00743FB9" w:rsidP="00743FB9">
            <w:pPr>
              <w:rPr>
                <w:rFonts w:ascii="Arial" w:hAnsi="Arial"/>
              </w:rPr>
            </w:pPr>
          </w:p>
          <w:p w:rsidR="00743FB9" w:rsidRPr="001F12D5" w:rsidRDefault="00743FB9" w:rsidP="00743FB9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743FB9" w:rsidRPr="001F12D5" w:rsidRDefault="00743FB9" w:rsidP="00743FB9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3FB9" w:rsidRPr="001F12D5" w:rsidRDefault="00743FB9" w:rsidP="00743FB9">
            <w:pPr>
              <w:jc w:val="center"/>
              <w:rPr>
                <w:rFonts w:ascii="Arial" w:hAnsi="Arial"/>
              </w:rPr>
            </w:pPr>
          </w:p>
        </w:tc>
      </w:tr>
    </w:tbl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spacing w:line="200" w:lineRule="exact"/>
      </w:pPr>
    </w:p>
    <w:p w:rsidR="00EA5B83" w:rsidRDefault="00EA5B83">
      <w:pPr>
        <w:ind w:right="108"/>
        <w:jc w:val="right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sectPr w:rsidR="00EA5B83" w:rsidSect="009C471A">
      <w:headerReference w:type="default" r:id="rId27"/>
      <w:footerReference w:type="default" r:id="rId28"/>
      <w:pgSz w:w="11920" w:h="16840"/>
      <w:pgMar w:top="260" w:right="320" w:bottom="280" w:left="380" w:header="301" w:footer="4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B34" w:rsidRDefault="008A4B34" w:rsidP="008A4B34">
      <w:r>
        <w:separator/>
      </w:r>
    </w:p>
  </w:endnote>
  <w:endnote w:type="continuationSeparator" w:id="0">
    <w:p w:rsidR="008A4B34" w:rsidRDefault="008A4B34" w:rsidP="008A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71A" w:rsidRPr="009C471A" w:rsidRDefault="009C471A" w:rsidP="009C471A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  <w:lang w:val="id-ID"/>
      </w:rPr>
    </w:pPr>
    <w:r w:rsidRPr="00FD3E95">
      <w:rPr>
        <w:rFonts w:ascii="Arial" w:hAnsi="Arial" w:cs="Arial"/>
        <w:sz w:val="22"/>
      </w:rPr>
      <w:tab/>
    </w:r>
    <w:r w:rsidRPr="00FD3E95">
      <w:rPr>
        <w:rFonts w:ascii="Arial" w:hAnsi="Arial" w:cs="Arial"/>
        <w:sz w:val="22"/>
      </w:rPr>
      <w:tab/>
    </w:r>
    <w:r>
      <w:rPr>
        <w:rFonts w:ascii="Arial" w:hAnsi="Arial" w:cs="Arial"/>
        <w:sz w:val="22"/>
        <w:lang w:val="id-ID"/>
      </w:rPr>
      <w:t xml:space="preserve"> </w:t>
    </w:r>
    <w:r>
      <w:rPr>
        <w:rFonts w:ascii="Arial" w:hAnsi="Arial" w:cs="Arial"/>
        <w:sz w:val="22"/>
        <w:lang w:val="id-ID"/>
      </w:rPr>
      <w:tab/>
    </w:r>
    <w:proofErr w:type="spellStart"/>
    <w:proofErr w:type="gramStart"/>
    <w:r w:rsidRPr="00FD3E95">
      <w:rPr>
        <w:rFonts w:ascii="Arial" w:hAnsi="Arial" w:cs="Arial"/>
        <w:sz w:val="22"/>
      </w:rPr>
      <w:t>Halaman</w:t>
    </w:r>
    <w:proofErr w:type="spellEnd"/>
    <w:r w:rsidRPr="00FD3E95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FD3E95">
          <w:rPr>
            <w:rFonts w:ascii="Arial" w:hAnsi="Arial" w:cs="Arial"/>
            <w:sz w:val="22"/>
          </w:rPr>
          <w:fldChar w:fldCharType="begin"/>
        </w:r>
        <w:r w:rsidRPr="00FD3E95">
          <w:rPr>
            <w:rFonts w:ascii="Arial" w:hAnsi="Arial" w:cs="Arial"/>
            <w:sz w:val="22"/>
          </w:rPr>
          <w:instrText xml:space="preserve"> PAGE   \* MERGEFORMAT </w:instrText>
        </w:r>
        <w:r w:rsidRPr="00FD3E95">
          <w:rPr>
            <w:rFonts w:ascii="Arial" w:hAnsi="Arial" w:cs="Arial"/>
            <w:sz w:val="22"/>
          </w:rPr>
          <w:fldChar w:fldCharType="separate"/>
        </w:r>
        <w:r w:rsidRPr="009C471A">
          <w:rPr>
            <w:rFonts w:ascii="Arial" w:hAnsi="Arial" w:cs="Arial"/>
            <w:b/>
            <w:bCs/>
            <w:noProof/>
            <w:sz w:val="22"/>
          </w:rPr>
          <w:t>1</w:t>
        </w:r>
        <w:r w:rsidRPr="00FD3E95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FD3E95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FD3E95">
          <w:rPr>
            <w:rFonts w:ascii="Arial" w:hAnsi="Arial" w:cs="Arial"/>
            <w:b/>
            <w:bCs/>
            <w:sz w:val="22"/>
          </w:rPr>
          <w:t xml:space="preserve">/ </w:t>
        </w:r>
        <w:r>
          <w:rPr>
            <w:rFonts w:ascii="Arial" w:hAnsi="Arial" w:cs="Arial"/>
            <w:b/>
            <w:bCs/>
            <w:color w:val="808080" w:themeColor="background1" w:themeShade="80"/>
            <w:sz w:val="22"/>
            <w:lang w:val="id-ID"/>
          </w:rPr>
          <w:t>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B34" w:rsidRDefault="008A4B34" w:rsidP="008A4B34">
      <w:r>
        <w:separator/>
      </w:r>
    </w:p>
  </w:footnote>
  <w:footnote w:type="continuationSeparator" w:id="0">
    <w:p w:rsidR="008A4B34" w:rsidRDefault="008A4B34" w:rsidP="008A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8A4B34" w:rsidTr="00743FB9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8A4B34" w:rsidRDefault="008A4B34" w:rsidP="00743FB9">
          <w:pPr>
            <w:ind w:firstLine="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1C8B6FC4" wp14:editId="2C4B75A4">
                <wp:extent cx="954894" cy="673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894" cy="67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vAlign w:val="center"/>
        </w:tcPr>
        <w:p w:rsidR="008A4B34" w:rsidRPr="008A4B34" w:rsidRDefault="00F269D8" w:rsidP="00B5094D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INSTRUKSI KERJA</w:t>
          </w:r>
        </w:p>
      </w:tc>
      <w:tc>
        <w:tcPr>
          <w:tcW w:w="3600" w:type="dxa"/>
          <w:gridSpan w:val="2"/>
          <w:vAlign w:val="center"/>
        </w:tcPr>
        <w:p w:rsidR="008A4B34" w:rsidRPr="00284222" w:rsidRDefault="008A4B34" w:rsidP="00B5094D">
          <w:pPr>
            <w:pStyle w:val="Header"/>
            <w:jc w:val="center"/>
            <w:rPr>
              <w:rFonts w:ascii="Arial" w:hAnsi="Arial" w:cs="Arial"/>
              <w:bCs/>
            </w:rPr>
          </w:pPr>
          <w:r w:rsidRPr="00284222">
            <w:rPr>
              <w:rFonts w:ascii="Arial" w:hAnsi="Arial" w:cs="Arial"/>
              <w:bCs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</w:rPr>
            <w:t>Intimandiri</w:t>
          </w:r>
          <w:proofErr w:type="spellEnd"/>
        </w:p>
      </w:tc>
    </w:tr>
    <w:tr w:rsidR="008A4B34" w:rsidTr="00743FB9">
      <w:trPr>
        <w:cantSplit/>
        <w:trHeight w:val="356"/>
      </w:trPr>
      <w:tc>
        <w:tcPr>
          <w:tcW w:w="1878" w:type="dxa"/>
          <w:vMerge/>
        </w:tcPr>
        <w:p w:rsidR="008A4B34" w:rsidRDefault="008A4B34" w:rsidP="00B5094D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8A4B34" w:rsidRDefault="008A4B34" w:rsidP="00B5094D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8A4B34" w:rsidRPr="002C46CA" w:rsidRDefault="008A4B34" w:rsidP="00B5094D">
          <w:pPr>
            <w:pStyle w:val="Header"/>
            <w:rPr>
              <w:rFonts w:ascii="Arial" w:hAnsi="Arial" w:cs="Arial"/>
              <w:bCs/>
            </w:rPr>
          </w:pPr>
          <w:r w:rsidRPr="002C46CA">
            <w:rPr>
              <w:rFonts w:ascii="Arial" w:hAnsi="Arial" w:cs="Arial"/>
              <w:bCs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</w:rPr>
            <w:t>Registrasi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8A4B34" w:rsidRPr="008A4B34" w:rsidRDefault="00F269D8" w:rsidP="00B5094D">
          <w:pPr>
            <w:pStyle w:val="Header"/>
            <w:rPr>
              <w:rFonts w:ascii="Arial" w:hAnsi="Arial" w:cs="Arial"/>
              <w:b/>
              <w:bCs/>
              <w:lang w:val="id-ID"/>
            </w:rPr>
          </w:pPr>
          <w:r>
            <w:rPr>
              <w:rFonts w:ascii="Arial" w:hAnsi="Arial" w:cs="Arial"/>
              <w:b/>
              <w:bCs/>
              <w:lang w:val="id-ID"/>
            </w:rPr>
            <w:t>IK.08.01.0</w:t>
          </w:r>
          <w:r w:rsidR="002704AD">
            <w:rPr>
              <w:rFonts w:ascii="Arial" w:hAnsi="Arial" w:cs="Arial"/>
              <w:b/>
              <w:bCs/>
              <w:lang w:val="id-ID"/>
            </w:rPr>
            <w:t>5</w:t>
          </w:r>
        </w:p>
      </w:tc>
    </w:tr>
    <w:tr w:rsidR="008A4B34" w:rsidTr="00743FB9">
      <w:trPr>
        <w:cantSplit/>
        <w:trHeight w:val="356"/>
      </w:trPr>
      <w:tc>
        <w:tcPr>
          <w:tcW w:w="1878" w:type="dxa"/>
          <w:vMerge/>
        </w:tcPr>
        <w:p w:rsidR="008A4B34" w:rsidRDefault="008A4B34" w:rsidP="00B5094D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5322" w:type="dxa"/>
          <w:vMerge w:val="restart"/>
          <w:vAlign w:val="center"/>
        </w:tcPr>
        <w:p w:rsidR="008A4B34" w:rsidRPr="00A81444" w:rsidRDefault="002704AD" w:rsidP="00B5094D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HANDLING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8A4B34" w:rsidRPr="002C46CA" w:rsidRDefault="008A4B34" w:rsidP="00B5094D">
          <w:pPr>
            <w:pStyle w:val="Header"/>
            <w:rPr>
              <w:rFonts w:ascii="Arial" w:hAnsi="Arial" w:cs="Arial"/>
              <w:bCs/>
            </w:rPr>
          </w:pPr>
          <w:r w:rsidRPr="002C46CA">
            <w:rPr>
              <w:rFonts w:ascii="Arial" w:hAnsi="Arial" w:cs="Arial"/>
              <w:bCs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</w:rPr>
            <w:t>Revisi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8A4B34" w:rsidRPr="00A81444" w:rsidRDefault="008A4B34" w:rsidP="00B5094D">
          <w:pPr>
            <w:pStyle w:val="Header"/>
            <w:rPr>
              <w:rFonts w:ascii="Arial" w:hAnsi="Arial" w:cs="Arial"/>
              <w:bCs/>
              <w:lang w:val="id-ID"/>
            </w:rPr>
          </w:pPr>
          <w:r>
            <w:rPr>
              <w:rFonts w:ascii="Arial" w:hAnsi="Arial" w:cs="Arial"/>
              <w:bCs/>
              <w:lang w:val="id-ID"/>
            </w:rPr>
            <w:t>0</w:t>
          </w:r>
        </w:p>
      </w:tc>
    </w:tr>
    <w:tr w:rsidR="008A4B34" w:rsidTr="00743FB9">
      <w:trPr>
        <w:cantSplit/>
        <w:trHeight w:val="338"/>
      </w:trPr>
      <w:tc>
        <w:tcPr>
          <w:tcW w:w="1878" w:type="dxa"/>
          <w:vMerge/>
        </w:tcPr>
        <w:p w:rsidR="008A4B34" w:rsidRDefault="008A4B34" w:rsidP="00B5094D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8A4B34" w:rsidRDefault="008A4B34" w:rsidP="00B5094D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8A4B34" w:rsidRPr="002C46CA" w:rsidRDefault="008A4B34" w:rsidP="00B5094D">
          <w:pPr>
            <w:pStyle w:val="Header"/>
            <w:rPr>
              <w:rFonts w:ascii="Arial" w:hAnsi="Arial" w:cs="Arial"/>
              <w:bCs/>
            </w:rPr>
          </w:pPr>
          <w:proofErr w:type="spellStart"/>
          <w:r w:rsidRPr="002C46CA">
            <w:rPr>
              <w:rFonts w:ascii="Arial" w:hAnsi="Arial" w:cs="Arial"/>
              <w:bCs/>
            </w:rPr>
            <w:t>Tanggal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8A4B34" w:rsidRPr="00B8571E" w:rsidRDefault="002704AD" w:rsidP="00B5094D">
          <w:pPr>
            <w:pStyle w:val="Header"/>
            <w:rPr>
              <w:rFonts w:ascii="Arial" w:hAnsi="Arial" w:cs="Arial"/>
              <w:bCs/>
              <w:lang w:val="id-ID"/>
            </w:rPr>
          </w:pPr>
          <w:r>
            <w:rPr>
              <w:rFonts w:ascii="Arial" w:hAnsi="Arial" w:cs="Arial"/>
              <w:bCs/>
              <w:lang w:val="id-ID"/>
            </w:rPr>
            <w:t>13 Maret 2017</w:t>
          </w:r>
        </w:p>
      </w:tc>
    </w:tr>
  </w:tbl>
  <w:p w:rsidR="008A4B34" w:rsidRDefault="008A4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F404A"/>
    <w:multiLevelType w:val="hybridMultilevel"/>
    <w:tmpl w:val="C90A3C6A"/>
    <w:lvl w:ilvl="0" w:tplc="C2E67C3C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1" w:hanging="360"/>
      </w:pPr>
    </w:lvl>
    <w:lvl w:ilvl="2" w:tplc="0421001B" w:tentative="1">
      <w:start w:val="1"/>
      <w:numFmt w:val="lowerRoman"/>
      <w:lvlText w:val="%3."/>
      <w:lvlJc w:val="right"/>
      <w:pPr>
        <w:ind w:left="2921" w:hanging="180"/>
      </w:pPr>
    </w:lvl>
    <w:lvl w:ilvl="3" w:tplc="0421000F" w:tentative="1">
      <w:start w:val="1"/>
      <w:numFmt w:val="decimal"/>
      <w:lvlText w:val="%4."/>
      <w:lvlJc w:val="left"/>
      <w:pPr>
        <w:ind w:left="3641" w:hanging="360"/>
      </w:pPr>
    </w:lvl>
    <w:lvl w:ilvl="4" w:tplc="04210019" w:tentative="1">
      <w:start w:val="1"/>
      <w:numFmt w:val="lowerLetter"/>
      <w:lvlText w:val="%5."/>
      <w:lvlJc w:val="left"/>
      <w:pPr>
        <w:ind w:left="4361" w:hanging="360"/>
      </w:pPr>
    </w:lvl>
    <w:lvl w:ilvl="5" w:tplc="0421001B" w:tentative="1">
      <w:start w:val="1"/>
      <w:numFmt w:val="lowerRoman"/>
      <w:lvlText w:val="%6."/>
      <w:lvlJc w:val="right"/>
      <w:pPr>
        <w:ind w:left="5081" w:hanging="180"/>
      </w:pPr>
    </w:lvl>
    <w:lvl w:ilvl="6" w:tplc="0421000F" w:tentative="1">
      <w:start w:val="1"/>
      <w:numFmt w:val="decimal"/>
      <w:lvlText w:val="%7."/>
      <w:lvlJc w:val="left"/>
      <w:pPr>
        <w:ind w:left="5801" w:hanging="360"/>
      </w:pPr>
    </w:lvl>
    <w:lvl w:ilvl="7" w:tplc="04210019" w:tentative="1">
      <w:start w:val="1"/>
      <w:numFmt w:val="lowerLetter"/>
      <w:lvlText w:val="%8."/>
      <w:lvlJc w:val="left"/>
      <w:pPr>
        <w:ind w:left="6521" w:hanging="360"/>
      </w:pPr>
    </w:lvl>
    <w:lvl w:ilvl="8" w:tplc="0421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1">
    <w:nsid w:val="29973165"/>
    <w:multiLevelType w:val="hybridMultilevel"/>
    <w:tmpl w:val="49FE2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33D42"/>
    <w:multiLevelType w:val="multilevel"/>
    <w:tmpl w:val="A6FE10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044037B"/>
    <w:multiLevelType w:val="hybridMultilevel"/>
    <w:tmpl w:val="694E429E"/>
    <w:lvl w:ilvl="0" w:tplc="0421000F">
      <w:start w:val="1"/>
      <w:numFmt w:val="decimal"/>
      <w:lvlText w:val="%1."/>
      <w:lvlJc w:val="left"/>
      <w:pPr>
        <w:ind w:left="1481" w:hanging="360"/>
      </w:pPr>
    </w:lvl>
    <w:lvl w:ilvl="1" w:tplc="04210019" w:tentative="1">
      <w:start w:val="1"/>
      <w:numFmt w:val="lowerLetter"/>
      <w:lvlText w:val="%2."/>
      <w:lvlJc w:val="left"/>
      <w:pPr>
        <w:ind w:left="2201" w:hanging="360"/>
      </w:pPr>
    </w:lvl>
    <w:lvl w:ilvl="2" w:tplc="0421001B" w:tentative="1">
      <w:start w:val="1"/>
      <w:numFmt w:val="lowerRoman"/>
      <w:lvlText w:val="%3."/>
      <w:lvlJc w:val="right"/>
      <w:pPr>
        <w:ind w:left="2921" w:hanging="180"/>
      </w:pPr>
    </w:lvl>
    <w:lvl w:ilvl="3" w:tplc="0421000F" w:tentative="1">
      <w:start w:val="1"/>
      <w:numFmt w:val="decimal"/>
      <w:lvlText w:val="%4."/>
      <w:lvlJc w:val="left"/>
      <w:pPr>
        <w:ind w:left="3641" w:hanging="360"/>
      </w:pPr>
    </w:lvl>
    <w:lvl w:ilvl="4" w:tplc="04210019" w:tentative="1">
      <w:start w:val="1"/>
      <w:numFmt w:val="lowerLetter"/>
      <w:lvlText w:val="%5."/>
      <w:lvlJc w:val="left"/>
      <w:pPr>
        <w:ind w:left="4361" w:hanging="360"/>
      </w:pPr>
    </w:lvl>
    <w:lvl w:ilvl="5" w:tplc="0421001B" w:tentative="1">
      <w:start w:val="1"/>
      <w:numFmt w:val="lowerRoman"/>
      <w:lvlText w:val="%6."/>
      <w:lvlJc w:val="right"/>
      <w:pPr>
        <w:ind w:left="5081" w:hanging="180"/>
      </w:pPr>
    </w:lvl>
    <w:lvl w:ilvl="6" w:tplc="0421000F" w:tentative="1">
      <w:start w:val="1"/>
      <w:numFmt w:val="decimal"/>
      <w:lvlText w:val="%7."/>
      <w:lvlJc w:val="left"/>
      <w:pPr>
        <w:ind w:left="5801" w:hanging="360"/>
      </w:pPr>
    </w:lvl>
    <w:lvl w:ilvl="7" w:tplc="04210019" w:tentative="1">
      <w:start w:val="1"/>
      <w:numFmt w:val="lowerLetter"/>
      <w:lvlText w:val="%8."/>
      <w:lvlJc w:val="left"/>
      <w:pPr>
        <w:ind w:left="6521" w:hanging="360"/>
      </w:pPr>
    </w:lvl>
    <w:lvl w:ilvl="8" w:tplc="0421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4">
    <w:nsid w:val="66C1489D"/>
    <w:multiLevelType w:val="hybridMultilevel"/>
    <w:tmpl w:val="D28A7166"/>
    <w:lvl w:ilvl="0" w:tplc="C2E67C3C">
      <w:start w:val="1"/>
      <w:numFmt w:val="decimal"/>
      <w:lvlText w:val="%1."/>
      <w:lvlJc w:val="left"/>
      <w:pPr>
        <w:ind w:left="22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1" w:hanging="360"/>
      </w:pPr>
    </w:lvl>
    <w:lvl w:ilvl="2" w:tplc="0421001B" w:tentative="1">
      <w:start w:val="1"/>
      <w:numFmt w:val="lowerRoman"/>
      <w:lvlText w:val="%3."/>
      <w:lvlJc w:val="right"/>
      <w:pPr>
        <w:ind w:left="2921" w:hanging="180"/>
      </w:pPr>
    </w:lvl>
    <w:lvl w:ilvl="3" w:tplc="0421000F" w:tentative="1">
      <w:start w:val="1"/>
      <w:numFmt w:val="decimal"/>
      <w:lvlText w:val="%4."/>
      <w:lvlJc w:val="left"/>
      <w:pPr>
        <w:ind w:left="3641" w:hanging="360"/>
      </w:pPr>
    </w:lvl>
    <w:lvl w:ilvl="4" w:tplc="04210019" w:tentative="1">
      <w:start w:val="1"/>
      <w:numFmt w:val="lowerLetter"/>
      <w:lvlText w:val="%5."/>
      <w:lvlJc w:val="left"/>
      <w:pPr>
        <w:ind w:left="4361" w:hanging="360"/>
      </w:pPr>
    </w:lvl>
    <w:lvl w:ilvl="5" w:tplc="0421001B" w:tentative="1">
      <w:start w:val="1"/>
      <w:numFmt w:val="lowerRoman"/>
      <w:lvlText w:val="%6."/>
      <w:lvlJc w:val="right"/>
      <w:pPr>
        <w:ind w:left="5081" w:hanging="180"/>
      </w:pPr>
    </w:lvl>
    <w:lvl w:ilvl="6" w:tplc="0421000F" w:tentative="1">
      <w:start w:val="1"/>
      <w:numFmt w:val="decimal"/>
      <w:lvlText w:val="%7."/>
      <w:lvlJc w:val="left"/>
      <w:pPr>
        <w:ind w:left="5801" w:hanging="360"/>
      </w:pPr>
    </w:lvl>
    <w:lvl w:ilvl="7" w:tplc="04210019" w:tentative="1">
      <w:start w:val="1"/>
      <w:numFmt w:val="lowerLetter"/>
      <w:lvlText w:val="%8."/>
      <w:lvlJc w:val="left"/>
      <w:pPr>
        <w:ind w:left="6521" w:hanging="360"/>
      </w:pPr>
    </w:lvl>
    <w:lvl w:ilvl="8" w:tplc="0421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5">
    <w:nsid w:val="721E370C"/>
    <w:multiLevelType w:val="hybridMultilevel"/>
    <w:tmpl w:val="E6585604"/>
    <w:lvl w:ilvl="0" w:tplc="296A137C">
      <w:start w:val="1"/>
      <w:numFmt w:val="decimal"/>
      <w:lvlText w:val="%1."/>
      <w:lvlJc w:val="left"/>
      <w:pPr>
        <w:ind w:left="11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41" w:hanging="360"/>
      </w:pPr>
    </w:lvl>
    <w:lvl w:ilvl="2" w:tplc="0421001B" w:tentative="1">
      <w:start w:val="1"/>
      <w:numFmt w:val="lowerRoman"/>
      <w:lvlText w:val="%3."/>
      <w:lvlJc w:val="right"/>
      <w:pPr>
        <w:ind w:left="2561" w:hanging="180"/>
      </w:pPr>
    </w:lvl>
    <w:lvl w:ilvl="3" w:tplc="0421000F" w:tentative="1">
      <w:start w:val="1"/>
      <w:numFmt w:val="decimal"/>
      <w:lvlText w:val="%4."/>
      <w:lvlJc w:val="left"/>
      <w:pPr>
        <w:ind w:left="3281" w:hanging="360"/>
      </w:pPr>
    </w:lvl>
    <w:lvl w:ilvl="4" w:tplc="04210019" w:tentative="1">
      <w:start w:val="1"/>
      <w:numFmt w:val="lowerLetter"/>
      <w:lvlText w:val="%5."/>
      <w:lvlJc w:val="left"/>
      <w:pPr>
        <w:ind w:left="4001" w:hanging="360"/>
      </w:pPr>
    </w:lvl>
    <w:lvl w:ilvl="5" w:tplc="0421001B" w:tentative="1">
      <w:start w:val="1"/>
      <w:numFmt w:val="lowerRoman"/>
      <w:lvlText w:val="%6."/>
      <w:lvlJc w:val="right"/>
      <w:pPr>
        <w:ind w:left="4721" w:hanging="180"/>
      </w:pPr>
    </w:lvl>
    <w:lvl w:ilvl="6" w:tplc="0421000F" w:tentative="1">
      <w:start w:val="1"/>
      <w:numFmt w:val="decimal"/>
      <w:lvlText w:val="%7."/>
      <w:lvlJc w:val="left"/>
      <w:pPr>
        <w:ind w:left="5441" w:hanging="360"/>
      </w:pPr>
    </w:lvl>
    <w:lvl w:ilvl="7" w:tplc="04210019" w:tentative="1">
      <w:start w:val="1"/>
      <w:numFmt w:val="lowerLetter"/>
      <w:lvlText w:val="%8."/>
      <w:lvlJc w:val="left"/>
      <w:pPr>
        <w:ind w:left="6161" w:hanging="360"/>
      </w:pPr>
    </w:lvl>
    <w:lvl w:ilvl="8" w:tplc="0421001B" w:tentative="1">
      <w:start w:val="1"/>
      <w:numFmt w:val="lowerRoman"/>
      <w:lvlText w:val="%9."/>
      <w:lvlJc w:val="right"/>
      <w:pPr>
        <w:ind w:left="6881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83"/>
    <w:rsid w:val="0009184C"/>
    <w:rsid w:val="002704AD"/>
    <w:rsid w:val="00307A87"/>
    <w:rsid w:val="00516865"/>
    <w:rsid w:val="006470AF"/>
    <w:rsid w:val="00743FB9"/>
    <w:rsid w:val="008A0526"/>
    <w:rsid w:val="008A4B34"/>
    <w:rsid w:val="009C471A"/>
    <w:rsid w:val="00DA6D93"/>
    <w:rsid w:val="00EA5B83"/>
    <w:rsid w:val="00F2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A4B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B34"/>
  </w:style>
  <w:style w:type="paragraph" w:styleId="Footer">
    <w:name w:val="footer"/>
    <w:basedOn w:val="Normal"/>
    <w:link w:val="FooterChar"/>
    <w:uiPriority w:val="99"/>
    <w:unhideWhenUsed/>
    <w:rsid w:val="008A4B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B34"/>
  </w:style>
  <w:style w:type="paragraph" w:styleId="BalloonText">
    <w:name w:val="Balloon Text"/>
    <w:basedOn w:val="Normal"/>
    <w:link w:val="BalloonTextChar"/>
    <w:uiPriority w:val="99"/>
    <w:semiHidden/>
    <w:unhideWhenUsed/>
    <w:rsid w:val="008A4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B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A4B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B34"/>
  </w:style>
  <w:style w:type="paragraph" w:styleId="Footer">
    <w:name w:val="footer"/>
    <w:basedOn w:val="Normal"/>
    <w:link w:val="FooterChar"/>
    <w:uiPriority w:val="99"/>
    <w:unhideWhenUsed/>
    <w:rsid w:val="008A4B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B34"/>
  </w:style>
  <w:style w:type="paragraph" w:styleId="BalloonText">
    <w:name w:val="Balloon Text"/>
    <w:basedOn w:val="Normal"/>
    <w:link w:val="BalloonTextChar"/>
    <w:uiPriority w:val="99"/>
    <w:semiHidden/>
    <w:unhideWhenUsed/>
    <w:rsid w:val="008A4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B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image" Target="media/image16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Sariwanti</cp:lastModifiedBy>
  <cp:revision>6</cp:revision>
  <cp:lastPrinted>2017-04-25T07:27:00Z</cp:lastPrinted>
  <dcterms:created xsi:type="dcterms:W3CDTF">2017-04-20T08:57:00Z</dcterms:created>
  <dcterms:modified xsi:type="dcterms:W3CDTF">2017-04-25T07:27:00Z</dcterms:modified>
</cp:coreProperties>
</file>