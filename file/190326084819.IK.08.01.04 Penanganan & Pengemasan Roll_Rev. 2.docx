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39" w:rsidRPr="00DE7A51" w:rsidRDefault="003F2839" w:rsidP="00DE7A51">
      <w:pPr>
        <w:pStyle w:val="ListParagraph"/>
        <w:numPr>
          <w:ilvl w:val="0"/>
          <w:numId w:val="11"/>
        </w:numPr>
        <w:spacing w:line="276" w:lineRule="auto"/>
        <w:ind w:left="567" w:right="315" w:hanging="425"/>
        <w:jc w:val="both"/>
        <w:rPr>
          <w:rFonts w:ascii="Arial Narrow" w:hAnsi="Arial Narrow"/>
          <w:b/>
          <w:sz w:val="24"/>
          <w:szCs w:val="24"/>
        </w:rPr>
      </w:pPr>
      <w:r w:rsidRPr="00DE7A51">
        <w:rPr>
          <w:rFonts w:ascii="Arial Narrow" w:hAnsi="Arial Narrow"/>
          <w:b/>
          <w:sz w:val="24"/>
          <w:szCs w:val="24"/>
          <w:lang w:val="id-ID"/>
        </w:rPr>
        <w:t>TUJUAN</w:t>
      </w:r>
    </w:p>
    <w:p w:rsidR="003F2839" w:rsidRPr="00946857" w:rsidRDefault="00946857" w:rsidP="00946857">
      <w:pPr>
        <w:spacing w:line="276" w:lineRule="auto"/>
        <w:ind w:left="567" w:right="315"/>
        <w:jc w:val="both"/>
        <w:rPr>
          <w:rFonts w:ascii="Arial Narrow" w:hAnsi="Arial Narrow"/>
          <w:sz w:val="24"/>
          <w:szCs w:val="24"/>
          <w:lang w:val="id-ID"/>
        </w:rPr>
      </w:pPr>
      <w:proofErr w:type="spellStart"/>
      <w:proofErr w:type="gramStart"/>
      <w:r w:rsidRPr="00946857">
        <w:rPr>
          <w:rFonts w:ascii="Arial Narrow" w:hAnsi="Arial Narrow"/>
          <w:sz w:val="24"/>
          <w:szCs w:val="24"/>
        </w:rPr>
        <w:t>Sebagai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pedoman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kerja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untuk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melakukan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penanganan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atas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barang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jadi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yang </w:t>
      </w:r>
      <w:proofErr w:type="spellStart"/>
      <w:r w:rsidRPr="00946857">
        <w:rPr>
          <w:rFonts w:ascii="Arial Narrow" w:hAnsi="Arial Narrow"/>
          <w:sz w:val="24"/>
          <w:szCs w:val="24"/>
        </w:rPr>
        <w:t>diterima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Gudang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untuk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dilakukan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pengemasan</w:t>
      </w:r>
      <w:proofErr w:type="spellEnd"/>
      <w:r w:rsidR="000461A1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461A1">
        <w:rPr>
          <w:rFonts w:ascii="Arial Narrow" w:hAnsi="Arial Narrow"/>
          <w:sz w:val="24"/>
          <w:szCs w:val="24"/>
        </w:rPr>
        <w:t>atau</w:t>
      </w:r>
      <w:proofErr w:type="spellEnd"/>
      <w:r w:rsidR="000461A1">
        <w:rPr>
          <w:rFonts w:ascii="Arial Narrow" w:hAnsi="Arial Narrow"/>
          <w:sz w:val="24"/>
          <w:szCs w:val="24"/>
        </w:rPr>
        <w:t xml:space="preserve"> packing </w:t>
      </w:r>
      <w:proofErr w:type="spellStart"/>
      <w:r w:rsidR="000461A1">
        <w:rPr>
          <w:rFonts w:ascii="Arial Narrow" w:hAnsi="Arial Narrow"/>
          <w:sz w:val="24"/>
          <w:szCs w:val="24"/>
        </w:rPr>
        <w:t>menggunakan</w:t>
      </w:r>
      <w:proofErr w:type="spellEnd"/>
      <w:r w:rsidR="000461A1">
        <w:rPr>
          <w:rFonts w:ascii="Arial Narrow" w:hAnsi="Arial Narrow"/>
          <w:sz w:val="24"/>
          <w:szCs w:val="24"/>
        </w:rPr>
        <w:t xml:space="preserve"> </w:t>
      </w:r>
      <w:r w:rsidR="000461A1">
        <w:rPr>
          <w:rFonts w:ascii="Arial Narrow" w:hAnsi="Arial Narrow"/>
          <w:sz w:val="24"/>
          <w:szCs w:val="24"/>
          <w:lang w:val="id-ID"/>
        </w:rPr>
        <w:t>roll</w:t>
      </w:r>
      <w:r w:rsidRPr="00946857">
        <w:rPr>
          <w:rFonts w:ascii="Arial Narrow" w:hAnsi="Arial Narrow"/>
          <w:sz w:val="24"/>
          <w:szCs w:val="24"/>
        </w:rPr>
        <w:t>.</w:t>
      </w:r>
      <w:proofErr w:type="gramEnd"/>
    </w:p>
    <w:p w:rsidR="00946857" w:rsidRPr="00946857" w:rsidRDefault="00946857" w:rsidP="00DE7A51">
      <w:pPr>
        <w:pStyle w:val="ListParagraph"/>
        <w:numPr>
          <w:ilvl w:val="0"/>
          <w:numId w:val="11"/>
        </w:numPr>
        <w:spacing w:line="276" w:lineRule="auto"/>
        <w:ind w:left="567" w:right="315" w:hanging="425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lang w:val="id-ID"/>
        </w:rPr>
        <w:t>REFERENSI</w:t>
      </w:r>
    </w:p>
    <w:p w:rsidR="00946857" w:rsidRPr="00946857" w:rsidRDefault="00946857" w:rsidP="00946857">
      <w:pPr>
        <w:pStyle w:val="ListParagraph"/>
        <w:spacing w:line="276" w:lineRule="auto"/>
        <w:ind w:left="567" w:right="315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lang w:val="id-ID"/>
        </w:rPr>
        <w:t>-</w:t>
      </w:r>
    </w:p>
    <w:p w:rsidR="003F2839" w:rsidRPr="00DE7A51" w:rsidRDefault="003F2839" w:rsidP="00DE7A51">
      <w:pPr>
        <w:pStyle w:val="ListParagraph"/>
        <w:numPr>
          <w:ilvl w:val="0"/>
          <w:numId w:val="11"/>
        </w:numPr>
        <w:spacing w:line="276" w:lineRule="auto"/>
        <w:ind w:left="567" w:right="315" w:hanging="425"/>
        <w:jc w:val="both"/>
        <w:rPr>
          <w:rFonts w:ascii="Arial Narrow" w:hAnsi="Arial Narrow"/>
          <w:b/>
          <w:sz w:val="24"/>
          <w:szCs w:val="24"/>
        </w:rPr>
      </w:pPr>
      <w:r w:rsidRPr="00DE7A51">
        <w:rPr>
          <w:rFonts w:ascii="Arial Narrow" w:hAnsi="Arial Narrow"/>
          <w:b/>
          <w:sz w:val="24"/>
          <w:szCs w:val="24"/>
        </w:rPr>
        <w:t>P</w:t>
      </w:r>
      <w:r w:rsidRPr="00DE7A51">
        <w:rPr>
          <w:rFonts w:ascii="Arial Narrow" w:hAnsi="Arial Narrow"/>
          <w:b/>
          <w:sz w:val="24"/>
          <w:szCs w:val="24"/>
          <w:lang w:val="id-ID"/>
        </w:rPr>
        <w:t>ERSIAPAN</w:t>
      </w:r>
    </w:p>
    <w:p w:rsidR="003F2839" w:rsidRPr="00946857" w:rsidRDefault="00946857" w:rsidP="00DE7A51">
      <w:pPr>
        <w:pStyle w:val="ListParagraph"/>
        <w:numPr>
          <w:ilvl w:val="1"/>
          <w:numId w:val="14"/>
        </w:numPr>
        <w:spacing w:line="276" w:lineRule="auto"/>
        <w:ind w:left="993" w:right="315" w:hanging="42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Peralatan</w:t>
      </w:r>
    </w:p>
    <w:p w:rsidR="00946857" w:rsidRPr="00946857" w:rsidRDefault="000461A1" w:rsidP="00946857">
      <w:pPr>
        <w:pStyle w:val="ListParagraph"/>
        <w:numPr>
          <w:ilvl w:val="2"/>
          <w:numId w:val="14"/>
        </w:numPr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Karung</w:t>
      </w:r>
    </w:p>
    <w:p w:rsidR="00946857" w:rsidRPr="00946857" w:rsidRDefault="00375979" w:rsidP="00946857">
      <w:pPr>
        <w:pStyle w:val="ListParagraph"/>
        <w:numPr>
          <w:ilvl w:val="2"/>
          <w:numId w:val="14"/>
        </w:numPr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Tali Rafia</w:t>
      </w:r>
    </w:p>
    <w:p w:rsidR="00946857" w:rsidRPr="00946857" w:rsidRDefault="00375979" w:rsidP="00946857">
      <w:pPr>
        <w:pStyle w:val="ListParagraph"/>
        <w:numPr>
          <w:ilvl w:val="2"/>
          <w:numId w:val="14"/>
        </w:numPr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Mesin Jahit Portable</w:t>
      </w:r>
    </w:p>
    <w:p w:rsidR="00946857" w:rsidRPr="00946857" w:rsidRDefault="00846819" w:rsidP="00946857">
      <w:pPr>
        <w:pStyle w:val="ListParagraph"/>
        <w:numPr>
          <w:ilvl w:val="2"/>
          <w:numId w:val="14"/>
        </w:numPr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Spidol Permanent</w:t>
      </w:r>
    </w:p>
    <w:p w:rsidR="00946857" w:rsidRPr="00946857" w:rsidRDefault="00846819" w:rsidP="00946857">
      <w:pPr>
        <w:pStyle w:val="ListParagraph"/>
        <w:numPr>
          <w:ilvl w:val="2"/>
          <w:numId w:val="14"/>
        </w:numPr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Plastik Buah</w:t>
      </w:r>
    </w:p>
    <w:p w:rsidR="00846819" w:rsidRPr="00946857" w:rsidRDefault="00846819" w:rsidP="00946857">
      <w:pPr>
        <w:pStyle w:val="ListParagraph"/>
        <w:numPr>
          <w:ilvl w:val="2"/>
          <w:numId w:val="14"/>
        </w:numPr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Label identitas</w:t>
      </w:r>
    </w:p>
    <w:p w:rsidR="00946857" w:rsidRPr="00946857" w:rsidRDefault="00946857" w:rsidP="00946857">
      <w:pPr>
        <w:pStyle w:val="ListParagraph"/>
        <w:numPr>
          <w:ilvl w:val="2"/>
          <w:numId w:val="14"/>
        </w:numPr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Alat Pelindung Diri</w:t>
      </w:r>
    </w:p>
    <w:p w:rsidR="00946857" w:rsidRPr="00946857" w:rsidRDefault="00946857" w:rsidP="00946857">
      <w:pPr>
        <w:pStyle w:val="ListParagraph"/>
        <w:numPr>
          <w:ilvl w:val="0"/>
          <w:numId w:val="20"/>
        </w:numPr>
        <w:spacing w:line="276" w:lineRule="auto"/>
        <w:ind w:right="31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Safety Shoes</w:t>
      </w:r>
    </w:p>
    <w:p w:rsidR="00946857" w:rsidRPr="00846819" w:rsidRDefault="00946857" w:rsidP="00946857">
      <w:pPr>
        <w:pStyle w:val="ListParagraph"/>
        <w:numPr>
          <w:ilvl w:val="0"/>
          <w:numId w:val="20"/>
        </w:numPr>
        <w:spacing w:line="276" w:lineRule="auto"/>
        <w:ind w:right="31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Sarung Tangan Kain</w:t>
      </w:r>
    </w:p>
    <w:p w:rsidR="00846819" w:rsidRPr="00946857" w:rsidRDefault="00846819" w:rsidP="00946857">
      <w:pPr>
        <w:pStyle w:val="ListParagraph"/>
        <w:numPr>
          <w:ilvl w:val="0"/>
          <w:numId w:val="20"/>
        </w:numPr>
        <w:spacing w:line="276" w:lineRule="auto"/>
        <w:ind w:right="31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Safety Helmet</w:t>
      </w:r>
    </w:p>
    <w:p w:rsidR="00375979" w:rsidRPr="00375979" w:rsidRDefault="00946857" w:rsidP="00375979">
      <w:pPr>
        <w:pStyle w:val="ListParagraph"/>
        <w:numPr>
          <w:ilvl w:val="1"/>
          <w:numId w:val="14"/>
        </w:numPr>
        <w:spacing w:line="276" w:lineRule="auto"/>
        <w:ind w:left="993" w:right="315" w:hanging="426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Form Hasil Proses</w:t>
      </w:r>
    </w:p>
    <w:p w:rsidR="00375979" w:rsidRPr="00375979" w:rsidRDefault="00375979" w:rsidP="00375979">
      <w:pPr>
        <w:pStyle w:val="ListParagraph"/>
        <w:spacing w:line="276" w:lineRule="auto"/>
        <w:ind w:left="993" w:right="31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id-ID"/>
        </w:rPr>
        <w:t>F.08.02.00.03 Order Harian</w:t>
      </w:r>
    </w:p>
    <w:p w:rsidR="00375979" w:rsidRPr="00375979" w:rsidRDefault="00946857" w:rsidP="00375979">
      <w:pPr>
        <w:pStyle w:val="ListParagraph"/>
        <w:spacing w:line="276" w:lineRule="auto"/>
        <w:ind w:left="993" w:right="315"/>
        <w:jc w:val="both"/>
        <w:rPr>
          <w:rFonts w:ascii="Arial Narrow" w:hAnsi="Arial Narrow"/>
          <w:sz w:val="24"/>
          <w:szCs w:val="24"/>
          <w:lang w:val="id-ID"/>
        </w:rPr>
      </w:pPr>
      <w:r w:rsidRPr="00946857">
        <w:rPr>
          <w:rFonts w:ascii="Arial Narrow" w:hAnsi="Arial Narrow"/>
          <w:sz w:val="24"/>
          <w:szCs w:val="24"/>
        </w:rPr>
        <w:t>F.08.0</w:t>
      </w:r>
      <w:r w:rsidR="00375979">
        <w:rPr>
          <w:rFonts w:ascii="Arial Narrow" w:hAnsi="Arial Narrow"/>
          <w:sz w:val="24"/>
          <w:szCs w:val="24"/>
          <w:lang w:val="id-ID"/>
        </w:rPr>
        <w:t>2</w:t>
      </w:r>
      <w:r w:rsidRPr="00946857">
        <w:rPr>
          <w:rFonts w:ascii="Arial Narrow" w:hAnsi="Arial Narrow"/>
          <w:sz w:val="24"/>
          <w:szCs w:val="24"/>
        </w:rPr>
        <w:t>.00.0</w:t>
      </w:r>
      <w:r w:rsidR="00375979">
        <w:rPr>
          <w:rFonts w:ascii="Arial Narrow" w:hAnsi="Arial Narrow"/>
          <w:sz w:val="24"/>
          <w:szCs w:val="24"/>
          <w:lang w:val="id-ID"/>
        </w:rPr>
        <w:t>4</w:t>
      </w:r>
      <w:r w:rsidRPr="00946857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46857">
        <w:rPr>
          <w:rFonts w:ascii="Arial Narrow" w:hAnsi="Arial Narrow"/>
          <w:sz w:val="24"/>
          <w:szCs w:val="24"/>
        </w:rPr>
        <w:t>Laporan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Order </w:t>
      </w:r>
      <w:proofErr w:type="spellStart"/>
      <w:r w:rsidRPr="00946857">
        <w:rPr>
          <w:rFonts w:ascii="Arial Narrow" w:hAnsi="Arial Narrow"/>
          <w:sz w:val="24"/>
          <w:szCs w:val="24"/>
        </w:rPr>
        <w:t>Kerja</w:t>
      </w:r>
      <w:proofErr w:type="spellEnd"/>
      <w:r w:rsidRPr="00946857">
        <w:rPr>
          <w:rFonts w:ascii="Arial Narrow" w:hAnsi="Arial Narrow"/>
          <w:sz w:val="24"/>
          <w:szCs w:val="24"/>
        </w:rPr>
        <w:t xml:space="preserve"> </w:t>
      </w:r>
      <w:r w:rsidR="00375979">
        <w:rPr>
          <w:rFonts w:ascii="Arial Narrow" w:hAnsi="Arial Narrow"/>
          <w:sz w:val="24"/>
          <w:szCs w:val="24"/>
          <w:lang w:val="id-ID"/>
        </w:rPr>
        <w:t>Coiling</w:t>
      </w:r>
    </w:p>
    <w:p w:rsidR="003F2839" w:rsidRPr="00DE7A51" w:rsidRDefault="003F2839" w:rsidP="00DE7A51">
      <w:pPr>
        <w:pStyle w:val="ListParagraph"/>
        <w:numPr>
          <w:ilvl w:val="0"/>
          <w:numId w:val="14"/>
        </w:numPr>
        <w:spacing w:line="276" w:lineRule="auto"/>
        <w:ind w:left="567" w:right="315" w:hanging="425"/>
        <w:jc w:val="both"/>
        <w:rPr>
          <w:rFonts w:ascii="Arial Narrow" w:hAnsi="Arial Narrow"/>
          <w:b/>
          <w:sz w:val="24"/>
          <w:szCs w:val="24"/>
        </w:rPr>
      </w:pPr>
      <w:r w:rsidRPr="00DE7A51">
        <w:rPr>
          <w:rFonts w:ascii="Arial Narrow" w:hAnsi="Arial Narrow"/>
          <w:b/>
          <w:sz w:val="24"/>
          <w:szCs w:val="24"/>
        </w:rPr>
        <w:t>P</w:t>
      </w:r>
      <w:r w:rsidRPr="00DE7A51">
        <w:rPr>
          <w:rFonts w:ascii="Arial Narrow" w:hAnsi="Arial Narrow"/>
          <w:b/>
          <w:sz w:val="24"/>
          <w:szCs w:val="24"/>
          <w:lang w:val="id-ID"/>
        </w:rPr>
        <w:t>ELAKSANAAN</w:t>
      </w:r>
    </w:p>
    <w:p w:rsidR="00946857" w:rsidRPr="00946857" w:rsidRDefault="00946857" w:rsidP="001A6BAF">
      <w:pPr>
        <w:pStyle w:val="ListParagraph"/>
        <w:numPr>
          <w:ilvl w:val="5"/>
          <w:numId w:val="14"/>
        </w:numPr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 xml:space="preserve">Gunakan APD </w:t>
      </w:r>
      <w:r w:rsidRPr="00946857">
        <w:rPr>
          <w:rFonts w:ascii="Arial Narrow" w:hAnsi="Arial Narrow"/>
          <w:sz w:val="24"/>
          <w:szCs w:val="24"/>
          <w:lang w:val="id-ID"/>
        </w:rPr>
        <w:t xml:space="preserve"> sebelum memulai aktifitas.</w:t>
      </w:r>
    </w:p>
    <w:p w:rsidR="00946857" w:rsidRPr="00946857" w:rsidRDefault="00CB4825" w:rsidP="00B22FB5">
      <w:pPr>
        <w:pStyle w:val="ListParagraph"/>
        <w:numPr>
          <w:ilvl w:val="5"/>
          <w:numId w:val="14"/>
        </w:numPr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>Barang</w:t>
      </w:r>
      <w:r w:rsidR="00846819" w:rsidRPr="00846819">
        <w:rPr>
          <w:rFonts w:ascii="Arial Narrow" w:hAnsi="Arial Narrow"/>
          <w:sz w:val="24"/>
          <w:szCs w:val="24"/>
          <w:lang w:val="id-ID"/>
        </w:rPr>
        <w:t xml:space="preserve"> yang sudah dipotong / dicoiling sesuai dengan order diletakan di area packing roll dalam kondisi terikat rapi menggunakan tali raffia.</w:t>
      </w:r>
    </w:p>
    <w:p w:rsidR="00846819" w:rsidRDefault="00846819" w:rsidP="00B22FB5">
      <w:pPr>
        <w:pStyle w:val="ListParagraph"/>
        <w:numPr>
          <w:ilvl w:val="5"/>
          <w:numId w:val="14"/>
        </w:numPr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  <w:r w:rsidRPr="00846819">
        <w:rPr>
          <w:rFonts w:ascii="Arial Narrow" w:hAnsi="Arial Narrow"/>
          <w:sz w:val="24"/>
          <w:szCs w:val="24"/>
          <w:lang w:val="id-ID"/>
        </w:rPr>
        <w:t xml:space="preserve">Bungkus kabel yang sudah diikat dengan karung </w:t>
      </w:r>
    </w:p>
    <w:p w:rsidR="00846819" w:rsidRDefault="00846819" w:rsidP="00B22FB5">
      <w:pPr>
        <w:pStyle w:val="ListParagraph"/>
        <w:numPr>
          <w:ilvl w:val="5"/>
          <w:numId w:val="14"/>
        </w:numPr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  <w:r w:rsidRPr="00846819">
        <w:rPr>
          <w:rFonts w:ascii="Arial Narrow" w:hAnsi="Arial Narrow"/>
          <w:sz w:val="24"/>
          <w:szCs w:val="24"/>
          <w:lang w:val="id-ID"/>
        </w:rPr>
        <w:t>Permukaan kabel harus tertutup semua dengan karung.</w:t>
      </w:r>
    </w:p>
    <w:p w:rsidR="00846819" w:rsidRDefault="00846819" w:rsidP="00B22FB5">
      <w:pPr>
        <w:pStyle w:val="ListParagraph"/>
        <w:numPr>
          <w:ilvl w:val="5"/>
          <w:numId w:val="14"/>
        </w:numPr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  <w:r w:rsidRPr="00846819">
        <w:rPr>
          <w:rFonts w:ascii="Arial Narrow" w:hAnsi="Arial Narrow"/>
          <w:sz w:val="24"/>
          <w:szCs w:val="24"/>
          <w:lang w:val="id-ID"/>
        </w:rPr>
        <w:t>Ujung karung diberi plastik buah agar tidak terlepas.</w:t>
      </w:r>
    </w:p>
    <w:p w:rsidR="00846819" w:rsidRDefault="00846819" w:rsidP="00B22FB5">
      <w:pPr>
        <w:pStyle w:val="ListParagraph"/>
        <w:numPr>
          <w:ilvl w:val="5"/>
          <w:numId w:val="14"/>
        </w:numPr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  <w:r w:rsidRPr="00846819">
        <w:rPr>
          <w:rFonts w:ascii="Arial Narrow" w:hAnsi="Arial Narrow"/>
          <w:sz w:val="24"/>
          <w:szCs w:val="24"/>
          <w:lang w:val="id-ID"/>
        </w:rPr>
        <w:t>Untuk kabel roll jenis NYY / NYM dengan jumlah lebih dari 300 m, setelah dibungkus karung kemudian dilapisi dengan plastik buah seluruhnya.</w:t>
      </w:r>
    </w:p>
    <w:p w:rsidR="00E03BB4" w:rsidRDefault="00846819" w:rsidP="00F95F03">
      <w:pPr>
        <w:pStyle w:val="ListParagraph"/>
        <w:numPr>
          <w:ilvl w:val="5"/>
          <w:numId w:val="14"/>
        </w:numPr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  <w:r w:rsidRPr="00846819">
        <w:rPr>
          <w:rFonts w:ascii="Arial Narrow" w:hAnsi="Arial Narrow"/>
          <w:sz w:val="24"/>
          <w:szCs w:val="24"/>
          <w:lang w:val="id-ID"/>
        </w:rPr>
        <w:t xml:space="preserve">Setelah dibungkus, beri label identitas / stiker tempelkan pada karung. Jika manual tulis identitas barang dengan jelas menggunakan </w:t>
      </w:r>
      <w:r w:rsidR="00F95F03" w:rsidRPr="00F95F03">
        <w:rPr>
          <w:rFonts w:ascii="Arial Narrow" w:hAnsi="Arial Narrow"/>
          <w:sz w:val="24"/>
          <w:szCs w:val="24"/>
          <w:lang w:val="id-ID"/>
        </w:rPr>
        <w:t>spidol permanen (Jenis, ukuran, merk, panjang dan nama customer).</w:t>
      </w:r>
    </w:p>
    <w:p w:rsidR="00846819" w:rsidRDefault="00846819" w:rsidP="00B22FB5">
      <w:pPr>
        <w:pStyle w:val="ListParagraph"/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</w:p>
    <w:p w:rsidR="00F95F03" w:rsidRDefault="00F95F03" w:rsidP="00B22FB5">
      <w:pPr>
        <w:pStyle w:val="ListParagraph"/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</w:p>
    <w:p w:rsidR="00A73E21" w:rsidRDefault="00A73E21" w:rsidP="00B22FB5">
      <w:pPr>
        <w:pStyle w:val="ListParagraph"/>
        <w:spacing w:line="276" w:lineRule="auto"/>
        <w:ind w:left="993" w:hanging="426"/>
        <w:rPr>
          <w:rFonts w:ascii="Arial Narrow" w:hAnsi="Arial Narrow"/>
          <w:sz w:val="24"/>
          <w:szCs w:val="24"/>
          <w:lang w:val="id-ID"/>
        </w:rPr>
      </w:pPr>
    </w:p>
    <w:p w:rsidR="001A6BAF" w:rsidRPr="001A6BAF" w:rsidRDefault="00931E1E" w:rsidP="00B22FB5">
      <w:pPr>
        <w:pStyle w:val="ListParagraph"/>
        <w:numPr>
          <w:ilvl w:val="0"/>
          <w:numId w:val="16"/>
        </w:numPr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F044B">
        <w:rPr>
          <w:rFonts w:ascii="Arial Narrow" w:hAnsi="Arial Narrow"/>
          <w:b/>
          <w:i/>
          <w:sz w:val="24"/>
          <w:szCs w:val="24"/>
          <w:lang w:val="id-ID"/>
        </w:rPr>
        <w:lastRenderedPageBreak/>
        <w:t>PURPOSE</w:t>
      </w:r>
    </w:p>
    <w:p w:rsidR="009B4D2C" w:rsidRPr="001A6BAF" w:rsidRDefault="00F95F03" w:rsidP="00B22FB5">
      <w:pPr>
        <w:pStyle w:val="ListParagraph"/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>
        <w:rPr>
          <w:rFonts w:ascii="Arial Narrow" w:hAnsi="Arial Narrow" w:cs="Arial"/>
          <w:i/>
          <w:color w:val="212121"/>
          <w:sz w:val="24"/>
          <w:shd w:val="clear" w:color="auto" w:fill="FFFFFF"/>
          <w:lang w:val="id-ID"/>
        </w:rPr>
        <w:tab/>
      </w:r>
      <w:proofErr w:type="gramStart"/>
      <w:r w:rsidR="001A6BAF" w:rsidRPr="001A6BAF">
        <w:rPr>
          <w:rFonts w:ascii="Arial Narrow" w:hAnsi="Arial Narrow" w:cs="Arial"/>
          <w:i/>
          <w:color w:val="212121"/>
          <w:sz w:val="24"/>
          <w:shd w:val="clear" w:color="auto" w:fill="FFFFFF"/>
        </w:rPr>
        <w:t xml:space="preserve">As a working guideline to do the handling of finished goods received </w:t>
      </w:r>
      <w:r w:rsidR="001A6BAF">
        <w:rPr>
          <w:rFonts w:ascii="Arial Narrow" w:hAnsi="Arial Narrow" w:cs="Arial"/>
          <w:i/>
          <w:color w:val="212121"/>
          <w:sz w:val="24"/>
          <w:shd w:val="clear" w:color="auto" w:fill="FFFFFF"/>
          <w:lang w:val="id-ID"/>
        </w:rPr>
        <w:t xml:space="preserve">for </w:t>
      </w:r>
      <w:r w:rsidR="001A6BAF" w:rsidRPr="001A6BAF">
        <w:rPr>
          <w:rFonts w:ascii="Arial Narrow" w:hAnsi="Arial Narrow" w:cs="Arial"/>
          <w:i/>
          <w:color w:val="212121"/>
          <w:sz w:val="24"/>
          <w:shd w:val="clear" w:color="auto" w:fill="FFFFFF"/>
        </w:rPr>
        <w:t xml:space="preserve">packing using </w:t>
      </w:r>
      <w:r w:rsidR="002D6336">
        <w:rPr>
          <w:rFonts w:ascii="Arial Narrow" w:hAnsi="Arial Narrow" w:cs="Arial"/>
          <w:i/>
          <w:color w:val="212121"/>
          <w:sz w:val="24"/>
          <w:shd w:val="clear" w:color="auto" w:fill="FFFFFF"/>
          <w:lang w:val="id-ID"/>
        </w:rPr>
        <w:t>r</w:t>
      </w:r>
      <w:r w:rsidR="000461A1">
        <w:rPr>
          <w:rFonts w:ascii="Arial Narrow" w:hAnsi="Arial Narrow" w:cs="Arial"/>
          <w:i/>
          <w:color w:val="212121"/>
          <w:sz w:val="24"/>
          <w:shd w:val="clear" w:color="auto" w:fill="FFFFFF"/>
          <w:lang w:val="id-ID"/>
        </w:rPr>
        <w:t>oll.</w:t>
      </w:r>
      <w:proofErr w:type="gramEnd"/>
    </w:p>
    <w:p w:rsidR="001A6BAF" w:rsidRDefault="001A6BAF" w:rsidP="00B22FB5">
      <w:pPr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</w:p>
    <w:p w:rsidR="001A6BAF" w:rsidRDefault="001A6BAF" w:rsidP="00B22FB5">
      <w:pPr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</w:p>
    <w:p w:rsidR="001A6BAF" w:rsidRDefault="001A6BAF" w:rsidP="00B22FB5">
      <w:pPr>
        <w:pStyle w:val="ListParagraph"/>
        <w:numPr>
          <w:ilvl w:val="0"/>
          <w:numId w:val="16"/>
        </w:numPr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>
        <w:rPr>
          <w:rFonts w:ascii="Arial Narrow" w:hAnsi="Arial Narrow"/>
          <w:b/>
          <w:i/>
          <w:sz w:val="24"/>
          <w:szCs w:val="24"/>
          <w:lang w:val="id-ID"/>
        </w:rPr>
        <w:t>REFERENCE</w:t>
      </w:r>
    </w:p>
    <w:p w:rsidR="001A6BAF" w:rsidRDefault="001A6BAF" w:rsidP="00B22FB5">
      <w:pPr>
        <w:pStyle w:val="ListParagraph"/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>
        <w:rPr>
          <w:rFonts w:ascii="Arial Narrow" w:hAnsi="Arial Narrow"/>
          <w:b/>
          <w:i/>
          <w:sz w:val="24"/>
          <w:szCs w:val="24"/>
          <w:lang w:val="id-ID"/>
        </w:rPr>
        <w:t>-</w:t>
      </w:r>
    </w:p>
    <w:p w:rsidR="003F2839" w:rsidRPr="005F044B" w:rsidRDefault="009B4D2C" w:rsidP="00B22FB5">
      <w:pPr>
        <w:pStyle w:val="ListParagraph"/>
        <w:numPr>
          <w:ilvl w:val="0"/>
          <w:numId w:val="16"/>
        </w:numPr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F044B">
        <w:rPr>
          <w:rFonts w:ascii="Arial Narrow" w:hAnsi="Arial Narrow"/>
          <w:b/>
          <w:i/>
          <w:sz w:val="24"/>
          <w:szCs w:val="24"/>
          <w:lang w:val="id-ID"/>
        </w:rPr>
        <w:t>PREPARATION</w:t>
      </w:r>
    </w:p>
    <w:p w:rsidR="001A6BAF" w:rsidRDefault="001A6BAF" w:rsidP="00B22FB5">
      <w:pPr>
        <w:pStyle w:val="ListParagraph"/>
        <w:numPr>
          <w:ilvl w:val="0"/>
          <w:numId w:val="17"/>
        </w:numPr>
        <w:tabs>
          <w:tab w:val="left" w:pos="1134"/>
        </w:tabs>
        <w:spacing w:line="276" w:lineRule="auto"/>
        <w:ind w:left="993" w:right="315" w:hanging="426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Equipment</w:t>
      </w:r>
    </w:p>
    <w:p w:rsidR="003F2839" w:rsidRDefault="000461A1" w:rsidP="0090731B">
      <w:pPr>
        <w:pStyle w:val="ListParagraph"/>
        <w:numPr>
          <w:ilvl w:val="2"/>
          <w:numId w:val="25"/>
        </w:numPr>
        <w:tabs>
          <w:tab w:val="left" w:pos="1560"/>
        </w:tabs>
        <w:spacing w:line="276" w:lineRule="auto"/>
        <w:ind w:left="993" w:right="315" w:firstLine="0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Sack</w:t>
      </w:r>
    </w:p>
    <w:p w:rsidR="00375979" w:rsidRPr="00375979" w:rsidRDefault="00A73E21" w:rsidP="0090731B">
      <w:pPr>
        <w:pStyle w:val="ListParagraph"/>
        <w:numPr>
          <w:ilvl w:val="2"/>
          <w:numId w:val="25"/>
        </w:numPr>
        <w:tabs>
          <w:tab w:val="left" w:pos="1560"/>
        </w:tabs>
        <w:ind w:left="993" w:firstLine="0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Rafia Rope</w:t>
      </w:r>
    </w:p>
    <w:p w:rsidR="001A6BAF" w:rsidRDefault="00846819" w:rsidP="0090731B">
      <w:pPr>
        <w:pStyle w:val="ListParagraph"/>
        <w:numPr>
          <w:ilvl w:val="2"/>
          <w:numId w:val="25"/>
        </w:numPr>
        <w:tabs>
          <w:tab w:val="left" w:pos="1560"/>
        </w:tabs>
        <w:spacing w:line="276" w:lineRule="auto"/>
        <w:ind w:left="993" w:right="315" w:firstLine="0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Sewing Machine</w:t>
      </w:r>
    </w:p>
    <w:p w:rsidR="001A6BAF" w:rsidRDefault="00846819" w:rsidP="0090731B">
      <w:pPr>
        <w:pStyle w:val="ListParagraph"/>
        <w:numPr>
          <w:ilvl w:val="2"/>
          <w:numId w:val="25"/>
        </w:numPr>
        <w:tabs>
          <w:tab w:val="left" w:pos="1560"/>
        </w:tabs>
        <w:spacing w:line="276" w:lineRule="auto"/>
        <w:ind w:left="993" w:right="315" w:firstLine="0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Permanent Marker</w:t>
      </w:r>
    </w:p>
    <w:p w:rsidR="001A6BAF" w:rsidRDefault="00846819" w:rsidP="0090731B">
      <w:pPr>
        <w:pStyle w:val="ListParagraph"/>
        <w:numPr>
          <w:ilvl w:val="2"/>
          <w:numId w:val="25"/>
        </w:numPr>
        <w:tabs>
          <w:tab w:val="left" w:pos="1560"/>
        </w:tabs>
        <w:spacing w:line="276" w:lineRule="auto"/>
        <w:ind w:left="993" w:right="315" w:firstLine="0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Plastic Fruit</w:t>
      </w:r>
    </w:p>
    <w:p w:rsidR="0090731B" w:rsidRDefault="0090731B" w:rsidP="0090731B">
      <w:pPr>
        <w:pStyle w:val="ListParagraph"/>
        <w:numPr>
          <w:ilvl w:val="2"/>
          <w:numId w:val="25"/>
        </w:numPr>
        <w:tabs>
          <w:tab w:val="left" w:pos="1560"/>
        </w:tabs>
        <w:spacing w:line="276" w:lineRule="auto"/>
        <w:ind w:left="993" w:right="315" w:firstLine="0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Identify Label</w:t>
      </w:r>
    </w:p>
    <w:p w:rsidR="005E2AEF" w:rsidRDefault="005E2AEF" w:rsidP="0090731B">
      <w:pPr>
        <w:pStyle w:val="ListParagraph"/>
        <w:numPr>
          <w:ilvl w:val="2"/>
          <w:numId w:val="25"/>
        </w:numPr>
        <w:tabs>
          <w:tab w:val="left" w:pos="1560"/>
        </w:tabs>
        <w:spacing w:line="276" w:lineRule="auto"/>
        <w:ind w:left="993" w:right="315" w:firstLine="0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Personal Protective Equipment</w:t>
      </w:r>
    </w:p>
    <w:p w:rsidR="005E2AEF" w:rsidRDefault="005E2AEF" w:rsidP="0090731B">
      <w:pPr>
        <w:pStyle w:val="ListParagraph"/>
        <w:numPr>
          <w:ilvl w:val="0"/>
          <w:numId w:val="20"/>
        </w:numPr>
        <w:tabs>
          <w:tab w:val="left" w:pos="1560"/>
        </w:tabs>
        <w:spacing w:line="276" w:lineRule="auto"/>
        <w:ind w:left="1701" w:right="315" w:hanging="141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Safety Shoes</w:t>
      </w:r>
    </w:p>
    <w:p w:rsidR="005E2AEF" w:rsidRDefault="005E2AEF" w:rsidP="0090731B">
      <w:pPr>
        <w:pStyle w:val="ListParagraph"/>
        <w:numPr>
          <w:ilvl w:val="0"/>
          <w:numId w:val="20"/>
        </w:numPr>
        <w:tabs>
          <w:tab w:val="left" w:pos="1560"/>
        </w:tabs>
        <w:spacing w:line="276" w:lineRule="auto"/>
        <w:ind w:left="1701" w:right="315" w:hanging="141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Cloth Gloves</w:t>
      </w:r>
    </w:p>
    <w:p w:rsidR="00846819" w:rsidRPr="005F044B" w:rsidRDefault="00846819" w:rsidP="0090731B">
      <w:pPr>
        <w:pStyle w:val="ListParagraph"/>
        <w:numPr>
          <w:ilvl w:val="0"/>
          <w:numId w:val="20"/>
        </w:numPr>
        <w:tabs>
          <w:tab w:val="left" w:pos="1560"/>
        </w:tabs>
        <w:spacing w:line="276" w:lineRule="auto"/>
        <w:ind w:left="1701" w:right="315" w:hanging="141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Safety Helmet</w:t>
      </w:r>
    </w:p>
    <w:p w:rsidR="009B4D2C" w:rsidRDefault="005E2AEF" w:rsidP="0090731B">
      <w:pPr>
        <w:pStyle w:val="ListParagraph"/>
        <w:numPr>
          <w:ilvl w:val="0"/>
          <w:numId w:val="17"/>
        </w:numPr>
        <w:tabs>
          <w:tab w:val="left" w:pos="1560"/>
        </w:tabs>
        <w:spacing w:line="276" w:lineRule="auto"/>
        <w:ind w:left="993" w:right="315" w:firstLine="0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Form</w:t>
      </w:r>
    </w:p>
    <w:p w:rsidR="005E2AEF" w:rsidRDefault="005E2AEF" w:rsidP="0090731B">
      <w:pPr>
        <w:pStyle w:val="ListParagraph"/>
        <w:tabs>
          <w:tab w:val="left" w:pos="1560"/>
        </w:tabs>
        <w:spacing w:line="276" w:lineRule="auto"/>
        <w:ind w:left="993" w:right="31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ab/>
      </w:r>
      <w:r w:rsidRPr="005E2AEF">
        <w:rPr>
          <w:rFonts w:ascii="Arial Narrow" w:hAnsi="Arial Narrow"/>
          <w:sz w:val="24"/>
          <w:szCs w:val="24"/>
          <w:lang w:val="id-ID"/>
        </w:rPr>
        <w:t>F.08.0</w:t>
      </w:r>
      <w:r w:rsidR="00846819">
        <w:rPr>
          <w:rFonts w:ascii="Arial Narrow" w:hAnsi="Arial Narrow"/>
          <w:sz w:val="24"/>
          <w:szCs w:val="24"/>
          <w:lang w:val="id-ID"/>
        </w:rPr>
        <w:t>2</w:t>
      </w:r>
      <w:r w:rsidRPr="005E2AEF">
        <w:rPr>
          <w:rFonts w:ascii="Arial Narrow" w:hAnsi="Arial Narrow"/>
          <w:sz w:val="24"/>
          <w:szCs w:val="24"/>
          <w:lang w:val="id-ID"/>
        </w:rPr>
        <w:t>.00.03 Order</w:t>
      </w:r>
      <w:r w:rsidR="00846819">
        <w:rPr>
          <w:rFonts w:ascii="Arial Narrow" w:hAnsi="Arial Narrow"/>
          <w:sz w:val="24"/>
          <w:szCs w:val="24"/>
          <w:lang w:val="id-ID"/>
        </w:rPr>
        <w:t xml:space="preserve"> Harian</w:t>
      </w:r>
    </w:p>
    <w:p w:rsidR="00846819" w:rsidRPr="005E2AEF" w:rsidRDefault="0090731B" w:rsidP="0090731B">
      <w:pPr>
        <w:pStyle w:val="ListParagraph"/>
        <w:tabs>
          <w:tab w:val="left" w:pos="1560"/>
        </w:tabs>
        <w:spacing w:line="276" w:lineRule="auto"/>
        <w:ind w:left="1560" w:right="315"/>
        <w:jc w:val="both"/>
        <w:rPr>
          <w:rFonts w:ascii="Arial Narrow" w:hAnsi="Arial Narrow"/>
          <w:sz w:val="24"/>
          <w:szCs w:val="24"/>
          <w:lang w:val="id-ID"/>
        </w:rPr>
      </w:pPr>
      <w:r>
        <w:rPr>
          <w:rFonts w:ascii="Arial Narrow" w:hAnsi="Arial Narrow"/>
          <w:sz w:val="24"/>
          <w:szCs w:val="24"/>
          <w:lang w:val="id-ID"/>
        </w:rPr>
        <w:t xml:space="preserve">F.08.02.00.04 </w:t>
      </w:r>
      <w:r w:rsidR="00846819">
        <w:rPr>
          <w:rFonts w:ascii="Arial Narrow" w:hAnsi="Arial Narrow"/>
          <w:sz w:val="24"/>
          <w:szCs w:val="24"/>
          <w:lang w:val="id-ID"/>
        </w:rPr>
        <w:t xml:space="preserve">Laporan Order Kerja </w:t>
      </w:r>
      <w:r>
        <w:rPr>
          <w:rFonts w:ascii="Arial Narrow" w:hAnsi="Arial Narrow"/>
          <w:sz w:val="24"/>
          <w:szCs w:val="24"/>
          <w:lang w:val="id-ID"/>
        </w:rPr>
        <w:t xml:space="preserve">  </w:t>
      </w:r>
      <w:r w:rsidR="00846819">
        <w:rPr>
          <w:rFonts w:ascii="Arial Narrow" w:hAnsi="Arial Narrow"/>
          <w:sz w:val="24"/>
          <w:szCs w:val="24"/>
          <w:lang w:val="id-ID"/>
        </w:rPr>
        <w:t>Coiling</w:t>
      </w:r>
    </w:p>
    <w:p w:rsidR="00EF7C63" w:rsidRPr="005F044B" w:rsidRDefault="009B4D2C" w:rsidP="00B22FB5">
      <w:pPr>
        <w:pStyle w:val="ListParagraph"/>
        <w:numPr>
          <w:ilvl w:val="0"/>
          <w:numId w:val="16"/>
        </w:numPr>
        <w:tabs>
          <w:tab w:val="left" w:pos="1741"/>
        </w:tabs>
        <w:spacing w:line="276" w:lineRule="auto"/>
        <w:ind w:left="993" w:right="315" w:hanging="426"/>
        <w:jc w:val="both"/>
        <w:rPr>
          <w:rFonts w:ascii="Arial Narrow" w:hAnsi="Arial Narrow"/>
          <w:b/>
          <w:i/>
          <w:sz w:val="24"/>
          <w:szCs w:val="24"/>
          <w:lang w:val="id-ID"/>
        </w:rPr>
      </w:pPr>
      <w:r w:rsidRPr="005F044B">
        <w:rPr>
          <w:rFonts w:ascii="Arial Narrow" w:hAnsi="Arial Narrow"/>
          <w:b/>
          <w:i/>
          <w:sz w:val="24"/>
          <w:szCs w:val="24"/>
          <w:lang w:val="id-ID"/>
        </w:rPr>
        <w:t>IMPLEMENTATION</w:t>
      </w:r>
    </w:p>
    <w:p w:rsidR="005E2AEF" w:rsidRDefault="005E2AEF" w:rsidP="00A73E21">
      <w:pPr>
        <w:pStyle w:val="ListParagraph"/>
        <w:numPr>
          <w:ilvl w:val="1"/>
          <w:numId w:val="16"/>
        </w:numPr>
        <w:tabs>
          <w:tab w:val="left" w:pos="1276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5E2AEF">
        <w:rPr>
          <w:rFonts w:ascii="Arial Narrow" w:hAnsi="Arial Narrow"/>
          <w:i/>
          <w:sz w:val="24"/>
          <w:szCs w:val="24"/>
          <w:lang w:val="id-ID"/>
        </w:rPr>
        <w:t>Use PPE before starting the activity</w:t>
      </w:r>
      <w:r>
        <w:rPr>
          <w:rFonts w:ascii="Arial Narrow" w:hAnsi="Arial Narrow"/>
          <w:i/>
          <w:sz w:val="24"/>
          <w:szCs w:val="24"/>
          <w:lang w:val="id-ID"/>
        </w:rPr>
        <w:t>.</w:t>
      </w:r>
      <w:r w:rsidRPr="005E2AEF">
        <w:rPr>
          <w:rFonts w:ascii="Arial Narrow" w:hAnsi="Arial Narrow"/>
          <w:i/>
          <w:sz w:val="24"/>
          <w:szCs w:val="24"/>
          <w:lang w:val="id-ID"/>
        </w:rPr>
        <w:t xml:space="preserve"> </w:t>
      </w:r>
    </w:p>
    <w:p w:rsidR="00A73E21" w:rsidRDefault="00CB4825" w:rsidP="00273E5A">
      <w:pPr>
        <w:pStyle w:val="ListParagraph"/>
        <w:numPr>
          <w:ilvl w:val="1"/>
          <w:numId w:val="16"/>
        </w:numPr>
        <w:tabs>
          <w:tab w:val="left" w:pos="1560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t>Goods</w:t>
      </w:r>
      <w:r w:rsidR="00A73E21">
        <w:rPr>
          <w:rFonts w:ascii="Arial Narrow" w:hAnsi="Arial Narrow"/>
          <w:i/>
          <w:sz w:val="24"/>
          <w:szCs w:val="24"/>
          <w:lang w:val="id-ID"/>
        </w:rPr>
        <w:t xml:space="preserve"> that have been cut / coiled</w:t>
      </w:r>
      <w:r w:rsidR="00A73E21" w:rsidRPr="00A73E21">
        <w:rPr>
          <w:rFonts w:ascii="Arial Narrow" w:hAnsi="Arial Narrow"/>
          <w:i/>
          <w:sz w:val="24"/>
          <w:szCs w:val="24"/>
          <w:lang w:val="id-ID"/>
        </w:rPr>
        <w:t xml:space="preserve"> in accordance with the order placed in the packing roll area in a condition tied neatly using raffia rope.</w:t>
      </w:r>
      <w:r w:rsidR="00A73E21">
        <w:rPr>
          <w:rFonts w:ascii="Arial Narrow" w:hAnsi="Arial Narrow"/>
          <w:i/>
          <w:sz w:val="24"/>
          <w:szCs w:val="24"/>
          <w:lang w:val="id-ID"/>
        </w:rPr>
        <w:t xml:space="preserve"> </w:t>
      </w:r>
    </w:p>
    <w:p w:rsidR="00A73E21" w:rsidRDefault="00A73E21" w:rsidP="00273E5A">
      <w:pPr>
        <w:pStyle w:val="ListParagraph"/>
        <w:numPr>
          <w:ilvl w:val="1"/>
          <w:numId w:val="16"/>
        </w:numPr>
        <w:tabs>
          <w:tab w:val="left" w:pos="1560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A73E21">
        <w:rPr>
          <w:rFonts w:ascii="Arial Narrow" w:hAnsi="Arial Narrow"/>
          <w:i/>
          <w:sz w:val="24"/>
          <w:szCs w:val="24"/>
          <w:lang w:val="id-ID"/>
        </w:rPr>
        <w:t>Wrap cables that have been tied with sacks</w:t>
      </w:r>
      <w:r>
        <w:rPr>
          <w:rFonts w:ascii="Arial Narrow" w:hAnsi="Arial Narrow"/>
          <w:i/>
          <w:sz w:val="24"/>
          <w:szCs w:val="24"/>
          <w:lang w:val="id-ID"/>
        </w:rPr>
        <w:t>.</w:t>
      </w:r>
    </w:p>
    <w:p w:rsidR="00A73E21" w:rsidRDefault="00A73E21" w:rsidP="00273E5A">
      <w:pPr>
        <w:pStyle w:val="ListParagraph"/>
        <w:numPr>
          <w:ilvl w:val="1"/>
          <w:numId w:val="16"/>
        </w:numPr>
        <w:tabs>
          <w:tab w:val="left" w:pos="1560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A73E21">
        <w:rPr>
          <w:rFonts w:ascii="Arial Narrow" w:hAnsi="Arial Narrow"/>
          <w:i/>
          <w:sz w:val="24"/>
          <w:szCs w:val="24"/>
          <w:lang w:val="id-ID"/>
        </w:rPr>
        <w:t>The surface of the cable shall be covered with sacks.</w:t>
      </w:r>
      <w:r>
        <w:rPr>
          <w:rFonts w:ascii="Arial Narrow" w:hAnsi="Arial Narrow"/>
          <w:i/>
          <w:sz w:val="24"/>
          <w:szCs w:val="24"/>
          <w:lang w:val="id-ID"/>
        </w:rPr>
        <w:t xml:space="preserve"> </w:t>
      </w:r>
    </w:p>
    <w:p w:rsidR="00CB4825" w:rsidRDefault="00A73E21" w:rsidP="00273E5A">
      <w:pPr>
        <w:pStyle w:val="ListParagraph"/>
        <w:numPr>
          <w:ilvl w:val="1"/>
          <w:numId w:val="16"/>
        </w:numPr>
        <w:tabs>
          <w:tab w:val="left" w:pos="1560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A73E21">
        <w:rPr>
          <w:rFonts w:ascii="Arial Narrow" w:hAnsi="Arial Narrow"/>
          <w:i/>
          <w:sz w:val="24"/>
          <w:szCs w:val="24"/>
          <w:lang w:val="id-ID"/>
        </w:rPr>
        <w:t xml:space="preserve">End of the sack given the plastic </w:t>
      </w:r>
      <w:r>
        <w:rPr>
          <w:rFonts w:ascii="Arial Narrow" w:hAnsi="Arial Narrow"/>
          <w:i/>
          <w:sz w:val="24"/>
          <w:szCs w:val="24"/>
          <w:lang w:val="id-ID"/>
        </w:rPr>
        <w:t>fruit</w:t>
      </w:r>
      <w:r w:rsidR="00273E5A">
        <w:rPr>
          <w:rFonts w:ascii="Arial Narrow" w:hAnsi="Arial Narrow"/>
          <w:i/>
          <w:sz w:val="24"/>
          <w:szCs w:val="24"/>
          <w:lang w:val="id-ID"/>
        </w:rPr>
        <w:t xml:space="preserve"> so as not open.</w:t>
      </w:r>
    </w:p>
    <w:p w:rsidR="00CB4825" w:rsidRPr="00CB4825" w:rsidRDefault="00CB4825" w:rsidP="00273E5A">
      <w:pPr>
        <w:pStyle w:val="ListParagraph"/>
        <w:numPr>
          <w:ilvl w:val="1"/>
          <w:numId w:val="16"/>
        </w:numPr>
        <w:tabs>
          <w:tab w:val="left" w:pos="1560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CB4825">
        <w:rPr>
          <w:rFonts w:ascii="Arial Narrow" w:hAnsi="Arial Narrow"/>
          <w:i/>
          <w:sz w:val="24"/>
          <w:szCs w:val="24"/>
          <w:lang w:val="id-ID"/>
        </w:rPr>
        <w:t xml:space="preserve">For NYY / NYM type cord with amount more than 300 m, after wrapping sack and then coated with whole fruit plastic </w:t>
      </w:r>
    </w:p>
    <w:p w:rsidR="0011226A" w:rsidRPr="00CB4825" w:rsidRDefault="00CB4825" w:rsidP="00273E5A">
      <w:pPr>
        <w:pStyle w:val="ListParagraph"/>
        <w:numPr>
          <w:ilvl w:val="1"/>
          <w:numId w:val="16"/>
        </w:numPr>
        <w:tabs>
          <w:tab w:val="left" w:pos="1560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CB4825">
        <w:rPr>
          <w:rFonts w:ascii="Arial Narrow" w:hAnsi="Arial Narrow"/>
          <w:i/>
          <w:sz w:val="24"/>
          <w:szCs w:val="24"/>
          <w:lang w:val="id-ID"/>
        </w:rPr>
        <w:t>After wrapping, label the sticker on the sack. If manual process write the identity of the goods clearly using permanent markers (Type, size, brand, length and customer name).</w:t>
      </w:r>
    </w:p>
    <w:p w:rsidR="00F95F03" w:rsidRPr="00CB4825" w:rsidRDefault="00F95F03" w:rsidP="00273E5A">
      <w:pPr>
        <w:pStyle w:val="ListParagraph"/>
        <w:tabs>
          <w:tab w:val="left" w:pos="1560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B22FB5" w:rsidRPr="00F95F03" w:rsidRDefault="00F95F03" w:rsidP="00273E5A">
      <w:pPr>
        <w:pStyle w:val="ListParagraph"/>
        <w:numPr>
          <w:ilvl w:val="1"/>
          <w:numId w:val="31"/>
        </w:numPr>
        <w:tabs>
          <w:tab w:val="left" w:pos="1560"/>
        </w:tabs>
        <w:spacing w:line="276" w:lineRule="auto"/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F95F03">
        <w:rPr>
          <w:rFonts w:ascii="Arial Narrow" w:hAnsi="Arial Narrow"/>
          <w:sz w:val="24"/>
          <w:szCs w:val="24"/>
          <w:lang w:val="id-ID"/>
        </w:rPr>
        <w:t>Untuk kabel roll (NYY, NYM, NYA) dengan jumlah 50-100 m biasanya diterima gudang dalam pallet.</w:t>
      </w:r>
    </w:p>
    <w:p w:rsidR="00E03BB4" w:rsidRDefault="00B22FB5" w:rsidP="00273E5A">
      <w:pPr>
        <w:pStyle w:val="ListParagraph"/>
        <w:numPr>
          <w:ilvl w:val="1"/>
          <w:numId w:val="31"/>
        </w:numPr>
        <w:tabs>
          <w:tab w:val="left" w:pos="1560"/>
        </w:tabs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B22FB5">
        <w:rPr>
          <w:rFonts w:ascii="Arial Narrow" w:hAnsi="Arial Narrow"/>
          <w:sz w:val="24"/>
          <w:szCs w:val="24"/>
          <w:lang w:val="id-ID"/>
        </w:rPr>
        <w:t>Bawa pallet yang berisi ka</w:t>
      </w:r>
      <w:r w:rsidR="00273E5A">
        <w:rPr>
          <w:rFonts w:ascii="Arial Narrow" w:hAnsi="Arial Narrow"/>
          <w:sz w:val="24"/>
          <w:szCs w:val="24"/>
          <w:lang w:val="id-ID"/>
        </w:rPr>
        <w:t>bel roll ke area packing.</w:t>
      </w:r>
    </w:p>
    <w:p w:rsidR="00B22FB5" w:rsidRDefault="00B22FB5" w:rsidP="00273E5A">
      <w:pPr>
        <w:pStyle w:val="ListParagraph"/>
        <w:numPr>
          <w:ilvl w:val="1"/>
          <w:numId w:val="31"/>
        </w:numPr>
        <w:tabs>
          <w:tab w:val="left" w:pos="1560"/>
        </w:tabs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B22FB5">
        <w:rPr>
          <w:rFonts w:ascii="Arial Narrow" w:hAnsi="Arial Narrow"/>
          <w:sz w:val="24"/>
          <w:szCs w:val="24"/>
          <w:lang w:val="id-ID"/>
        </w:rPr>
        <w:t>Cek fisik barang, pastikan barang sesuai dengan label.</w:t>
      </w:r>
    </w:p>
    <w:p w:rsidR="00B22FB5" w:rsidRDefault="00B22FB5" w:rsidP="00273E5A">
      <w:pPr>
        <w:pStyle w:val="ListParagraph"/>
        <w:numPr>
          <w:ilvl w:val="1"/>
          <w:numId w:val="31"/>
        </w:numPr>
        <w:tabs>
          <w:tab w:val="left" w:pos="1560"/>
        </w:tabs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B22FB5">
        <w:rPr>
          <w:rFonts w:ascii="Arial Narrow" w:hAnsi="Arial Narrow"/>
          <w:sz w:val="24"/>
          <w:szCs w:val="24"/>
          <w:lang w:val="id-ID"/>
        </w:rPr>
        <w:t>Masukan kabel roll pada karung, untuk jumlah per karung lihat SM.08.01.02.</w:t>
      </w:r>
    </w:p>
    <w:p w:rsidR="00EF7C63" w:rsidRDefault="00B22FB5" w:rsidP="00273E5A">
      <w:pPr>
        <w:pStyle w:val="ListParagraph"/>
        <w:numPr>
          <w:ilvl w:val="1"/>
          <w:numId w:val="31"/>
        </w:numPr>
        <w:tabs>
          <w:tab w:val="left" w:pos="1560"/>
        </w:tabs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B22FB5">
        <w:rPr>
          <w:rFonts w:ascii="Arial Narrow" w:hAnsi="Arial Narrow"/>
          <w:sz w:val="24"/>
          <w:szCs w:val="24"/>
          <w:lang w:val="id-ID"/>
        </w:rPr>
        <w:t>Ujung karung dijahit dengan mesin jahit (Lihat IK.08.01.03)</w:t>
      </w:r>
    </w:p>
    <w:p w:rsidR="00B22FB5" w:rsidRDefault="00B22FB5" w:rsidP="00273E5A">
      <w:pPr>
        <w:pStyle w:val="ListParagraph"/>
        <w:numPr>
          <w:ilvl w:val="1"/>
          <w:numId w:val="31"/>
        </w:numPr>
        <w:tabs>
          <w:tab w:val="left" w:pos="1560"/>
        </w:tabs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B22FB5">
        <w:rPr>
          <w:rFonts w:ascii="Arial Narrow" w:hAnsi="Arial Narrow"/>
          <w:sz w:val="24"/>
          <w:szCs w:val="24"/>
          <w:lang w:val="id-ID"/>
        </w:rPr>
        <w:t>Beri identitas pada karung dengan menggunakan spidol permanen (Jenis barang, ukuran, merk dan jumlah barang).</w:t>
      </w:r>
    </w:p>
    <w:p w:rsidR="00B22FB5" w:rsidRDefault="00B22FB5" w:rsidP="00273E5A">
      <w:pPr>
        <w:pStyle w:val="ListParagraph"/>
        <w:numPr>
          <w:ilvl w:val="1"/>
          <w:numId w:val="31"/>
        </w:numPr>
        <w:tabs>
          <w:tab w:val="left" w:pos="1560"/>
        </w:tabs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B22FB5">
        <w:rPr>
          <w:rFonts w:ascii="Arial Narrow" w:hAnsi="Arial Narrow"/>
          <w:sz w:val="24"/>
          <w:szCs w:val="24"/>
          <w:lang w:val="id-ID"/>
        </w:rPr>
        <w:t>Tempatkan kabel roll yang sudah dikoli ke atas pallet dengan rapi.</w:t>
      </w:r>
    </w:p>
    <w:p w:rsidR="00B22FB5" w:rsidRPr="00B22FB5" w:rsidRDefault="00B22FB5" w:rsidP="00273E5A">
      <w:pPr>
        <w:pStyle w:val="ListParagraph"/>
        <w:numPr>
          <w:ilvl w:val="1"/>
          <w:numId w:val="31"/>
        </w:numPr>
        <w:tabs>
          <w:tab w:val="left" w:pos="1560"/>
        </w:tabs>
        <w:ind w:left="1560" w:hanging="567"/>
        <w:rPr>
          <w:rFonts w:ascii="Arial Narrow" w:hAnsi="Arial Narrow"/>
          <w:sz w:val="24"/>
          <w:szCs w:val="24"/>
          <w:lang w:val="id-ID"/>
        </w:rPr>
      </w:pPr>
      <w:r w:rsidRPr="00B22FB5">
        <w:rPr>
          <w:rFonts w:ascii="Arial Narrow" w:hAnsi="Arial Narrow"/>
          <w:sz w:val="24"/>
          <w:szCs w:val="24"/>
          <w:lang w:val="id-ID"/>
        </w:rPr>
        <w:t xml:space="preserve"> Rapikan area kerja setelah selesai proses. Buang sampah pada tempat sampah yang disediakan.</w:t>
      </w: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  <w:bookmarkStart w:id="0" w:name="_GoBack"/>
      <w:bookmarkEnd w:id="0"/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EF7C63" w:rsidRDefault="00EF7C63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tbl>
      <w:tblPr>
        <w:tblpPr w:leftFromText="180" w:rightFromText="180" w:vertAnchor="text" w:horzAnchor="margin" w:tblpXSpec="center" w:tblpY="-54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73E5A" w:rsidRPr="00E2041E" w:rsidTr="00273E5A">
        <w:trPr>
          <w:cantSplit/>
          <w:trHeight w:hRule="exact" w:val="578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buat</w:t>
            </w:r>
            <w:proofErr w:type="spellEnd"/>
            <w:r>
              <w:rPr>
                <w:rFonts w:ascii="Arial" w:hAnsi="Arial"/>
                <w:sz w:val="24"/>
                <w:u w:val="single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oleh</w:t>
            </w:r>
            <w:proofErr w:type="spellEnd"/>
          </w:p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 xml:space="preserve">Made </w:t>
            </w:r>
            <w:r w:rsidRPr="00E2041E">
              <w:rPr>
                <w:rFonts w:ascii="Arial" w:hAnsi="Arial"/>
                <w:i/>
              </w:rPr>
              <w:t>By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periksa</w:t>
            </w:r>
            <w:proofErr w:type="spellEnd"/>
            <w:r w:rsidRPr="00E2041E">
              <w:rPr>
                <w:rFonts w:ascii="Arial" w:hAnsi="Arial"/>
                <w:sz w:val="24"/>
                <w:u w:val="single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oleh</w:t>
            </w:r>
            <w:proofErr w:type="spellEnd"/>
          </w:p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Checked</w:t>
            </w:r>
            <w:r w:rsidRPr="00E2041E">
              <w:rPr>
                <w:rFonts w:ascii="Arial" w:hAnsi="Arial"/>
                <w:i/>
              </w:rPr>
              <w:t xml:space="preserve"> By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Disetujui</w:t>
            </w:r>
            <w:proofErr w:type="spellEnd"/>
            <w:r w:rsidRPr="00E2041E">
              <w:rPr>
                <w:rFonts w:ascii="Arial" w:hAnsi="Arial"/>
                <w:sz w:val="24"/>
                <w:u w:val="single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</w:rPr>
              <w:t>oleh</w:t>
            </w:r>
            <w:proofErr w:type="spellEnd"/>
          </w:p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E2041E">
              <w:rPr>
                <w:rFonts w:ascii="Arial" w:hAnsi="Arial"/>
                <w:i/>
              </w:rPr>
              <w:t>Approved By</w:t>
            </w:r>
          </w:p>
        </w:tc>
      </w:tr>
      <w:tr w:rsidR="00273E5A" w:rsidRPr="00E2041E" w:rsidTr="00273E5A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</w:tc>
      </w:tr>
      <w:tr w:rsidR="00273E5A" w:rsidRPr="00E2041E" w:rsidTr="00273E5A">
        <w:trPr>
          <w:cantSplit/>
          <w:trHeight w:hRule="exact" w:val="515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 xml:space="preserve">Mgr. </w:t>
            </w:r>
            <w:proofErr w:type="spellStart"/>
            <w:r>
              <w:rPr>
                <w:rFonts w:ascii="Arial" w:hAnsi="Arial"/>
                <w:sz w:val="24"/>
                <w:u w:val="single"/>
              </w:rPr>
              <w:t>Gudang</w:t>
            </w:r>
            <w:proofErr w:type="spellEnd"/>
            <w:r>
              <w:rPr>
                <w:rFonts w:ascii="Arial" w:hAnsi="Arial"/>
                <w:sz w:val="24"/>
                <w:u w:val="single"/>
              </w:rPr>
              <w:t xml:space="preserve"> B. </w:t>
            </w:r>
            <w:proofErr w:type="spellStart"/>
            <w:r>
              <w:rPr>
                <w:rFonts w:ascii="Arial" w:hAnsi="Arial"/>
                <w:sz w:val="24"/>
                <w:u w:val="single"/>
              </w:rPr>
              <w:t>Jadi</w:t>
            </w:r>
            <w:proofErr w:type="spellEnd"/>
          </w:p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Warehouse FG Manager</w:t>
            </w:r>
          </w:p>
        </w:tc>
        <w:tc>
          <w:tcPr>
            <w:tcW w:w="3218" w:type="dxa"/>
            <w:vAlign w:val="center"/>
          </w:tcPr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 xml:space="preserve">Wakil </w:t>
            </w:r>
            <w:proofErr w:type="spellStart"/>
            <w:r>
              <w:rPr>
                <w:rFonts w:ascii="Arial" w:hAnsi="Arial"/>
                <w:sz w:val="24"/>
                <w:u w:val="single"/>
              </w:rPr>
              <w:t>Manajemen</w:t>
            </w:r>
            <w:proofErr w:type="spellEnd"/>
          </w:p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proofErr w:type="spellStart"/>
            <w:r>
              <w:rPr>
                <w:rFonts w:ascii="Arial" w:hAnsi="Arial"/>
                <w:sz w:val="24"/>
                <w:u w:val="single"/>
              </w:rPr>
              <w:t>Direktur</w:t>
            </w:r>
            <w:proofErr w:type="spellEnd"/>
          </w:p>
          <w:p w:rsidR="00273E5A" w:rsidRPr="00E2041E" w:rsidRDefault="00273E5A" w:rsidP="00273E5A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Director</w:t>
            </w:r>
          </w:p>
        </w:tc>
      </w:tr>
      <w:tr w:rsidR="00273E5A" w:rsidRPr="00E2041E" w:rsidTr="00273E5A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  <w:p w:rsidR="00273E5A" w:rsidRPr="00E2041E" w:rsidRDefault="00273E5A" w:rsidP="00273E5A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273E5A" w:rsidRPr="00E2041E" w:rsidRDefault="00273E5A" w:rsidP="00273E5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E5A" w:rsidRPr="00E2041E" w:rsidRDefault="00273E5A" w:rsidP="00273E5A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22227E" w:rsidRDefault="0022227E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22227E" w:rsidRDefault="0022227E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22227E" w:rsidRDefault="0022227E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sz w:val="24"/>
          <w:szCs w:val="24"/>
          <w:lang w:val="id-ID"/>
        </w:rPr>
      </w:pPr>
    </w:p>
    <w:p w:rsidR="0074785A" w:rsidRDefault="0074785A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273E5A">
      <w:p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CB4825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>
        <w:rPr>
          <w:rFonts w:ascii="Arial Narrow" w:hAnsi="Arial Narrow"/>
          <w:i/>
          <w:sz w:val="24"/>
          <w:szCs w:val="24"/>
          <w:lang w:val="id-ID"/>
        </w:rPr>
        <w:lastRenderedPageBreak/>
        <w:t xml:space="preserve"> </w:t>
      </w:r>
      <w:r w:rsidRPr="00CB4825">
        <w:rPr>
          <w:rFonts w:ascii="Arial Narrow" w:hAnsi="Arial Narrow"/>
          <w:i/>
          <w:sz w:val="24"/>
          <w:szCs w:val="24"/>
          <w:lang w:val="id-ID"/>
        </w:rPr>
        <w:t>For roll cable (NYY, NYM, NYA) with amount of 50-100 m usually accepted</w:t>
      </w:r>
      <w:r w:rsidR="00273E5A">
        <w:rPr>
          <w:rFonts w:ascii="Arial Narrow" w:hAnsi="Arial Narrow"/>
          <w:i/>
          <w:sz w:val="24"/>
          <w:szCs w:val="24"/>
          <w:lang w:val="id-ID"/>
        </w:rPr>
        <w:t xml:space="preserve"> </w:t>
      </w:r>
      <w:r w:rsidRPr="00CB4825">
        <w:rPr>
          <w:rFonts w:ascii="Arial Narrow" w:hAnsi="Arial Narrow"/>
          <w:i/>
          <w:sz w:val="24"/>
          <w:szCs w:val="24"/>
          <w:lang w:val="id-ID"/>
        </w:rPr>
        <w:t xml:space="preserve"> in pallet.</w:t>
      </w:r>
    </w:p>
    <w:p w:rsidR="00273E5A" w:rsidRDefault="00273E5A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73E5A">
        <w:rPr>
          <w:rFonts w:ascii="Arial Narrow" w:hAnsi="Arial Narrow"/>
          <w:i/>
          <w:sz w:val="24"/>
          <w:szCs w:val="24"/>
          <w:lang w:val="id-ID"/>
        </w:rPr>
        <w:t xml:space="preserve">Bring a pallet containing the </w:t>
      </w:r>
      <w:r>
        <w:rPr>
          <w:rFonts w:ascii="Arial Narrow" w:hAnsi="Arial Narrow"/>
          <w:i/>
          <w:sz w:val="24"/>
          <w:szCs w:val="24"/>
          <w:lang w:val="id-ID"/>
        </w:rPr>
        <w:t>roll cable to the packing area.</w:t>
      </w:r>
    </w:p>
    <w:p w:rsidR="00273E5A" w:rsidRDefault="00273E5A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73E5A">
        <w:rPr>
          <w:rFonts w:ascii="Arial Narrow" w:hAnsi="Arial Narrow"/>
          <w:i/>
          <w:sz w:val="24"/>
          <w:szCs w:val="24"/>
          <w:lang w:val="id-ID"/>
        </w:rPr>
        <w:t>Check the physical goods, make sure the goods in accordance with the label.</w:t>
      </w:r>
    </w:p>
    <w:p w:rsidR="00273E5A" w:rsidRDefault="00273E5A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73E5A">
        <w:rPr>
          <w:rFonts w:ascii="Arial Narrow" w:hAnsi="Arial Narrow"/>
          <w:i/>
          <w:sz w:val="24"/>
          <w:szCs w:val="24"/>
          <w:lang w:val="id-ID"/>
        </w:rPr>
        <w:t xml:space="preserve">Load the roll cable </w:t>
      </w:r>
      <w:r>
        <w:rPr>
          <w:rFonts w:ascii="Arial Narrow" w:hAnsi="Arial Narrow"/>
          <w:i/>
          <w:sz w:val="24"/>
          <w:szCs w:val="24"/>
          <w:lang w:val="id-ID"/>
        </w:rPr>
        <w:t xml:space="preserve">on the sack, for the number of </w:t>
      </w:r>
      <w:r w:rsidRPr="00273E5A">
        <w:rPr>
          <w:rFonts w:ascii="Arial Narrow" w:hAnsi="Arial Narrow"/>
          <w:i/>
          <w:sz w:val="24"/>
          <w:szCs w:val="24"/>
          <w:lang w:val="id-ID"/>
        </w:rPr>
        <w:t>bag see SM.08.01.02.</w:t>
      </w:r>
    </w:p>
    <w:p w:rsidR="00273E5A" w:rsidRDefault="00273E5A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73E5A">
        <w:rPr>
          <w:rFonts w:ascii="Arial Narrow" w:hAnsi="Arial Narrow"/>
          <w:i/>
          <w:sz w:val="24"/>
          <w:szCs w:val="24"/>
          <w:lang w:val="id-ID"/>
        </w:rPr>
        <w:t>Sack ends sewn with sewing machine (See IK.08.01.03)</w:t>
      </w:r>
    </w:p>
    <w:p w:rsidR="00273E5A" w:rsidRDefault="00273E5A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73E5A">
        <w:rPr>
          <w:rFonts w:ascii="Arial Narrow" w:hAnsi="Arial Narrow"/>
          <w:i/>
          <w:sz w:val="24"/>
          <w:szCs w:val="24"/>
          <w:lang w:val="id-ID"/>
        </w:rPr>
        <w:t>Give identity to the sack by using permanent markers (Type of goods, size, brand and quantity of goods).</w:t>
      </w:r>
    </w:p>
    <w:p w:rsidR="00273E5A" w:rsidRDefault="00273E5A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73E5A">
        <w:rPr>
          <w:rFonts w:ascii="Arial Narrow" w:hAnsi="Arial Narrow"/>
          <w:i/>
          <w:sz w:val="24"/>
          <w:szCs w:val="24"/>
          <w:lang w:val="id-ID"/>
        </w:rPr>
        <w:t xml:space="preserve">Place the rolled </w:t>
      </w:r>
      <w:r>
        <w:rPr>
          <w:rFonts w:ascii="Arial Narrow" w:hAnsi="Arial Narrow"/>
          <w:i/>
          <w:sz w:val="24"/>
          <w:szCs w:val="24"/>
          <w:lang w:val="id-ID"/>
        </w:rPr>
        <w:t>cables i</w:t>
      </w:r>
      <w:r w:rsidRPr="00273E5A">
        <w:rPr>
          <w:rFonts w:ascii="Arial Narrow" w:hAnsi="Arial Narrow"/>
          <w:i/>
          <w:sz w:val="24"/>
          <w:szCs w:val="24"/>
          <w:lang w:val="id-ID"/>
        </w:rPr>
        <w:t>nto the pallet neatly.</w:t>
      </w:r>
    </w:p>
    <w:p w:rsidR="00273E5A" w:rsidRPr="00CB4825" w:rsidRDefault="00273E5A" w:rsidP="00273E5A">
      <w:pPr>
        <w:pStyle w:val="ListParagraph"/>
        <w:numPr>
          <w:ilvl w:val="1"/>
          <w:numId w:val="16"/>
        </w:numPr>
        <w:tabs>
          <w:tab w:val="left" w:pos="1560"/>
          <w:tab w:val="left" w:pos="1741"/>
        </w:tabs>
        <w:spacing w:line="276" w:lineRule="auto"/>
        <w:ind w:left="1560" w:right="315" w:hanging="567"/>
        <w:jc w:val="both"/>
        <w:rPr>
          <w:rFonts w:ascii="Arial Narrow" w:hAnsi="Arial Narrow"/>
          <w:i/>
          <w:sz w:val="24"/>
          <w:szCs w:val="24"/>
          <w:lang w:val="id-ID"/>
        </w:rPr>
      </w:pPr>
      <w:r w:rsidRPr="00273E5A">
        <w:rPr>
          <w:rFonts w:ascii="Arial Narrow" w:hAnsi="Arial Narrow"/>
          <w:i/>
          <w:sz w:val="24"/>
          <w:szCs w:val="24"/>
          <w:lang w:val="id-ID"/>
        </w:rPr>
        <w:t>Tidy up the work area after completion of the process. Dispose in garbage provided.</w:t>
      </w:r>
    </w:p>
    <w:p w:rsid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p w:rsidR="0074785A" w:rsidRPr="0074785A" w:rsidRDefault="0074785A" w:rsidP="0074785A">
      <w:pPr>
        <w:tabs>
          <w:tab w:val="left" w:pos="1741"/>
        </w:tabs>
        <w:spacing w:line="276" w:lineRule="auto"/>
        <w:ind w:right="315"/>
        <w:jc w:val="both"/>
        <w:rPr>
          <w:rFonts w:ascii="Arial Narrow" w:hAnsi="Arial Narrow"/>
          <w:i/>
          <w:sz w:val="24"/>
          <w:szCs w:val="24"/>
          <w:lang w:val="id-ID"/>
        </w:rPr>
      </w:pPr>
    </w:p>
    <w:sectPr w:rsidR="0074785A" w:rsidRPr="0074785A" w:rsidSect="005F044B">
      <w:headerReference w:type="default" r:id="rId8"/>
      <w:footerReference w:type="default" r:id="rId9"/>
      <w:pgSz w:w="11920" w:h="16840"/>
      <w:pgMar w:top="260" w:right="320" w:bottom="280" w:left="380" w:header="301" w:footer="430" w:gutter="0"/>
      <w:cols w:num="2" w:space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44B" w:rsidRDefault="005F044B" w:rsidP="008A4B34">
      <w:r>
        <w:separator/>
      </w:r>
    </w:p>
  </w:endnote>
  <w:endnote w:type="continuationSeparator" w:id="0">
    <w:p w:rsidR="005F044B" w:rsidRDefault="005F044B" w:rsidP="008A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4B" w:rsidRDefault="005F044B" w:rsidP="009C471A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color w:val="808080" w:themeColor="background1" w:themeShade="80"/>
        <w:spacing w:val="60"/>
        <w:sz w:val="22"/>
        <w:lang w:val="id-ID"/>
      </w:rPr>
    </w:pPr>
    <w:r w:rsidRPr="00FD3E95">
      <w:rPr>
        <w:rFonts w:ascii="Arial" w:hAnsi="Arial" w:cs="Arial"/>
        <w:sz w:val="22"/>
      </w:rPr>
      <w:tab/>
    </w:r>
    <w:r w:rsidRPr="00FD3E95">
      <w:rPr>
        <w:rFonts w:ascii="Arial" w:hAnsi="Arial" w:cs="Arial"/>
        <w:sz w:val="22"/>
      </w:rPr>
      <w:tab/>
    </w:r>
    <w:r>
      <w:rPr>
        <w:rFonts w:ascii="Arial" w:hAnsi="Arial" w:cs="Arial"/>
        <w:sz w:val="22"/>
        <w:lang w:val="id-ID"/>
      </w:rPr>
      <w:t xml:space="preserve"> </w:t>
    </w:r>
    <w:r>
      <w:rPr>
        <w:rFonts w:ascii="Arial" w:hAnsi="Arial" w:cs="Arial"/>
        <w:sz w:val="22"/>
        <w:lang w:val="id-ID"/>
      </w:rPr>
      <w:tab/>
    </w:r>
    <w:proofErr w:type="spellStart"/>
    <w:proofErr w:type="gramStart"/>
    <w:r w:rsidRPr="005F044B">
      <w:rPr>
        <w:rFonts w:ascii="Arial" w:hAnsi="Arial" w:cs="Arial"/>
        <w:sz w:val="22"/>
        <w:u w:val="single"/>
      </w:rPr>
      <w:t>Halaman</w:t>
    </w:r>
    <w:proofErr w:type="spellEnd"/>
    <w:r w:rsidRPr="00FD3E95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66820323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FD3E95">
          <w:rPr>
            <w:rFonts w:ascii="Arial" w:hAnsi="Arial" w:cs="Arial"/>
            <w:sz w:val="22"/>
          </w:rPr>
          <w:fldChar w:fldCharType="begin"/>
        </w:r>
        <w:r w:rsidRPr="00FD3E95">
          <w:rPr>
            <w:rFonts w:ascii="Arial" w:hAnsi="Arial" w:cs="Arial"/>
            <w:sz w:val="22"/>
          </w:rPr>
          <w:instrText xml:space="preserve"> PAGE   \* MERGEFORMAT </w:instrText>
        </w:r>
        <w:r w:rsidRPr="00FD3E95">
          <w:rPr>
            <w:rFonts w:ascii="Arial" w:hAnsi="Arial" w:cs="Arial"/>
            <w:sz w:val="22"/>
          </w:rPr>
          <w:fldChar w:fldCharType="separate"/>
        </w:r>
        <w:r w:rsidR="00273E5A" w:rsidRPr="00273E5A">
          <w:rPr>
            <w:rFonts w:ascii="Arial" w:hAnsi="Arial" w:cs="Arial"/>
            <w:b/>
            <w:bCs/>
            <w:noProof/>
            <w:sz w:val="22"/>
          </w:rPr>
          <w:t>2</w:t>
        </w:r>
        <w:r w:rsidRPr="00FD3E95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FD3E95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FD3E95">
          <w:rPr>
            <w:rFonts w:ascii="Arial" w:hAnsi="Arial" w:cs="Arial"/>
            <w:b/>
            <w:bCs/>
            <w:sz w:val="22"/>
          </w:rPr>
          <w:t xml:space="preserve">/ </w:t>
        </w:r>
        <w:r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2</w:t>
        </w:r>
      </w:sdtContent>
    </w:sdt>
  </w:p>
  <w:p w:rsidR="005F044B" w:rsidRPr="005F044B" w:rsidRDefault="005F044B" w:rsidP="009C471A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i/>
        <w:color w:val="808080" w:themeColor="background1" w:themeShade="80"/>
        <w:spacing w:val="60"/>
        <w:sz w:val="22"/>
        <w:lang w:val="id-ID"/>
      </w:rPr>
    </w:pPr>
    <w:r>
      <w:rPr>
        <w:rFonts w:ascii="Arial" w:hAnsi="Arial" w:cs="Arial"/>
        <w:color w:val="808080" w:themeColor="background1" w:themeShade="80"/>
        <w:spacing w:val="60"/>
        <w:sz w:val="22"/>
        <w:lang w:val="id-ID"/>
      </w:rPr>
      <w:tab/>
    </w:r>
    <w:r>
      <w:rPr>
        <w:rFonts w:ascii="Arial" w:hAnsi="Arial" w:cs="Arial"/>
        <w:color w:val="808080" w:themeColor="background1" w:themeShade="80"/>
        <w:spacing w:val="60"/>
        <w:sz w:val="22"/>
        <w:lang w:val="id-ID"/>
      </w:rPr>
      <w:tab/>
    </w:r>
    <w:r>
      <w:rPr>
        <w:rFonts w:ascii="Arial" w:hAnsi="Arial" w:cs="Arial"/>
        <w:color w:val="808080" w:themeColor="background1" w:themeShade="80"/>
        <w:spacing w:val="60"/>
        <w:sz w:val="22"/>
        <w:lang w:val="id-ID"/>
      </w:rPr>
      <w:tab/>
    </w:r>
    <w:r w:rsidRPr="005F044B">
      <w:rPr>
        <w:rFonts w:ascii="Arial" w:hAnsi="Arial" w:cs="Arial"/>
        <w:i/>
        <w:spacing w:val="60"/>
        <w:lang w:val="id-ID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44B" w:rsidRDefault="005F044B" w:rsidP="008A4B34">
      <w:r>
        <w:separator/>
      </w:r>
    </w:p>
  </w:footnote>
  <w:footnote w:type="continuationSeparator" w:id="0">
    <w:p w:rsidR="005F044B" w:rsidRDefault="005F044B" w:rsidP="008A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919"/>
      <w:gridCol w:w="1559"/>
      <w:gridCol w:w="1843"/>
    </w:tblGrid>
    <w:tr w:rsidR="005F044B" w:rsidTr="00946857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5F044B" w:rsidRDefault="005F044B" w:rsidP="00743FB9">
          <w:pPr>
            <w:ind w:firstLine="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42377411" wp14:editId="646C7ACD">
                <wp:extent cx="954894" cy="6732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Merge w:val="restart"/>
          <w:vAlign w:val="center"/>
        </w:tcPr>
        <w:p w:rsidR="005F044B" w:rsidRPr="00EF7C63" w:rsidRDefault="005F044B" w:rsidP="006A3B57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</w:pPr>
          <w:r w:rsidRPr="00EF7C63"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  <w:t>INSTRUKSI KERJA</w:t>
          </w:r>
        </w:p>
        <w:p w:rsidR="005F044B" w:rsidRPr="00EF7C63" w:rsidRDefault="005F044B" w:rsidP="006A3B57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  <w:lang w:val="id-ID"/>
            </w:rPr>
          </w:pPr>
          <w:r w:rsidRPr="00EF7C63">
            <w:rPr>
              <w:rFonts w:ascii="Arial" w:hAnsi="Arial" w:cs="Arial"/>
              <w:bCs/>
              <w:i/>
              <w:sz w:val="24"/>
              <w:szCs w:val="28"/>
              <w:lang w:val="id-ID"/>
            </w:rPr>
            <w:t>WORK INSTRUCTION</w:t>
          </w:r>
        </w:p>
      </w:tc>
      <w:tc>
        <w:tcPr>
          <w:tcW w:w="3402" w:type="dxa"/>
          <w:gridSpan w:val="2"/>
          <w:vAlign w:val="center"/>
        </w:tcPr>
        <w:p w:rsidR="005F044B" w:rsidRPr="00284222" w:rsidRDefault="005F044B" w:rsidP="006A3B57">
          <w:pPr>
            <w:pStyle w:val="Header"/>
            <w:jc w:val="center"/>
            <w:rPr>
              <w:rFonts w:ascii="Arial" w:hAnsi="Arial" w:cs="Arial"/>
              <w:bCs/>
            </w:rPr>
          </w:pPr>
          <w:r w:rsidRPr="00284222">
            <w:rPr>
              <w:rFonts w:ascii="Arial" w:hAnsi="Arial" w:cs="Arial"/>
              <w:bCs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</w:rPr>
            <w:t>Intimandiri</w:t>
          </w:r>
          <w:proofErr w:type="spellEnd"/>
        </w:p>
      </w:tc>
    </w:tr>
    <w:tr w:rsidR="005F044B" w:rsidTr="00946857">
      <w:trPr>
        <w:cantSplit/>
        <w:trHeight w:val="356"/>
      </w:trPr>
      <w:tc>
        <w:tcPr>
          <w:tcW w:w="1878" w:type="dxa"/>
          <w:vMerge/>
        </w:tcPr>
        <w:p w:rsidR="005F044B" w:rsidRDefault="005F044B" w:rsidP="006A3B57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919" w:type="dxa"/>
          <w:vMerge/>
          <w:vAlign w:val="center"/>
        </w:tcPr>
        <w:p w:rsidR="005F044B" w:rsidRDefault="005F044B" w:rsidP="006A3B57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59" w:type="dxa"/>
          <w:tcBorders>
            <w:right w:val="single" w:sz="4" w:space="0" w:color="auto"/>
          </w:tcBorders>
          <w:vAlign w:val="center"/>
        </w:tcPr>
        <w:p w:rsidR="005F044B" w:rsidRPr="004A6584" w:rsidRDefault="005F044B" w:rsidP="006A3B57">
          <w:pPr>
            <w:pStyle w:val="Header"/>
            <w:rPr>
              <w:rFonts w:ascii="Arial" w:hAnsi="Arial" w:cs="Arial"/>
              <w:bCs/>
              <w:u w:val="single"/>
              <w:lang w:val="id-ID"/>
            </w:rPr>
          </w:pPr>
          <w:r w:rsidRPr="004A6584">
            <w:rPr>
              <w:rFonts w:ascii="Arial" w:hAnsi="Arial" w:cs="Arial"/>
              <w:bCs/>
              <w:u w:val="single"/>
            </w:rPr>
            <w:t xml:space="preserve">No. </w:t>
          </w:r>
          <w:proofErr w:type="spellStart"/>
          <w:r w:rsidRPr="004A6584">
            <w:rPr>
              <w:rFonts w:ascii="Arial" w:hAnsi="Arial" w:cs="Arial"/>
              <w:bCs/>
              <w:u w:val="single"/>
            </w:rPr>
            <w:t>Registrasi</w:t>
          </w:r>
          <w:proofErr w:type="spellEnd"/>
        </w:p>
        <w:p w:rsidR="005F044B" w:rsidRPr="004A6584" w:rsidRDefault="005F044B" w:rsidP="006A3B57">
          <w:pPr>
            <w:pStyle w:val="Header"/>
            <w:rPr>
              <w:rFonts w:ascii="Arial" w:hAnsi="Arial" w:cs="Arial"/>
              <w:bCs/>
              <w:i/>
              <w:lang w:val="id-ID"/>
            </w:rPr>
          </w:pPr>
          <w:r w:rsidRPr="004A6584">
            <w:rPr>
              <w:rFonts w:ascii="Arial" w:hAnsi="Arial" w:cs="Arial"/>
              <w:bCs/>
              <w:i/>
              <w:sz w:val="18"/>
              <w:lang w:val="id-ID"/>
            </w:rPr>
            <w:t>Registration No.</w:t>
          </w:r>
        </w:p>
      </w:tc>
      <w:tc>
        <w:tcPr>
          <w:tcW w:w="1843" w:type="dxa"/>
          <w:tcBorders>
            <w:left w:val="single" w:sz="4" w:space="0" w:color="auto"/>
          </w:tcBorders>
          <w:vAlign w:val="center"/>
        </w:tcPr>
        <w:p w:rsidR="005F044B" w:rsidRPr="008A4B34" w:rsidRDefault="000B3275" w:rsidP="006A3B57">
          <w:pPr>
            <w:pStyle w:val="Header"/>
            <w:rPr>
              <w:rFonts w:ascii="Arial" w:hAnsi="Arial" w:cs="Arial"/>
              <w:b/>
              <w:bCs/>
              <w:lang w:val="id-ID"/>
            </w:rPr>
          </w:pPr>
          <w:r>
            <w:rPr>
              <w:rFonts w:ascii="Arial" w:hAnsi="Arial" w:cs="Arial"/>
              <w:b/>
              <w:bCs/>
              <w:lang w:val="id-ID"/>
            </w:rPr>
            <w:t>IK.08.01.0</w:t>
          </w:r>
          <w:r w:rsidR="000461A1">
            <w:rPr>
              <w:rFonts w:ascii="Arial" w:hAnsi="Arial" w:cs="Arial"/>
              <w:b/>
              <w:bCs/>
              <w:lang w:val="id-ID"/>
            </w:rPr>
            <w:t>4</w:t>
          </w:r>
        </w:p>
      </w:tc>
    </w:tr>
    <w:tr w:rsidR="005F044B" w:rsidTr="00946857">
      <w:trPr>
        <w:cantSplit/>
        <w:trHeight w:val="356"/>
      </w:trPr>
      <w:tc>
        <w:tcPr>
          <w:tcW w:w="1878" w:type="dxa"/>
          <w:vMerge/>
        </w:tcPr>
        <w:p w:rsidR="005F044B" w:rsidRDefault="005F044B" w:rsidP="006A3B57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919" w:type="dxa"/>
          <w:vMerge w:val="restart"/>
          <w:vAlign w:val="center"/>
        </w:tcPr>
        <w:p w:rsidR="000B3275" w:rsidRDefault="000B3275" w:rsidP="006A3B57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  <w:t>PENANGANAN &amp; PENGEMASAN/</w:t>
          </w:r>
          <w:r w:rsidRPr="000B3275"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  <w:t xml:space="preserve">PACKING </w:t>
          </w:r>
          <w:r w:rsidR="000461A1">
            <w:rPr>
              <w:rFonts w:ascii="Arial" w:hAnsi="Arial" w:cs="Arial"/>
              <w:bCs/>
              <w:sz w:val="28"/>
              <w:szCs w:val="28"/>
              <w:u w:val="single"/>
              <w:lang w:val="id-ID"/>
            </w:rPr>
            <w:t>ROLL</w:t>
          </w:r>
        </w:p>
        <w:p w:rsidR="005F044B" w:rsidRPr="002C1C96" w:rsidRDefault="000B3275" w:rsidP="000461A1">
          <w:pPr>
            <w:pStyle w:val="Header"/>
            <w:ind w:left="-142" w:right="-138"/>
            <w:jc w:val="center"/>
            <w:rPr>
              <w:rFonts w:ascii="Arial" w:hAnsi="Arial" w:cs="Arial"/>
              <w:bCs/>
              <w:i/>
              <w:sz w:val="28"/>
              <w:szCs w:val="28"/>
              <w:lang w:val="id-ID"/>
            </w:rPr>
          </w:pPr>
          <w:r w:rsidRPr="000B3275">
            <w:rPr>
              <w:rFonts w:ascii="Arial" w:hAnsi="Arial" w:cs="Arial"/>
              <w:bCs/>
              <w:i/>
              <w:sz w:val="24"/>
              <w:szCs w:val="28"/>
              <w:lang w:val="id-ID"/>
            </w:rPr>
            <w:t xml:space="preserve">HANDLING &amp; PACKING </w:t>
          </w:r>
          <w:r w:rsidR="000461A1">
            <w:rPr>
              <w:rFonts w:ascii="Arial" w:hAnsi="Arial" w:cs="Arial"/>
              <w:bCs/>
              <w:i/>
              <w:sz w:val="24"/>
              <w:szCs w:val="28"/>
              <w:lang w:val="id-ID"/>
            </w:rPr>
            <w:t>ROLL</w:t>
          </w:r>
        </w:p>
      </w:tc>
      <w:tc>
        <w:tcPr>
          <w:tcW w:w="1559" w:type="dxa"/>
          <w:tcBorders>
            <w:right w:val="single" w:sz="4" w:space="0" w:color="auto"/>
          </w:tcBorders>
          <w:vAlign w:val="center"/>
        </w:tcPr>
        <w:p w:rsidR="005F044B" w:rsidRPr="004A6584" w:rsidRDefault="005F044B" w:rsidP="006A3B57">
          <w:pPr>
            <w:pStyle w:val="Header"/>
            <w:rPr>
              <w:rFonts w:ascii="Arial" w:hAnsi="Arial" w:cs="Arial"/>
              <w:bCs/>
              <w:u w:val="single"/>
              <w:lang w:val="id-ID"/>
            </w:rPr>
          </w:pPr>
          <w:r w:rsidRPr="004A6584">
            <w:rPr>
              <w:rFonts w:ascii="Arial" w:hAnsi="Arial" w:cs="Arial"/>
              <w:bCs/>
              <w:u w:val="single"/>
            </w:rPr>
            <w:t xml:space="preserve">Status </w:t>
          </w:r>
          <w:proofErr w:type="spellStart"/>
          <w:r w:rsidRPr="004A6584">
            <w:rPr>
              <w:rFonts w:ascii="Arial" w:hAnsi="Arial" w:cs="Arial"/>
              <w:bCs/>
              <w:u w:val="single"/>
            </w:rPr>
            <w:t>Revisi</w:t>
          </w:r>
          <w:proofErr w:type="spellEnd"/>
        </w:p>
        <w:p w:rsidR="005F044B" w:rsidRPr="004A6584" w:rsidRDefault="005F044B" w:rsidP="006A3B57">
          <w:pPr>
            <w:pStyle w:val="Header"/>
            <w:rPr>
              <w:rFonts w:ascii="Arial" w:hAnsi="Arial" w:cs="Arial"/>
              <w:bCs/>
              <w:i/>
              <w:lang w:val="id-ID"/>
            </w:rPr>
          </w:pPr>
          <w:r w:rsidRPr="004A6584">
            <w:rPr>
              <w:rFonts w:ascii="Arial" w:hAnsi="Arial" w:cs="Arial"/>
              <w:bCs/>
              <w:i/>
              <w:sz w:val="18"/>
              <w:lang w:val="id-ID"/>
            </w:rPr>
            <w:t>Revision</w:t>
          </w:r>
        </w:p>
      </w:tc>
      <w:tc>
        <w:tcPr>
          <w:tcW w:w="1843" w:type="dxa"/>
          <w:tcBorders>
            <w:left w:val="single" w:sz="4" w:space="0" w:color="auto"/>
          </w:tcBorders>
          <w:vAlign w:val="center"/>
        </w:tcPr>
        <w:p w:rsidR="005F044B" w:rsidRPr="00A81444" w:rsidRDefault="000461A1" w:rsidP="006A3B57">
          <w:pPr>
            <w:pStyle w:val="Header"/>
            <w:rPr>
              <w:rFonts w:ascii="Arial" w:hAnsi="Arial" w:cs="Arial"/>
              <w:bCs/>
              <w:lang w:val="id-ID"/>
            </w:rPr>
          </w:pPr>
          <w:r>
            <w:rPr>
              <w:rFonts w:ascii="Arial" w:hAnsi="Arial" w:cs="Arial"/>
              <w:bCs/>
              <w:lang w:val="id-ID"/>
            </w:rPr>
            <w:t>2</w:t>
          </w:r>
        </w:p>
      </w:tc>
    </w:tr>
    <w:tr w:rsidR="005F044B" w:rsidTr="00946857">
      <w:trPr>
        <w:cantSplit/>
        <w:trHeight w:val="338"/>
      </w:trPr>
      <w:tc>
        <w:tcPr>
          <w:tcW w:w="1878" w:type="dxa"/>
          <w:vMerge/>
        </w:tcPr>
        <w:p w:rsidR="005F044B" w:rsidRDefault="005F044B" w:rsidP="006A3B57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919" w:type="dxa"/>
          <w:vMerge/>
        </w:tcPr>
        <w:p w:rsidR="005F044B" w:rsidRDefault="005F044B" w:rsidP="006A3B57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59" w:type="dxa"/>
          <w:tcBorders>
            <w:right w:val="single" w:sz="4" w:space="0" w:color="auto"/>
          </w:tcBorders>
          <w:vAlign w:val="center"/>
        </w:tcPr>
        <w:p w:rsidR="005F044B" w:rsidRPr="004A6584" w:rsidRDefault="005F044B" w:rsidP="006A3B57">
          <w:pPr>
            <w:pStyle w:val="Header"/>
            <w:rPr>
              <w:rFonts w:ascii="Arial" w:hAnsi="Arial" w:cs="Arial"/>
              <w:bCs/>
              <w:u w:val="single"/>
              <w:lang w:val="id-ID"/>
            </w:rPr>
          </w:pPr>
          <w:proofErr w:type="spellStart"/>
          <w:r w:rsidRPr="004A6584">
            <w:rPr>
              <w:rFonts w:ascii="Arial" w:hAnsi="Arial" w:cs="Arial"/>
              <w:bCs/>
              <w:u w:val="single"/>
            </w:rPr>
            <w:t>Tanggal</w:t>
          </w:r>
          <w:proofErr w:type="spellEnd"/>
        </w:p>
        <w:p w:rsidR="005F044B" w:rsidRPr="004A6584" w:rsidRDefault="005F044B" w:rsidP="006A3B57">
          <w:pPr>
            <w:pStyle w:val="Header"/>
            <w:rPr>
              <w:rFonts w:ascii="Arial" w:hAnsi="Arial" w:cs="Arial"/>
              <w:bCs/>
              <w:i/>
              <w:lang w:val="id-ID"/>
            </w:rPr>
          </w:pPr>
          <w:r w:rsidRPr="004A6584">
            <w:rPr>
              <w:rFonts w:ascii="Arial" w:hAnsi="Arial" w:cs="Arial"/>
              <w:bCs/>
              <w:i/>
              <w:sz w:val="18"/>
              <w:lang w:val="id-ID"/>
            </w:rPr>
            <w:t>Date</w:t>
          </w:r>
        </w:p>
      </w:tc>
      <w:tc>
        <w:tcPr>
          <w:tcW w:w="1843" w:type="dxa"/>
          <w:tcBorders>
            <w:left w:val="single" w:sz="4" w:space="0" w:color="auto"/>
          </w:tcBorders>
          <w:vAlign w:val="center"/>
        </w:tcPr>
        <w:p w:rsidR="005F044B" w:rsidRPr="004A6584" w:rsidRDefault="000461A1" w:rsidP="006A3B57">
          <w:pPr>
            <w:pStyle w:val="Header"/>
            <w:rPr>
              <w:rFonts w:ascii="Arial" w:hAnsi="Arial" w:cs="Arial"/>
              <w:bCs/>
              <w:u w:val="single"/>
              <w:lang w:val="id-ID"/>
            </w:rPr>
          </w:pPr>
          <w:r>
            <w:rPr>
              <w:rFonts w:ascii="Arial" w:hAnsi="Arial" w:cs="Arial"/>
              <w:bCs/>
              <w:u w:val="single"/>
              <w:lang w:val="id-ID"/>
            </w:rPr>
            <w:t>11 Januari  2015</w:t>
          </w:r>
        </w:p>
        <w:p w:rsidR="005F044B" w:rsidRPr="00946857" w:rsidRDefault="000461A1" w:rsidP="000461A1">
          <w:pPr>
            <w:pStyle w:val="Header"/>
            <w:rPr>
              <w:rFonts w:ascii="Arial" w:hAnsi="Arial" w:cs="Arial"/>
              <w:bCs/>
              <w:i/>
              <w:lang w:val="id-ID"/>
            </w:rPr>
          </w:pPr>
          <w:r>
            <w:rPr>
              <w:rFonts w:ascii="Arial" w:hAnsi="Arial" w:cs="Arial"/>
              <w:bCs/>
              <w:i/>
              <w:sz w:val="18"/>
              <w:lang w:val="id-ID"/>
            </w:rPr>
            <w:t>January 11</w:t>
          </w:r>
          <w:r w:rsidRPr="000461A1">
            <w:rPr>
              <w:rFonts w:ascii="Arial" w:hAnsi="Arial" w:cs="Arial"/>
              <w:bCs/>
              <w:i/>
              <w:sz w:val="18"/>
              <w:vertAlign w:val="superscript"/>
              <w:lang w:val="id-ID"/>
            </w:rPr>
            <w:t>th</w:t>
          </w:r>
          <w:r>
            <w:rPr>
              <w:rFonts w:ascii="Arial" w:hAnsi="Arial" w:cs="Arial"/>
              <w:bCs/>
              <w:i/>
              <w:sz w:val="18"/>
              <w:lang w:val="id-ID"/>
            </w:rPr>
            <w:t>, 2015</w:t>
          </w:r>
        </w:p>
      </w:tc>
    </w:tr>
  </w:tbl>
  <w:p w:rsidR="005F044B" w:rsidRDefault="005F04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21"/>
    <w:multiLevelType w:val="hybridMultilevel"/>
    <w:tmpl w:val="16C49CEC"/>
    <w:lvl w:ilvl="0" w:tplc="99D04962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4"/>
      </w:rPr>
    </w:lvl>
    <w:lvl w:ilvl="1" w:tplc="5114FA44">
      <w:start w:val="1"/>
      <w:numFmt w:val="decimal"/>
      <w:lvlText w:val="4.%2."/>
      <w:lvlJc w:val="left"/>
      <w:pPr>
        <w:ind w:left="1222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C2D44F5"/>
    <w:multiLevelType w:val="hybridMultilevel"/>
    <w:tmpl w:val="6464D22E"/>
    <w:lvl w:ilvl="0" w:tplc="9B50DF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F404A"/>
    <w:multiLevelType w:val="hybridMultilevel"/>
    <w:tmpl w:val="C90A3C6A"/>
    <w:lvl w:ilvl="0" w:tplc="C2E67C3C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">
    <w:nsid w:val="0F3E787C"/>
    <w:multiLevelType w:val="hybridMultilevel"/>
    <w:tmpl w:val="2294CA74"/>
    <w:lvl w:ilvl="0" w:tplc="5114FA44">
      <w:start w:val="1"/>
      <w:numFmt w:val="decimal"/>
      <w:lvlText w:val="4.%1."/>
      <w:lvlJc w:val="left"/>
      <w:pPr>
        <w:ind w:left="22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 w:tentative="1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">
    <w:nsid w:val="0FBC617E"/>
    <w:multiLevelType w:val="hybridMultilevel"/>
    <w:tmpl w:val="C2524810"/>
    <w:lvl w:ilvl="0" w:tplc="5114FA4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F12E8"/>
    <w:multiLevelType w:val="hybridMultilevel"/>
    <w:tmpl w:val="EB7696F6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9212DDA"/>
    <w:multiLevelType w:val="hybridMultilevel"/>
    <w:tmpl w:val="B08C5DA0"/>
    <w:lvl w:ilvl="0" w:tplc="F8B6E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43F43"/>
    <w:multiLevelType w:val="multilevel"/>
    <w:tmpl w:val="52226C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8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224058"/>
    <w:multiLevelType w:val="multilevel"/>
    <w:tmpl w:val="81540458"/>
    <w:lvl w:ilvl="0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2"/>
      <w:numFmt w:val="bullet"/>
      <w:lvlText w:val="-"/>
      <w:lvlJc w:val="left"/>
      <w:pPr>
        <w:ind w:left="1506" w:hanging="1080"/>
      </w:pPr>
      <w:rPr>
        <w:rFonts w:ascii="Arial Narrow" w:eastAsia="Times New Roman" w:hAnsi="Arial Narrow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0">
    <w:nsid w:val="32A23EEF"/>
    <w:multiLevelType w:val="multilevel"/>
    <w:tmpl w:val="442E22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>
    <w:nsid w:val="33433D42"/>
    <w:multiLevelType w:val="multilevel"/>
    <w:tmpl w:val="A6FE10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3963119"/>
    <w:multiLevelType w:val="hybridMultilevel"/>
    <w:tmpl w:val="90CC70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F70A9"/>
    <w:multiLevelType w:val="hybridMultilevel"/>
    <w:tmpl w:val="89ECB0F8"/>
    <w:lvl w:ilvl="0" w:tplc="6DA26E54">
      <w:start w:val="4"/>
      <w:numFmt w:val="bullet"/>
      <w:lvlText w:val="-"/>
      <w:lvlJc w:val="left"/>
      <w:pPr>
        <w:ind w:left="1353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381E0718"/>
    <w:multiLevelType w:val="multilevel"/>
    <w:tmpl w:val="9D10DBD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3D830781"/>
    <w:multiLevelType w:val="hybridMultilevel"/>
    <w:tmpl w:val="C90A3C6A"/>
    <w:lvl w:ilvl="0" w:tplc="C2E67C3C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16">
    <w:nsid w:val="400A7849"/>
    <w:multiLevelType w:val="hybridMultilevel"/>
    <w:tmpl w:val="84FE7162"/>
    <w:lvl w:ilvl="0" w:tplc="40D222A6">
      <w:start w:val="2"/>
      <w:numFmt w:val="bullet"/>
      <w:lvlText w:val="-"/>
      <w:lvlJc w:val="left"/>
      <w:pPr>
        <w:ind w:left="192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41D8315C"/>
    <w:multiLevelType w:val="hybridMultilevel"/>
    <w:tmpl w:val="C43CC6AC"/>
    <w:lvl w:ilvl="0" w:tplc="5114FA4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E41478"/>
    <w:multiLevelType w:val="hybridMultilevel"/>
    <w:tmpl w:val="F57C5E88"/>
    <w:lvl w:ilvl="0" w:tplc="0421000F">
      <w:start w:val="1"/>
      <w:numFmt w:val="decimal"/>
      <w:lvlText w:val="%1."/>
      <w:lvlJc w:val="left"/>
      <w:pPr>
        <w:ind w:left="2226" w:hanging="360"/>
      </w:p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 w:tentative="1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9">
    <w:nsid w:val="5044037B"/>
    <w:multiLevelType w:val="hybridMultilevel"/>
    <w:tmpl w:val="694E429E"/>
    <w:lvl w:ilvl="0" w:tplc="0421000F">
      <w:start w:val="1"/>
      <w:numFmt w:val="decimal"/>
      <w:lvlText w:val="%1."/>
      <w:lvlJc w:val="left"/>
      <w:pPr>
        <w:ind w:left="1481" w:hanging="360"/>
      </w:p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20">
    <w:nsid w:val="5302458E"/>
    <w:multiLevelType w:val="multilevel"/>
    <w:tmpl w:val="915033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21">
    <w:nsid w:val="59624460"/>
    <w:multiLevelType w:val="hybridMultilevel"/>
    <w:tmpl w:val="08C0FE88"/>
    <w:lvl w:ilvl="0" w:tplc="4FAE5DC6">
      <w:start w:val="1"/>
      <w:numFmt w:val="decimal"/>
      <w:lvlText w:val="3.%1."/>
      <w:lvlJc w:val="left"/>
      <w:pPr>
        <w:ind w:left="1222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2E1910"/>
    <w:multiLevelType w:val="multilevel"/>
    <w:tmpl w:val="E268434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3">
    <w:nsid w:val="5CFA400D"/>
    <w:multiLevelType w:val="multilevel"/>
    <w:tmpl w:val="81540458"/>
    <w:lvl w:ilvl="0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2"/>
      <w:numFmt w:val="bullet"/>
      <w:lvlText w:val="-"/>
      <w:lvlJc w:val="left"/>
      <w:pPr>
        <w:ind w:left="1506" w:hanging="1080"/>
      </w:pPr>
      <w:rPr>
        <w:rFonts w:ascii="Arial Narrow" w:eastAsia="Times New Roman" w:hAnsi="Arial Narrow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4">
    <w:nsid w:val="60C94D58"/>
    <w:multiLevelType w:val="hybridMultilevel"/>
    <w:tmpl w:val="DA36FDA8"/>
    <w:lvl w:ilvl="0" w:tplc="0C58CE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441F95"/>
    <w:multiLevelType w:val="multilevel"/>
    <w:tmpl w:val="915033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26">
    <w:nsid w:val="651E7AAE"/>
    <w:multiLevelType w:val="multilevel"/>
    <w:tmpl w:val="F496E6BE"/>
    <w:lvl w:ilvl="0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7">
    <w:nsid w:val="66C1489D"/>
    <w:multiLevelType w:val="hybridMultilevel"/>
    <w:tmpl w:val="D28A7166"/>
    <w:lvl w:ilvl="0" w:tplc="C2E67C3C">
      <w:start w:val="1"/>
      <w:numFmt w:val="decimal"/>
      <w:lvlText w:val="%1."/>
      <w:lvlJc w:val="left"/>
      <w:pPr>
        <w:ind w:left="22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1" w:hanging="360"/>
      </w:pPr>
    </w:lvl>
    <w:lvl w:ilvl="2" w:tplc="0421001B" w:tentative="1">
      <w:start w:val="1"/>
      <w:numFmt w:val="lowerRoman"/>
      <w:lvlText w:val="%3."/>
      <w:lvlJc w:val="right"/>
      <w:pPr>
        <w:ind w:left="2921" w:hanging="180"/>
      </w:pPr>
    </w:lvl>
    <w:lvl w:ilvl="3" w:tplc="0421000F" w:tentative="1">
      <w:start w:val="1"/>
      <w:numFmt w:val="decimal"/>
      <w:lvlText w:val="%4."/>
      <w:lvlJc w:val="left"/>
      <w:pPr>
        <w:ind w:left="3641" w:hanging="360"/>
      </w:pPr>
    </w:lvl>
    <w:lvl w:ilvl="4" w:tplc="04210019" w:tentative="1">
      <w:start w:val="1"/>
      <w:numFmt w:val="lowerLetter"/>
      <w:lvlText w:val="%5."/>
      <w:lvlJc w:val="left"/>
      <w:pPr>
        <w:ind w:left="4361" w:hanging="360"/>
      </w:pPr>
    </w:lvl>
    <w:lvl w:ilvl="5" w:tplc="0421001B" w:tentative="1">
      <w:start w:val="1"/>
      <w:numFmt w:val="lowerRoman"/>
      <w:lvlText w:val="%6."/>
      <w:lvlJc w:val="right"/>
      <w:pPr>
        <w:ind w:left="5081" w:hanging="180"/>
      </w:pPr>
    </w:lvl>
    <w:lvl w:ilvl="6" w:tplc="0421000F" w:tentative="1">
      <w:start w:val="1"/>
      <w:numFmt w:val="decimal"/>
      <w:lvlText w:val="%7."/>
      <w:lvlJc w:val="left"/>
      <w:pPr>
        <w:ind w:left="5801" w:hanging="360"/>
      </w:pPr>
    </w:lvl>
    <w:lvl w:ilvl="7" w:tplc="04210019" w:tentative="1">
      <w:start w:val="1"/>
      <w:numFmt w:val="lowerLetter"/>
      <w:lvlText w:val="%8."/>
      <w:lvlJc w:val="left"/>
      <w:pPr>
        <w:ind w:left="6521" w:hanging="360"/>
      </w:pPr>
    </w:lvl>
    <w:lvl w:ilvl="8" w:tplc="0421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28">
    <w:nsid w:val="6A047A4D"/>
    <w:multiLevelType w:val="multilevel"/>
    <w:tmpl w:val="6A90A77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4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9">
    <w:nsid w:val="721E370C"/>
    <w:multiLevelType w:val="hybridMultilevel"/>
    <w:tmpl w:val="E6585604"/>
    <w:lvl w:ilvl="0" w:tplc="296A137C">
      <w:start w:val="1"/>
      <w:numFmt w:val="decimal"/>
      <w:lvlText w:val="%1."/>
      <w:lvlJc w:val="left"/>
      <w:pPr>
        <w:ind w:left="11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1" w:hanging="360"/>
      </w:pPr>
    </w:lvl>
    <w:lvl w:ilvl="2" w:tplc="0421001B" w:tentative="1">
      <w:start w:val="1"/>
      <w:numFmt w:val="lowerRoman"/>
      <w:lvlText w:val="%3."/>
      <w:lvlJc w:val="right"/>
      <w:pPr>
        <w:ind w:left="2561" w:hanging="180"/>
      </w:pPr>
    </w:lvl>
    <w:lvl w:ilvl="3" w:tplc="0421000F" w:tentative="1">
      <w:start w:val="1"/>
      <w:numFmt w:val="decimal"/>
      <w:lvlText w:val="%4."/>
      <w:lvlJc w:val="left"/>
      <w:pPr>
        <w:ind w:left="3281" w:hanging="360"/>
      </w:pPr>
    </w:lvl>
    <w:lvl w:ilvl="4" w:tplc="04210019" w:tentative="1">
      <w:start w:val="1"/>
      <w:numFmt w:val="lowerLetter"/>
      <w:lvlText w:val="%5."/>
      <w:lvlJc w:val="left"/>
      <w:pPr>
        <w:ind w:left="4001" w:hanging="360"/>
      </w:pPr>
    </w:lvl>
    <w:lvl w:ilvl="5" w:tplc="0421001B" w:tentative="1">
      <w:start w:val="1"/>
      <w:numFmt w:val="lowerRoman"/>
      <w:lvlText w:val="%6."/>
      <w:lvlJc w:val="right"/>
      <w:pPr>
        <w:ind w:left="4721" w:hanging="180"/>
      </w:pPr>
    </w:lvl>
    <w:lvl w:ilvl="6" w:tplc="0421000F" w:tentative="1">
      <w:start w:val="1"/>
      <w:numFmt w:val="decimal"/>
      <w:lvlText w:val="%7."/>
      <w:lvlJc w:val="left"/>
      <w:pPr>
        <w:ind w:left="5441" w:hanging="360"/>
      </w:pPr>
    </w:lvl>
    <w:lvl w:ilvl="7" w:tplc="04210019" w:tentative="1">
      <w:start w:val="1"/>
      <w:numFmt w:val="lowerLetter"/>
      <w:lvlText w:val="%8."/>
      <w:lvlJc w:val="left"/>
      <w:pPr>
        <w:ind w:left="6161" w:hanging="360"/>
      </w:pPr>
    </w:lvl>
    <w:lvl w:ilvl="8" w:tplc="0421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30">
    <w:nsid w:val="73FA7CA2"/>
    <w:multiLevelType w:val="multilevel"/>
    <w:tmpl w:val="52226C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31">
    <w:nsid w:val="74996ED8"/>
    <w:multiLevelType w:val="multilevel"/>
    <w:tmpl w:val="3FF294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9"/>
  </w:num>
  <w:num w:numId="4">
    <w:abstractNumId w:val="2"/>
  </w:num>
  <w:num w:numId="5">
    <w:abstractNumId w:val="19"/>
  </w:num>
  <w:num w:numId="6">
    <w:abstractNumId w:val="27"/>
  </w:num>
  <w:num w:numId="7">
    <w:abstractNumId w:val="24"/>
  </w:num>
  <w:num w:numId="8">
    <w:abstractNumId w:val="15"/>
  </w:num>
  <w:num w:numId="9">
    <w:abstractNumId w:val="6"/>
  </w:num>
  <w:num w:numId="10">
    <w:abstractNumId w:val="12"/>
  </w:num>
  <w:num w:numId="11">
    <w:abstractNumId w:val="22"/>
  </w:num>
  <w:num w:numId="12">
    <w:abstractNumId w:val="10"/>
  </w:num>
  <w:num w:numId="13">
    <w:abstractNumId w:val="28"/>
  </w:num>
  <w:num w:numId="14">
    <w:abstractNumId w:val="26"/>
  </w:num>
  <w:num w:numId="15">
    <w:abstractNumId w:val="13"/>
  </w:num>
  <w:num w:numId="16">
    <w:abstractNumId w:val="0"/>
  </w:num>
  <w:num w:numId="17">
    <w:abstractNumId w:val="21"/>
  </w:num>
  <w:num w:numId="18">
    <w:abstractNumId w:val="1"/>
  </w:num>
  <w:num w:numId="19">
    <w:abstractNumId w:val="5"/>
  </w:num>
  <w:num w:numId="20">
    <w:abstractNumId w:val="16"/>
  </w:num>
  <w:num w:numId="21">
    <w:abstractNumId w:val="9"/>
  </w:num>
  <w:num w:numId="22">
    <w:abstractNumId w:val="18"/>
  </w:num>
  <w:num w:numId="23">
    <w:abstractNumId w:val="3"/>
  </w:num>
  <w:num w:numId="24">
    <w:abstractNumId w:val="23"/>
  </w:num>
  <w:num w:numId="25">
    <w:abstractNumId w:val="14"/>
  </w:num>
  <w:num w:numId="26">
    <w:abstractNumId w:val="25"/>
  </w:num>
  <w:num w:numId="27">
    <w:abstractNumId w:val="20"/>
  </w:num>
  <w:num w:numId="28">
    <w:abstractNumId w:val="4"/>
  </w:num>
  <w:num w:numId="29">
    <w:abstractNumId w:val="30"/>
  </w:num>
  <w:num w:numId="30">
    <w:abstractNumId w:val="7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83"/>
    <w:rsid w:val="00011D86"/>
    <w:rsid w:val="000461A1"/>
    <w:rsid w:val="0009184C"/>
    <w:rsid w:val="000B3275"/>
    <w:rsid w:val="000F7013"/>
    <w:rsid w:val="0011226A"/>
    <w:rsid w:val="001A6BAF"/>
    <w:rsid w:val="001D0DBC"/>
    <w:rsid w:val="002142DE"/>
    <w:rsid w:val="0022227E"/>
    <w:rsid w:val="00257F01"/>
    <w:rsid w:val="002704AD"/>
    <w:rsid w:val="00273E5A"/>
    <w:rsid w:val="0029520F"/>
    <w:rsid w:val="002A21F6"/>
    <w:rsid w:val="002C1C96"/>
    <w:rsid w:val="002D6336"/>
    <w:rsid w:val="00307A87"/>
    <w:rsid w:val="00315FF2"/>
    <w:rsid w:val="00375979"/>
    <w:rsid w:val="003F2839"/>
    <w:rsid w:val="00404449"/>
    <w:rsid w:val="004A29F1"/>
    <w:rsid w:val="004A4E67"/>
    <w:rsid w:val="004A6584"/>
    <w:rsid w:val="004B1B18"/>
    <w:rsid w:val="004C4F10"/>
    <w:rsid w:val="004F1E19"/>
    <w:rsid w:val="00516865"/>
    <w:rsid w:val="005A6E24"/>
    <w:rsid w:val="005B172B"/>
    <w:rsid w:val="005E2AEF"/>
    <w:rsid w:val="005F044B"/>
    <w:rsid w:val="00646703"/>
    <w:rsid w:val="006470AF"/>
    <w:rsid w:val="00652ED1"/>
    <w:rsid w:val="00681240"/>
    <w:rsid w:val="006A3B57"/>
    <w:rsid w:val="006E7C0A"/>
    <w:rsid w:val="00743FB9"/>
    <w:rsid w:val="0074785A"/>
    <w:rsid w:val="0081601E"/>
    <w:rsid w:val="0082286A"/>
    <w:rsid w:val="00836A34"/>
    <w:rsid w:val="00846819"/>
    <w:rsid w:val="008621A6"/>
    <w:rsid w:val="008A0526"/>
    <w:rsid w:val="008A4B34"/>
    <w:rsid w:val="008E54BD"/>
    <w:rsid w:val="0090731B"/>
    <w:rsid w:val="00931E1E"/>
    <w:rsid w:val="00946857"/>
    <w:rsid w:val="009B4D2C"/>
    <w:rsid w:val="009C471A"/>
    <w:rsid w:val="009F1D06"/>
    <w:rsid w:val="00A0554B"/>
    <w:rsid w:val="00A3575D"/>
    <w:rsid w:val="00A520F4"/>
    <w:rsid w:val="00A73E21"/>
    <w:rsid w:val="00A7530B"/>
    <w:rsid w:val="00AE2929"/>
    <w:rsid w:val="00B22FB5"/>
    <w:rsid w:val="00B265E4"/>
    <w:rsid w:val="00B62E9E"/>
    <w:rsid w:val="00B7328A"/>
    <w:rsid w:val="00B93874"/>
    <w:rsid w:val="00BB7A62"/>
    <w:rsid w:val="00BC108B"/>
    <w:rsid w:val="00C04554"/>
    <w:rsid w:val="00CB4825"/>
    <w:rsid w:val="00CC76BB"/>
    <w:rsid w:val="00D552E9"/>
    <w:rsid w:val="00D820A2"/>
    <w:rsid w:val="00DA6D93"/>
    <w:rsid w:val="00DE18E2"/>
    <w:rsid w:val="00DE7A51"/>
    <w:rsid w:val="00E03BB4"/>
    <w:rsid w:val="00E513A4"/>
    <w:rsid w:val="00EA5B83"/>
    <w:rsid w:val="00EF7C63"/>
    <w:rsid w:val="00F269D8"/>
    <w:rsid w:val="00F3475C"/>
    <w:rsid w:val="00F4075C"/>
    <w:rsid w:val="00F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34"/>
  </w:style>
  <w:style w:type="paragraph" w:styleId="Footer">
    <w:name w:val="footer"/>
    <w:basedOn w:val="Normal"/>
    <w:link w:val="Foot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34"/>
  </w:style>
  <w:style w:type="paragraph" w:styleId="BalloonText">
    <w:name w:val="Balloon Text"/>
    <w:basedOn w:val="Normal"/>
    <w:link w:val="BalloonTextChar"/>
    <w:uiPriority w:val="99"/>
    <w:semiHidden/>
    <w:unhideWhenUsed/>
    <w:rsid w:val="008A4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34"/>
  </w:style>
  <w:style w:type="paragraph" w:styleId="Footer">
    <w:name w:val="footer"/>
    <w:basedOn w:val="Normal"/>
    <w:link w:val="FooterChar"/>
    <w:uiPriority w:val="99"/>
    <w:unhideWhenUsed/>
    <w:rsid w:val="008A4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34"/>
  </w:style>
  <w:style w:type="paragraph" w:styleId="BalloonText">
    <w:name w:val="Balloon Text"/>
    <w:basedOn w:val="Normal"/>
    <w:link w:val="BalloonTextChar"/>
    <w:uiPriority w:val="99"/>
    <w:semiHidden/>
    <w:unhideWhenUsed/>
    <w:rsid w:val="008A4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536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611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3</cp:revision>
  <cp:lastPrinted>2018-05-03T08:50:00Z</cp:lastPrinted>
  <dcterms:created xsi:type="dcterms:W3CDTF">2018-05-02T09:31:00Z</dcterms:created>
  <dcterms:modified xsi:type="dcterms:W3CDTF">2018-05-03T09:17:00Z</dcterms:modified>
</cp:coreProperties>
</file>