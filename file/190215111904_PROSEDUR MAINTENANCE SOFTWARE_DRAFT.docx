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7B6" w:rsidRDefault="00C757B6">
      <w:pPr>
        <w:spacing w:line="200" w:lineRule="exact"/>
      </w:pPr>
    </w:p>
    <w:p w:rsidR="00C757B6" w:rsidRDefault="00753ED1">
      <w:pPr>
        <w:spacing w:before="32"/>
        <w:ind w:left="2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1.   </w:t>
      </w:r>
      <w:r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J</w:t>
      </w:r>
      <w:r>
        <w:rPr>
          <w:rFonts w:ascii="Arial" w:eastAsia="Arial" w:hAnsi="Arial" w:cs="Arial"/>
          <w:b/>
          <w:spacing w:val="3"/>
          <w:sz w:val="22"/>
          <w:szCs w:val="22"/>
        </w:rPr>
        <w:t>U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C757B6" w:rsidRDefault="00753ED1">
      <w:pPr>
        <w:spacing w:before="42" w:line="275" w:lineRule="auto"/>
        <w:ind w:left="672" w:right="111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sus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A26793">
        <w:rPr>
          <w:rFonts w:ascii="Arial" w:eastAsia="Arial" w:hAnsi="Arial" w:cs="Arial"/>
          <w:spacing w:val="-1"/>
          <w:sz w:val="22"/>
          <w:szCs w:val="22"/>
        </w:rPr>
        <w:t>PT. Sutrakabel Intimandiri</w:t>
      </w:r>
      <w:r>
        <w:rPr>
          <w:rFonts w:ascii="Arial" w:eastAsia="Arial" w:hAnsi="Arial" w:cs="Arial"/>
          <w:color w:val="FF0000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se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b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000000"/>
          <w:sz w:val="22"/>
          <w:szCs w:val="22"/>
        </w:rPr>
        <w:t>ai p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e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000000"/>
          <w:sz w:val="22"/>
          <w:szCs w:val="22"/>
        </w:rPr>
        <w:t>an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b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 w:rsidR="00A26793">
        <w:rPr>
          <w:rFonts w:ascii="Arial" w:eastAsia="Arial" w:hAnsi="Arial" w:cs="Arial"/>
          <w:spacing w:val="-1"/>
          <w:sz w:val="22"/>
          <w:szCs w:val="22"/>
        </w:rPr>
        <w:t>IT Manager</w:t>
      </w:r>
      <w:r w:rsidR="00A26793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u</w:t>
      </w:r>
      <w:r>
        <w:rPr>
          <w:rFonts w:ascii="Arial" w:eastAsia="Arial" w:hAnsi="Arial" w:cs="Arial"/>
          <w:color w:val="000000"/>
          <w:sz w:val="22"/>
          <w:szCs w:val="22"/>
        </w:rPr>
        <w:t>k</w:t>
      </w:r>
      <w:r>
        <w:rPr>
          <w:rFonts w:ascii="Arial" w:eastAsia="Arial" w:hAnsi="Arial" w:cs="Arial"/>
          <w:color w:val="000000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h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z w:val="22"/>
          <w:szCs w:val="22"/>
        </w:rPr>
        <w:t>e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b</w:t>
      </w:r>
      <w:r>
        <w:rPr>
          <w:rFonts w:ascii="Arial" w:eastAsia="Arial" w:hAnsi="Arial" w:cs="Arial"/>
          <w:color w:val="000000"/>
          <w:sz w:val="22"/>
          <w:szCs w:val="22"/>
        </w:rPr>
        <w:t>utuhan</w:t>
      </w:r>
      <w:r>
        <w:rPr>
          <w:rFonts w:ascii="Arial" w:eastAsia="Arial" w:hAnsi="Arial" w:cs="Arial"/>
          <w:color w:val="000000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>nten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nce</w:t>
      </w:r>
      <w:r>
        <w:rPr>
          <w:rFonts w:ascii="Arial" w:eastAsia="Arial" w:hAnsi="Arial" w:cs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s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o</w:t>
      </w:r>
      <w:r>
        <w:rPr>
          <w:rFonts w:ascii="Arial" w:eastAsia="Arial" w:hAnsi="Arial" w:cs="Arial"/>
          <w:color w:val="000000"/>
          <w:spacing w:val="3"/>
          <w:sz w:val="22"/>
          <w:szCs w:val="22"/>
        </w:rPr>
        <w:t>f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w</w:t>
      </w:r>
      <w:r>
        <w:rPr>
          <w:rFonts w:ascii="Arial" w:eastAsia="Arial" w:hAnsi="Arial" w:cs="Arial"/>
          <w:color w:val="000000"/>
          <w:sz w:val="22"/>
          <w:szCs w:val="22"/>
        </w:rPr>
        <w:t>are</w:t>
      </w:r>
      <w:r>
        <w:rPr>
          <w:rFonts w:ascii="Arial" w:eastAsia="Arial" w:hAnsi="Arial" w:cs="Arial"/>
          <w:color w:val="000000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y</w:t>
      </w:r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>
        <w:rPr>
          <w:rFonts w:ascii="Arial" w:eastAsia="Arial" w:hAnsi="Arial" w:cs="Arial"/>
          <w:color w:val="000000"/>
          <w:sz w:val="22"/>
          <w:szCs w:val="22"/>
        </w:rPr>
        <w:t>g</w:t>
      </w:r>
      <w:r>
        <w:rPr>
          <w:rFonts w:ascii="Arial" w:eastAsia="Arial" w:hAnsi="Arial" w:cs="Arial"/>
          <w:color w:val="000000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d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z w:val="22"/>
          <w:szCs w:val="22"/>
        </w:rPr>
        <w:t>b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>u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h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z w:val="22"/>
          <w:szCs w:val="22"/>
        </w:rPr>
        <w:t>an</w:t>
      </w:r>
      <w:r>
        <w:rPr>
          <w:rFonts w:ascii="Arial" w:eastAsia="Arial" w:hAnsi="Arial" w:cs="Arial"/>
          <w:color w:val="000000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>b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g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pacing w:val="-3"/>
          <w:sz w:val="22"/>
          <w:szCs w:val="22"/>
        </w:rPr>
        <w:t>a</w:t>
      </w:r>
      <w:r>
        <w:rPr>
          <w:rFonts w:ascii="Arial" w:eastAsia="Arial" w:hAnsi="Arial" w:cs="Arial"/>
          <w:color w:val="000000"/>
          <w:spacing w:val="2"/>
          <w:sz w:val="22"/>
          <w:szCs w:val="22"/>
        </w:rPr>
        <w:t>k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-2"/>
          <w:sz w:val="22"/>
          <w:szCs w:val="22"/>
        </w:rPr>
        <w:t>v</w:t>
      </w:r>
      <w:r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as </w:t>
      </w:r>
      <w:r w:rsidR="00A26793">
        <w:rPr>
          <w:rFonts w:ascii="Arial" w:eastAsia="Arial" w:hAnsi="Arial" w:cs="Arial"/>
          <w:spacing w:val="-1"/>
          <w:sz w:val="22"/>
          <w:szCs w:val="22"/>
        </w:rPr>
        <w:t>PT. Sutrakabel Intimandiri</w:t>
      </w:r>
      <w:r w:rsidR="00A26793">
        <w:rPr>
          <w:rFonts w:ascii="Arial" w:eastAsia="Arial" w:hAnsi="Arial" w:cs="Arial"/>
          <w:color w:val="FF0000"/>
          <w:sz w:val="22"/>
          <w:szCs w:val="22"/>
        </w:rPr>
        <w:t>.</w:t>
      </w:r>
    </w:p>
    <w:p w:rsidR="00C757B6" w:rsidRDefault="00C757B6">
      <w:pPr>
        <w:spacing w:before="9" w:line="280" w:lineRule="exact"/>
        <w:rPr>
          <w:sz w:val="28"/>
          <w:szCs w:val="28"/>
        </w:rPr>
      </w:pPr>
    </w:p>
    <w:p w:rsidR="00C757B6" w:rsidRDefault="00753ED1">
      <w:pPr>
        <w:ind w:left="2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2.   </w:t>
      </w:r>
      <w:r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pacing w:val="4"/>
          <w:sz w:val="22"/>
          <w:szCs w:val="22"/>
        </w:rPr>
        <w:t>U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LINGK</w:t>
      </w:r>
      <w:r>
        <w:rPr>
          <w:rFonts w:ascii="Arial" w:eastAsia="Arial" w:hAnsi="Arial" w:cs="Arial"/>
          <w:b/>
          <w:spacing w:val="-2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P</w:t>
      </w:r>
    </w:p>
    <w:p w:rsidR="00C757B6" w:rsidRDefault="00753ED1">
      <w:pPr>
        <w:spacing w:before="42" w:line="275" w:lineRule="auto"/>
        <w:ind w:left="672" w:right="1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ni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up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nsta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e,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atau 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ai 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erima 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nta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ntena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 xml:space="preserve">are 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i 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ser 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gg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ah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nten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C757B6" w:rsidRDefault="00C757B6">
      <w:pPr>
        <w:spacing w:before="12" w:line="280" w:lineRule="exact"/>
        <w:rPr>
          <w:sz w:val="28"/>
          <w:szCs w:val="28"/>
        </w:rPr>
      </w:pPr>
    </w:p>
    <w:p w:rsidR="00C757B6" w:rsidRDefault="00753ED1">
      <w:pPr>
        <w:ind w:left="2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3.   </w:t>
      </w:r>
      <w:r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GG</w:t>
      </w:r>
      <w:r>
        <w:rPr>
          <w:rFonts w:ascii="Arial" w:eastAsia="Arial" w:hAnsi="Arial" w:cs="Arial"/>
          <w:b/>
          <w:spacing w:val="-1"/>
          <w:sz w:val="22"/>
          <w:szCs w:val="22"/>
        </w:rPr>
        <w:t>UN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J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W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</w:p>
    <w:p w:rsidR="00C757B6" w:rsidRDefault="00A26793">
      <w:pPr>
        <w:spacing w:before="40" w:line="275" w:lineRule="auto"/>
        <w:ind w:left="672" w:right="108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IT Manager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z w:val="22"/>
          <w:szCs w:val="22"/>
        </w:rPr>
        <w:t>b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e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rt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z w:val="22"/>
          <w:szCs w:val="22"/>
        </w:rPr>
        <w:t>g</w:t>
      </w:r>
      <w:r w:rsidR="00753ED1">
        <w:rPr>
          <w:rFonts w:ascii="Arial" w:eastAsia="Arial" w:hAnsi="Arial" w:cs="Arial"/>
          <w:color w:val="000000"/>
          <w:spacing w:val="2"/>
          <w:sz w:val="22"/>
          <w:szCs w:val="22"/>
        </w:rPr>
        <w:t>g</w:t>
      </w:r>
      <w:r w:rsidR="00753ED1">
        <w:rPr>
          <w:rFonts w:ascii="Arial" w:eastAsia="Arial" w:hAnsi="Arial" w:cs="Arial"/>
          <w:color w:val="000000"/>
          <w:sz w:val="22"/>
          <w:szCs w:val="22"/>
        </w:rPr>
        <w:t>u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z w:val="22"/>
          <w:szCs w:val="22"/>
        </w:rPr>
        <w:t>g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j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4"/>
          <w:sz w:val="22"/>
          <w:szCs w:val="22"/>
        </w:rPr>
        <w:t>w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ab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 xml:space="preserve"> t</w:t>
      </w:r>
      <w:r w:rsidR="00753ED1">
        <w:rPr>
          <w:rFonts w:ascii="Arial" w:eastAsia="Arial" w:hAnsi="Arial" w:cs="Arial"/>
          <w:color w:val="000000"/>
          <w:sz w:val="22"/>
          <w:szCs w:val="22"/>
        </w:rPr>
        <w:t>erhad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z w:val="22"/>
          <w:szCs w:val="22"/>
        </w:rPr>
        <w:t>p</w:t>
      </w:r>
      <w:r w:rsidR="00753ED1"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p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r</w:t>
      </w:r>
      <w:r w:rsidR="00753ED1">
        <w:rPr>
          <w:rFonts w:ascii="Arial" w:eastAsia="Arial" w:hAnsi="Arial" w:cs="Arial"/>
          <w:color w:val="000000"/>
          <w:sz w:val="22"/>
          <w:szCs w:val="22"/>
        </w:rPr>
        <w:t>os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e</w:t>
      </w:r>
      <w:r w:rsidR="00753ED1">
        <w:rPr>
          <w:rFonts w:ascii="Arial" w:eastAsia="Arial" w:hAnsi="Arial" w:cs="Arial"/>
          <w:color w:val="000000"/>
          <w:sz w:val="22"/>
          <w:szCs w:val="22"/>
        </w:rPr>
        <w:t>d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 w:rsidR="00753ED1">
        <w:rPr>
          <w:rFonts w:ascii="Arial" w:eastAsia="Arial" w:hAnsi="Arial" w:cs="Arial"/>
          <w:color w:val="000000"/>
          <w:sz w:val="22"/>
          <w:szCs w:val="22"/>
        </w:rPr>
        <w:t>r</w:t>
      </w:r>
      <w:r w:rsidR="00753ED1">
        <w:rPr>
          <w:rFonts w:ascii="Arial" w:eastAsia="Arial" w:hAnsi="Arial" w:cs="Arial"/>
          <w:color w:val="000000"/>
          <w:spacing w:val="4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pacing w:val="2"/>
          <w:sz w:val="22"/>
          <w:szCs w:val="22"/>
        </w:rPr>
        <w:t>k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e</w:t>
      </w:r>
      <w:r w:rsidR="00753ED1">
        <w:rPr>
          <w:rFonts w:ascii="Arial" w:eastAsia="Arial" w:hAnsi="Arial" w:cs="Arial"/>
          <w:color w:val="000000"/>
          <w:spacing w:val="2"/>
          <w:sz w:val="22"/>
          <w:szCs w:val="22"/>
        </w:rPr>
        <w:t>g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 w:rsidR="00753ED1">
        <w:rPr>
          <w:rFonts w:ascii="Arial" w:eastAsia="Arial" w:hAnsi="Arial" w:cs="Arial"/>
          <w:color w:val="000000"/>
          <w:sz w:val="22"/>
          <w:szCs w:val="22"/>
        </w:rPr>
        <w:t xml:space="preserve">atan 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 w:rsidR="00753ED1">
        <w:rPr>
          <w:rFonts w:ascii="Arial" w:eastAsia="Arial" w:hAnsi="Arial" w:cs="Arial"/>
          <w:color w:val="000000"/>
          <w:sz w:val="22"/>
          <w:szCs w:val="22"/>
        </w:rPr>
        <w:t>ntena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z w:val="22"/>
          <w:szCs w:val="22"/>
        </w:rPr>
        <w:t>ce</w:t>
      </w:r>
      <w:r w:rsidR="00753ED1"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z w:val="22"/>
          <w:szCs w:val="22"/>
        </w:rPr>
        <w:t>s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o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ft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w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are</w:t>
      </w:r>
      <w:r w:rsidR="00753ED1"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z w:val="22"/>
          <w:szCs w:val="22"/>
        </w:rPr>
        <w:t>d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z w:val="22"/>
          <w:szCs w:val="22"/>
        </w:rPr>
        <w:t>n/a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z w:val="22"/>
          <w:szCs w:val="22"/>
        </w:rPr>
        <w:t>u p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e</w:t>
      </w:r>
      <w:r w:rsidR="00753ED1">
        <w:rPr>
          <w:rFonts w:ascii="Arial" w:eastAsia="Arial" w:hAnsi="Arial" w:cs="Arial"/>
          <w:color w:val="000000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pacing w:val="2"/>
          <w:sz w:val="22"/>
          <w:szCs w:val="22"/>
        </w:rPr>
        <w:t>g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z w:val="22"/>
          <w:szCs w:val="22"/>
        </w:rPr>
        <w:t xml:space="preserve">an 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r</w:t>
      </w:r>
      <w:r w:rsidR="00753ED1">
        <w:rPr>
          <w:rFonts w:ascii="Arial" w:eastAsia="Arial" w:hAnsi="Arial" w:cs="Arial"/>
          <w:color w:val="000000"/>
          <w:sz w:val="22"/>
          <w:szCs w:val="22"/>
        </w:rPr>
        <w:t>ec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o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r</w:t>
      </w:r>
      <w:r w:rsidR="00753ED1">
        <w:rPr>
          <w:rFonts w:ascii="Arial" w:eastAsia="Arial" w:hAnsi="Arial" w:cs="Arial"/>
          <w:color w:val="000000"/>
          <w:sz w:val="22"/>
          <w:szCs w:val="22"/>
        </w:rPr>
        <w:t xml:space="preserve">d 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 w:rsidR="00753ED1">
        <w:rPr>
          <w:rFonts w:ascii="Arial" w:eastAsia="Arial" w:hAnsi="Arial" w:cs="Arial"/>
          <w:color w:val="000000"/>
          <w:sz w:val="22"/>
          <w:szCs w:val="22"/>
        </w:rPr>
        <w:t>e</w:t>
      </w:r>
      <w:r w:rsidR="00753ED1"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 w:rsidR="00753ED1">
        <w:rPr>
          <w:rFonts w:ascii="Arial" w:eastAsia="Arial" w:hAnsi="Arial" w:cs="Arial"/>
          <w:color w:val="000000"/>
          <w:sz w:val="22"/>
          <w:szCs w:val="22"/>
        </w:rPr>
        <w:t>ka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 w:rsidR="00753ED1">
        <w:rPr>
          <w:rFonts w:ascii="Arial" w:eastAsia="Arial" w:hAnsi="Arial" w:cs="Arial"/>
          <w:color w:val="000000"/>
          <w:sz w:val="22"/>
          <w:szCs w:val="22"/>
        </w:rPr>
        <w:t>t</w:t>
      </w:r>
      <w:r w:rsidR="00753ED1">
        <w:rPr>
          <w:rFonts w:ascii="Arial" w:eastAsia="Arial" w:hAnsi="Arial" w:cs="Arial"/>
          <w:color w:val="000000"/>
          <w:spacing w:val="4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pacing w:val="-2"/>
          <w:sz w:val="22"/>
          <w:szCs w:val="22"/>
        </w:rPr>
        <w:t>y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z w:val="22"/>
          <w:szCs w:val="22"/>
        </w:rPr>
        <w:t>g</w:t>
      </w:r>
      <w:r w:rsidR="00753ED1">
        <w:rPr>
          <w:rFonts w:ascii="Arial" w:eastAsia="Arial" w:hAnsi="Arial" w:cs="Arial"/>
          <w:color w:val="000000"/>
          <w:spacing w:val="5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z w:val="22"/>
          <w:szCs w:val="22"/>
        </w:rPr>
        <w:t>d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 w:rsidR="00753ED1">
        <w:rPr>
          <w:rFonts w:ascii="Arial" w:eastAsia="Arial" w:hAnsi="Arial" w:cs="Arial"/>
          <w:color w:val="000000"/>
          <w:sz w:val="22"/>
          <w:szCs w:val="22"/>
        </w:rPr>
        <w:t>b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u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 w:rsidR="00753ED1">
        <w:rPr>
          <w:rFonts w:ascii="Arial" w:eastAsia="Arial" w:hAnsi="Arial" w:cs="Arial"/>
          <w:color w:val="000000"/>
          <w:sz w:val="22"/>
          <w:szCs w:val="22"/>
        </w:rPr>
        <w:t>u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h</w:t>
      </w:r>
      <w:r w:rsidR="00753ED1">
        <w:rPr>
          <w:rFonts w:ascii="Arial" w:eastAsia="Arial" w:hAnsi="Arial" w:cs="Arial"/>
          <w:color w:val="000000"/>
          <w:spacing w:val="2"/>
          <w:sz w:val="22"/>
          <w:szCs w:val="22"/>
        </w:rPr>
        <w:t>k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an</w:t>
      </w:r>
      <w:r w:rsidR="00753ED1">
        <w:rPr>
          <w:rFonts w:ascii="Arial" w:eastAsia="Arial" w:hAnsi="Arial" w:cs="Arial"/>
          <w:color w:val="000000"/>
          <w:spacing w:val="2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z w:val="22"/>
          <w:szCs w:val="22"/>
        </w:rPr>
        <w:t>d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al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am</w:t>
      </w:r>
      <w:r w:rsidR="00753ED1"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z w:val="22"/>
          <w:szCs w:val="22"/>
        </w:rPr>
        <w:t>prosed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u</w:t>
      </w:r>
      <w:r w:rsidR="00753ED1">
        <w:rPr>
          <w:rFonts w:ascii="Arial" w:eastAsia="Arial" w:hAnsi="Arial" w:cs="Arial"/>
          <w:color w:val="000000"/>
          <w:sz w:val="22"/>
          <w:szCs w:val="22"/>
        </w:rPr>
        <w:t>r</w:t>
      </w:r>
      <w:r w:rsidR="00753ED1">
        <w:rPr>
          <w:rFonts w:ascii="Arial" w:eastAsia="Arial" w:hAnsi="Arial" w:cs="Arial"/>
          <w:color w:val="000000"/>
          <w:spacing w:val="7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m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i</w:t>
      </w:r>
      <w:r w:rsidR="00753ED1">
        <w:rPr>
          <w:rFonts w:ascii="Arial" w:eastAsia="Arial" w:hAnsi="Arial" w:cs="Arial"/>
          <w:color w:val="000000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pacing w:val="-2"/>
          <w:sz w:val="22"/>
          <w:szCs w:val="22"/>
        </w:rPr>
        <w:t>t</w:t>
      </w:r>
      <w:r w:rsidR="00753ED1">
        <w:rPr>
          <w:rFonts w:ascii="Arial" w:eastAsia="Arial" w:hAnsi="Arial" w:cs="Arial"/>
          <w:color w:val="000000"/>
          <w:sz w:val="22"/>
          <w:szCs w:val="22"/>
        </w:rPr>
        <w:t>e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z w:val="22"/>
          <w:szCs w:val="22"/>
        </w:rPr>
        <w:t>ce</w:t>
      </w:r>
      <w:r w:rsidR="00753ED1">
        <w:rPr>
          <w:rFonts w:ascii="Arial" w:eastAsia="Arial" w:hAnsi="Arial" w:cs="Arial"/>
          <w:color w:val="000000"/>
          <w:spacing w:val="3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z w:val="22"/>
          <w:szCs w:val="22"/>
        </w:rPr>
        <w:t>s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o</w:t>
      </w:r>
      <w:r w:rsidR="00753ED1">
        <w:rPr>
          <w:rFonts w:ascii="Arial" w:eastAsia="Arial" w:hAnsi="Arial" w:cs="Arial"/>
          <w:color w:val="000000"/>
          <w:spacing w:val="3"/>
          <w:sz w:val="22"/>
          <w:szCs w:val="22"/>
        </w:rPr>
        <w:t>f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t</w:t>
      </w:r>
      <w:r w:rsidR="00753ED1">
        <w:rPr>
          <w:rFonts w:ascii="Arial" w:eastAsia="Arial" w:hAnsi="Arial" w:cs="Arial"/>
          <w:color w:val="000000"/>
          <w:spacing w:val="-3"/>
          <w:sz w:val="22"/>
          <w:szCs w:val="22"/>
        </w:rPr>
        <w:t>w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are</w:t>
      </w:r>
      <w:r w:rsidR="00753ED1">
        <w:rPr>
          <w:rFonts w:ascii="Arial" w:eastAsia="Arial" w:hAnsi="Arial" w:cs="Arial"/>
          <w:color w:val="000000"/>
          <w:spacing w:val="4"/>
          <w:sz w:val="22"/>
          <w:szCs w:val="22"/>
        </w:rPr>
        <w:t xml:space="preserve"> </w:t>
      </w:r>
      <w:r w:rsidR="00753ED1">
        <w:rPr>
          <w:rFonts w:ascii="Arial" w:eastAsia="Arial" w:hAnsi="Arial" w:cs="Arial"/>
          <w:color w:val="000000"/>
          <w:sz w:val="22"/>
          <w:szCs w:val="22"/>
        </w:rPr>
        <w:t>b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e</w:t>
      </w:r>
      <w:r w:rsidR="00753ED1">
        <w:rPr>
          <w:rFonts w:ascii="Arial" w:eastAsia="Arial" w:hAnsi="Arial" w:cs="Arial"/>
          <w:color w:val="000000"/>
          <w:spacing w:val="-2"/>
          <w:sz w:val="22"/>
          <w:szCs w:val="22"/>
        </w:rPr>
        <w:t>r</w:t>
      </w:r>
      <w:r w:rsidR="00753ED1">
        <w:rPr>
          <w:rFonts w:ascii="Arial" w:eastAsia="Arial" w:hAnsi="Arial" w:cs="Arial"/>
          <w:color w:val="000000"/>
          <w:spacing w:val="1"/>
          <w:sz w:val="22"/>
          <w:szCs w:val="22"/>
        </w:rPr>
        <w:t>j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 w:rsidR="00753ED1">
        <w:rPr>
          <w:rFonts w:ascii="Arial" w:eastAsia="Arial" w:hAnsi="Arial" w:cs="Arial"/>
          <w:color w:val="000000"/>
          <w:sz w:val="22"/>
          <w:szCs w:val="22"/>
        </w:rPr>
        <w:t xml:space="preserve">an 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l</w:t>
      </w:r>
      <w:r w:rsidR="00753ED1">
        <w:rPr>
          <w:rFonts w:ascii="Arial" w:eastAsia="Arial" w:hAnsi="Arial" w:cs="Arial"/>
          <w:color w:val="000000"/>
          <w:sz w:val="22"/>
          <w:szCs w:val="22"/>
        </w:rPr>
        <w:t>a</w:t>
      </w:r>
      <w:r w:rsidR="00753ED1">
        <w:rPr>
          <w:rFonts w:ascii="Arial" w:eastAsia="Arial" w:hAnsi="Arial" w:cs="Arial"/>
          <w:color w:val="000000"/>
          <w:spacing w:val="-1"/>
          <w:sz w:val="22"/>
          <w:szCs w:val="22"/>
        </w:rPr>
        <w:t>n</w:t>
      </w:r>
      <w:r w:rsidR="00753ED1">
        <w:rPr>
          <w:rFonts w:ascii="Arial" w:eastAsia="Arial" w:hAnsi="Arial" w:cs="Arial"/>
          <w:color w:val="000000"/>
          <w:sz w:val="22"/>
          <w:szCs w:val="22"/>
        </w:rPr>
        <w:t>car.</w:t>
      </w:r>
    </w:p>
    <w:p w:rsidR="00C757B6" w:rsidRDefault="00C757B6">
      <w:pPr>
        <w:spacing w:before="11" w:line="280" w:lineRule="exact"/>
        <w:rPr>
          <w:sz w:val="28"/>
          <w:szCs w:val="28"/>
        </w:rPr>
      </w:pPr>
    </w:p>
    <w:p w:rsidR="00C757B6" w:rsidRDefault="00753ED1">
      <w:pPr>
        <w:ind w:left="2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4.   </w:t>
      </w:r>
      <w:r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DE</w:t>
      </w:r>
      <w:r>
        <w:rPr>
          <w:rFonts w:ascii="Arial" w:eastAsia="Arial" w:hAnsi="Arial" w:cs="Arial"/>
          <w:b/>
          <w:sz w:val="22"/>
          <w:szCs w:val="22"/>
        </w:rPr>
        <w:t>FINISI</w:t>
      </w:r>
    </w:p>
    <w:p w:rsidR="00C757B6" w:rsidRDefault="00753ED1">
      <w:pPr>
        <w:spacing w:before="40" w:line="275" w:lineRule="auto"/>
        <w:ind w:left="2200" w:right="114" w:hanging="152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ser             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=  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ser  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 xml:space="preserve">am  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l  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ni 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 xml:space="preserve">i  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eh  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>/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 xml:space="preserve">a  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emen 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 xml:space="preserve">an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ntena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ft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are.</w:t>
      </w:r>
    </w:p>
    <w:p w:rsidR="00C757B6" w:rsidRDefault="00753ED1">
      <w:pPr>
        <w:spacing w:before="1" w:line="277" w:lineRule="auto"/>
        <w:ind w:left="672" w:right="550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dm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        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dmi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 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 xml:space="preserve">IT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T          </w:t>
      </w:r>
      <w:r>
        <w:rPr>
          <w:rFonts w:ascii="Arial" w:eastAsia="Arial" w:hAnsi="Arial" w:cs="Arial"/>
          <w:spacing w:val="4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er b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IT</w:t>
      </w:r>
    </w:p>
    <w:p w:rsidR="00C757B6" w:rsidRDefault="00753ED1">
      <w:pPr>
        <w:spacing w:line="240" w:lineRule="exact"/>
        <w:ind w:left="672" w:right="546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R             </w:t>
      </w:r>
      <w:r>
        <w:rPr>
          <w:rFonts w:ascii="Arial" w:eastAsia="Arial" w:hAnsi="Arial" w:cs="Arial"/>
          <w:spacing w:val="5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tw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bookmarkStart w:id="0" w:name="_GoBack"/>
      <w:bookmarkEnd w:id="0"/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t</w:t>
      </w:r>
    </w:p>
    <w:p w:rsidR="00C757B6" w:rsidRDefault="00753ED1">
      <w:pPr>
        <w:spacing w:before="37"/>
        <w:ind w:left="672" w:right="391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ER</w:t>
      </w:r>
      <w:r>
        <w:rPr>
          <w:rFonts w:ascii="Arial" w:eastAsia="Arial" w:hAnsi="Arial" w:cs="Arial"/>
          <w:sz w:val="22"/>
          <w:szCs w:val="22"/>
        </w:rPr>
        <w:t xml:space="preserve">R           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=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qu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pment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pl</w:t>
      </w:r>
      <w:r>
        <w:rPr>
          <w:rFonts w:ascii="Arial" w:eastAsia="Arial" w:hAnsi="Arial" w:cs="Arial"/>
          <w:i/>
          <w:sz w:val="22"/>
          <w:szCs w:val="22"/>
        </w:rPr>
        <w:t>ac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1"/>
          <w:sz w:val="22"/>
          <w:szCs w:val="22"/>
        </w:rPr>
        <w:t>m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n</w:t>
      </w:r>
      <w:r>
        <w:rPr>
          <w:rFonts w:ascii="Arial" w:eastAsia="Arial" w:hAnsi="Arial" w:cs="Arial"/>
          <w:i/>
          <w:sz w:val="22"/>
          <w:szCs w:val="22"/>
        </w:rPr>
        <w:t>t</w:t>
      </w:r>
      <w:r>
        <w:rPr>
          <w:rFonts w:ascii="Arial" w:eastAsia="Arial" w:hAnsi="Arial" w:cs="Arial"/>
          <w:i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st</w:t>
      </w:r>
    </w:p>
    <w:p w:rsidR="00C757B6" w:rsidRDefault="00C757B6">
      <w:pPr>
        <w:spacing w:before="6" w:line="120" w:lineRule="exact"/>
        <w:rPr>
          <w:sz w:val="12"/>
          <w:szCs w:val="12"/>
        </w:rPr>
      </w:pPr>
    </w:p>
    <w:p w:rsidR="00C757B6" w:rsidRDefault="00C757B6">
      <w:pPr>
        <w:spacing w:line="200" w:lineRule="exact"/>
      </w:pPr>
    </w:p>
    <w:p w:rsidR="00C757B6" w:rsidRDefault="00753ED1">
      <w:pPr>
        <w:ind w:left="2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5.   </w:t>
      </w:r>
      <w:r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KU</w:t>
      </w:r>
      <w:r>
        <w:rPr>
          <w:rFonts w:ascii="Arial" w:eastAsia="Arial" w:hAnsi="Arial" w:cs="Arial"/>
          <w:b/>
          <w:spacing w:val="1"/>
          <w:sz w:val="22"/>
          <w:szCs w:val="22"/>
        </w:rPr>
        <w:t>M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N</w:t>
      </w:r>
    </w:p>
    <w:p w:rsidR="00C757B6" w:rsidRDefault="00753ED1">
      <w:pPr>
        <w:spacing w:before="42"/>
        <w:ind w:left="672" w:right="699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i/>
          <w:spacing w:val="-1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o</w:t>
      </w:r>
      <w:r>
        <w:rPr>
          <w:rFonts w:ascii="Arial" w:eastAsia="Arial" w:hAnsi="Arial" w:cs="Arial"/>
          <w:i/>
          <w:spacing w:val="-2"/>
          <w:sz w:val="22"/>
          <w:szCs w:val="22"/>
        </w:rPr>
        <w:t>f</w:t>
      </w:r>
      <w:r>
        <w:rPr>
          <w:rFonts w:ascii="Arial" w:eastAsia="Arial" w:hAnsi="Arial" w:cs="Arial"/>
          <w:i/>
          <w:spacing w:val="1"/>
          <w:sz w:val="22"/>
          <w:szCs w:val="22"/>
        </w:rPr>
        <w:t>tw</w:t>
      </w:r>
      <w:r>
        <w:rPr>
          <w:rFonts w:ascii="Arial" w:eastAsia="Arial" w:hAnsi="Arial" w:cs="Arial"/>
          <w:i/>
          <w:spacing w:val="-3"/>
          <w:sz w:val="22"/>
          <w:szCs w:val="22"/>
        </w:rPr>
        <w:t>a</w:t>
      </w:r>
      <w:r>
        <w:rPr>
          <w:rFonts w:ascii="Arial" w:eastAsia="Arial" w:hAnsi="Arial" w:cs="Arial"/>
          <w:i/>
          <w:spacing w:val="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pacing w:val="-2"/>
          <w:sz w:val="22"/>
          <w:szCs w:val="22"/>
        </w:rPr>
        <w:t>s</w:t>
      </w:r>
      <w:r>
        <w:rPr>
          <w:rFonts w:ascii="Arial" w:eastAsia="Arial" w:hAnsi="Arial" w:cs="Arial"/>
          <w:i/>
          <w:sz w:val="22"/>
          <w:szCs w:val="22"/>
        </w:rPr>
        <w:t>t</w:t>
      </w:r>
    </w:p>
    <w:p w:rsidR="00C757B6" w:rsidRDefault="00753ED1">
      <w:pPr>
        <w:spacing w:before="37"/>
        <w:ind w:left="672" w:right="5459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qu</w:t>
      </w:r>
      <w:r>
        <w:rPr>
          <w:rFonts w:ascii="Arial" w:eastAsia="Arial" w:hAnsi="Arial" w:cs="Arial"/>
          <w:i/>
          <w:spacing w:val="-1"/>
          <w:sz w:val="22"/>
          <w:szCs w:val="22"/>
        </w:rPr>
        <w:t>i</w:t>
      </w:r>
      <w:r>
        <w:rPr>
          <w:rFonts w:ascii="Arial" w:eastAsia="Arial" w:hAnsi="Arial" w:cs="Arial"/>
          <w:i/>
          <w:sz w:val="22"/>
          <w:szCs w:val="22"/>
        </w:rPr>
        <w:t xml:space="preserve">pment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pl</w:t>
      </w:r>
      <w:r>
        <w:rPr>
          <w:rFonts w:ascii="Arial" w:eastAsia="Arial" w:hAnsi="Arial" w:cs="Arial"/>
          <w:i/>
          <w:sz w:val="22"/>
          <w:szCs w:val="22"/>
        </w:rPr>
        <w:t>a</w:t>
      </w:r>
      <w:r>
        <w:rPr>
          <w:rFonts w:ascii="Arial" w:eastAsia="Arial" w:hAnsi="Arial" w:cs="Arial"/>
          <w:i/>
          <w:spacing w:val="-3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 xml:space="preserve">ement </w:t>
      </w:r>
      <w:r>
        <w:rPr>
          <w:rFonts w:ascii="Arial" w:eastAsia="Arial" w:hAnsi="Arial" w:cs="Arial"/>
          <w:i/>
          <w:spacing w:val="-1"/>
          <w:sz w:val="22"/>
          <w:szCs w:val="22"/>
        </w:rPr>
        <w:t>R</w:t>
      </w:r>
      <w:r>
        <w:rPr>
          <w:rFonts w:ascii="Arial" w:eastAsia="Arial" w:hAnsi="Arial" w:cs="Arial"/>
          <w:i/>
          <w:sz w:val="22"/>
          <w:szCs w:val="22"/>
        </w:rPr>
        <w:t>e</w:t>
      </w:r>
      <w:r>
        <w:rPr>
          <w:rFonts w:ascii="Arial" w:eastAsia="Arial" w:hAnsi="Arial" w:cs="Arial"/>
          <w:i/>
          <w:spacing w:val="-1"/>
          <w:sz w:val="22"/>
          <w:szCs w:val="22"/>
        </w:rPr>
        <w:t>q</w:t>
      </w:r>
      <w:r>
        <w:rPr>
          <w:rFonts w:ascii="Arial" w:eastAsia="Arial" w:hAnsi="Arial" w:cs="Arial"/>
          <w:i/>
          <w:sz w:val="22"/>
          <w:szCs w:val="22"/>
        </w:rPr>
        <w:t>u</w:t>
      </w:r>
      <w:r>
        <w:rPr>
          <w:rFonts w:ascii="Arial" w:eastAsia="Arial" w:hAnsi="Arial" w:cs="Arial"/>
          <w:i/>
          <w:spacing w:val="-1"/>
          <w:sz w:val="22"/>
          <w:szCs w:val="22"/>
        </w:rPr>
        <w:t>e</w:t>
      </w:r>
      <w:r>
        <w:rPr>
          <w:rFonts w:ascii="Arial" w:eastAsia="Arial" w:hAnsi="Arial" w:cs="Arial"/>
          <w:i/>
          <w:sz w:val="22"/>
          <w:szCs w:val="22"/>
        </w:rPr>
        <w:t>st</w:t>
      </w:r>
    </w:p>
    <w:p w:rsidR="00C757B6" w:rsidRDefault="00C757B6">
      <w:pPr>
        <w:spacing w:before="5" w:line="120" w:lineRule="exact"/>
        <w:rPr>
          <w:sz w:val="12"/>
          <w:szCs w:val="12"/>
        </w:rPr>
      </w:pPr>
    </w:p>
    <w:p w:rsidR="00C757B6" w:rsidRDefault="00C757B6">
      <w:pPr>
        <w:spacing w:line="200" w:lineRule="exact"/>
      </w:pPr>
    </w:p>
    <w:p w:rsidR="00C757B6" w:rsidRDefault="00753ED1">
      <w:pPr>
        <w:ind w:left="23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6.   </w:t>
      </w:r>
      <w:r>
        <w:rPr>
          <w:rFonts w:ascii="Arial" w:eastAsia="Arial" w:hAnsi="Arial" w:cs="Arial"/>
          <w:b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pacing w:val="4"/>
          <w:sz w:val="22"/>
          <w:szCs w:val="22"/>
        </w:rPr>
        <w:t>R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6"/>
          <w:sz w:val="22"/>
          <w:szCs w:val="22"/>
        </w:rPr>
        <w:t>I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N </w:t>
      </w:r>
      <w:r>
        <w:rPr>
          <w:rFonts w:ascii="Arial" w:eastAsia="Arial" w:hAnsi="Arial" w:cs="Arial"/>
          <w:b/>
          <w:spacing w:val="-1"/>
          <w:sz w:val="22"/>
          <w:szCs w:val="22"/>
        </w:rPr>
        <w:t>PR</w:t>
      </w:r>
      <w:r>
        <w:rPr>
          <w:rFonts w:ascii="Arial" w:eastAsia="Arial" w:hAnsi="Arial" w:cs="Arial"/>
          <w:b/>
          <w:spacing w:val="1"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SED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</w:p>
    <w:p w:rsidR="00C757B6" w:rsidRDefault="00753ED1">
      <w:pPr>
        <w:spacing w:before="42"/>
        <w:ind w:left="672" w:right="4531"/>
        <w:jc w:val="both"/>
        <w:rPr>
          <w:rFonts w:ascii="Arial" w:eastAsia="Arial" w:hAnsi="Arial" w:cs="Arial"/>
          <w:sz w:val="22"/>
          <w:szCs w:val="22"/>
        </w:rPr>
        <w:sectPr w:rsidR="00C757B6">
          <w:pgSz w:w="11920" w:h="16840"/>
          <w:pgMar w:top="640" w:right="840" w:bottom="280" w:left="1040" w:header="720" w:footer="720" w:gutter="0"/>
          <w:cols w:space="720"/>
        </w:sectPr>
      </w:pP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Ali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"/>
          <w:sz w:val="22"/>
          <w:szCs w:val="22"/>
        </w:rPr>
        <w:t>(</w:t>
      </w:r>
      <w:r>
        <w:rPr>
          <w:rFonts w:ascii="Arial" w:eastAsia="Arial" w:hAnsi="Arial" w:cs="Arial"/>
          <w:i/>
          <w:sz w:val="22"/>
          <w:szCs w:val="22"/>
        </w:rPr>
        <w:t>F</w:t>
      </w:r>
      <w:r>
        <w:rPr>
          <w:rFonts w:ascii="Arial" w:eastAsia="Arial" w:hAnsi="Arial" w:cs="Arial"/>
          <w:i/>
          <w:spacing w:val="-2"/>
          <w:sz w:val="22"/>
          <w:szCs w:val="22"/>
        </w:rPr>
        <w:t>l</w:t>
      </w:r>
      <w:r>
        <w:rPr>
          <w:rFonts w:ascii="Arial" w:eastAsia="Arial" w:hAnsi="Arial" w:cs="Arial"/>
          <w:i/>
          <w:sz w:val="22"/>
          <w:szCs w:val="22"/>
        </w:rPr>
        <w:t xml:space="preserve">ow </w:t>
      </w:r>
      <w:r>
        <w:rPr>
          <w:rFonts w:ascii="Arial" w:eastAsia="Arial" w:hAnsi="Arial" w:cs="Arial"/>
          <w:i/>
          <w:spacing w:val="-1"/>
          <w:sz w:val="22"/>
          <w:szCs w:val="22"/>
        </w:rPr>
        <w:t>C</w:t>
      </w:r>
      <w:r>
        <w:rPr>
          <w:rFonts w:ascii="Arial" w:eastAsia="Arial" w:hAnsi="Arial" w:cs="Arial"/>
          <w:i/>
          <w:sz w:val="22"/>
          <w:szCs w:val="22"/>
        </w:rPr>
        <w:t>h</w:t>
      </w:r>
      <w:r>
        <w:rPr>
          <w:rFonts w:ascii="Arial" w:eastAsia="Arial" w:hAnsi="Arial" w:cs="Arial"/>
          <w:i/>
          <w:spacing w:val="-1"/>
          <w:sz w:val="22"/>
          <w:szCs w:val="22"/>
        </w:rPr>
        <w:t>a</w:t>
      </w:r>
      <w:r>
        <w:rPr>
          <w:rFonts w:ascii="Arial" w:eastAsia="Arial" w:hAnsi="Arial" w:cs="Arial"/>
          <w:i/>
          <w:spacing w:val="-2"/>
          <w:sz w:val="22"/>
          <w:szCs w:val="22"/>
        </w:rPr>
        <w:t>r</w:t>
      </w:r>
      <w:r>
        <w:rPr>
          <w:rFonts w:ascii="Arial" w:eastAsia="Arial" w:hAnsi="Arial" w:cs="Arial"/>
          <w:i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 h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utn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a</w:t>
      </w:r>
    </w:p>
    <w:p w:rsidR="00C757B6" w:rsidRDefault="00C757B6">
      <w:pPr>
        <w:spacing w:before="7" w:line="80" w:lineRule="exact"/>
        <w:rPr>
          <w:sz w:val="9"/>
          <w:szCs w:val="9"/>
        </w:rPr>
      </w:pPr>
    </w:p>
    <w:p w:rsidR="00C757B6" w:rsidRDefault="00C757B6">
      <w:pPr>
        <w:spacing w:before="10" w:line="240" w:lineRule="exact"/>
        <w:rPr>
          <w:sz w:val="24"/>
          <w:szCs w:val="24"/>
        </w:rPr>
      </w:pPr>
    </w:p>
    <w:p w:rsidR="00C757B6" w:rsidRDefault="00447337">
      <w:pPr>
        <w:spacing w:before="34"/>
        <w:ind w:left="220"/>
        <w:rPr>
          <w:rFonts w:ascii="Arial" w:eastAsia="Arial" w:hAnsi="Arial"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page">
                  <wp:posOffset>1164590</wp:posOffset>
                </wp:positionH>
                <wp:positionV relativeFrom="paragraph">
                  <wp:posOffset>977265</wp:posOffset>
                </wp:positionV>
                <wp:extent cx="2077085" cy="7243445"/>
                <wp:effectExtent l="12065" t="3810" r="6350" b="10795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77085" cy="7243445"/>
                          <a:chOff x="1834" y="1539"/>
                          <a:chExt cx="3271" cy="11407"/>
                        </a:xfrm>
                      </wpg:grpSpPr>
                      <wpg:grpSp>
                        <wpg:cNvPr id="8" name="Group 9"/>
                        <wpg:cNvGrpSpPr>
                          <a:grpSpLocks/>
                        </wpg:cNvGrpSpPr>
                        <wpg:grpSpPr bwMode="auto">
                          <a:xfrm>
                            <a:off x="2143" y="1541"/>
                            <a:ext cx="1344" cy="559"/>
                            <a:chOff x="2143" y="1541"/>
                            <a:chExt cx="1344" cy="559"/>
                          </a:xfrm>
                        </wpg:grpSpPr>
                        <wps:wsp>
                          <wps:cNvPr id="9" name="Freeform 67"/>
                          <wps:cNvSpPr>
                            <a:spLocks/>
                          </wps:cNvSpPr>
                          <wps:spPr bwMode="auto">
                            <a:xfrm>
                              <a:off x="2143" y="1541"/>
                              <a:ext cx="1344" cy="559"/>
                            </a:xfrm>
                            <a:custGeom>
                              <a:avLst/>
                              <a:gdLst>
                                <a:gd name="T0" fmla="+- 0 2359 2143"/>
                                <a:gd name="T1" fmla="*/ T0 w 1344"/>
                                <a:gd name="T2" fmla="+- 0 1541 1541"/>
                                <a:gd name="T3" fmla="*/ 1541 h 559"/>
                                <a:gd name="T4" fmla="+- 0 3271 2143"/>
                                <a:gd name="T5" fmla="*/ T4 w 1344"/>
                                <a:gd name="T6" fmla="+- 0 1541 1541"/>
                                <a:gd name="T7" fmla="*/ 1541 h 559"/>
                                <a:gd name="T8" fmla="+- 0 3291 2143"/>
                                <a:gd name="T9" fmla="*/ T8 w 1344"/>
                                <a:gd name="T10" fmla="+- 0 1542 1541"/>
                                <a:gd name="T11" fmla="*/ 1542 h 559"/>
                                <a:gd name="T12" fmla="+- 0 3348 2143"/>
                                <a:gd name="T13" fmla="*/ T12 w 1344"/>
                                <a:gd name="T14" fmla="+- 0 1559 1541"/>
                                <a:gd name="T15" fmla="*/ 1559 h 559"/>
                                <a:gd name="T16" fmla="+- 0 3398 2143"/>
                                <a:gd name="T17" fmla="*/ T16 w 1344"/>
                                <a:gd name="T18" fmla="+- 0 1594 1541"/>
                                <a:gd name="T19" fmla="*/ 1594 h 559"/>
                                <a:gd name="T20" fmla="+- 0 3439 2143"/>
                                <a:gd name="T21" fmla="*/ T20 w 1344"/>
                                <a:gd name="T22" fmla="+- 0 1644 1541"/>
                                <a:gd name="T23" fmla="*/ 1644 h 559"/>
                                <a:gd name="T24" fmla="+- 0 3460 2143"/>
                                <a:gd name="T25" fmla="*/ T24 w 1344"/>
                                <a:gd name="T26" fmla="+- 0 1684 1541"/>
                                <a:gd name="T27" fmla="*/ 1684 h 559"/>
                                <a:gd name="T28" fmla="+- 0 3475 2143"/>
                                <a:gd name="T29" fmla="*/ T28 w 1344"/>
                                <a:gd name="T30" fmla="+- 0 1729 1541"/>
                                <a:gd name="T31" fmla="*/ 1729 h 559"/>
                                <a:gd name="T32" fmla="+- 0 3485 2143"/>
                                <a:gd name="T33" fmla="*/ T32 w 1344"/>
                                <a:gd name="T34" fmla="+- 0 1778 1541"/>
                                <a:gd name="T35" fmla="*/ 1778 h 559"/>
                                <a:gd name="T36" fmla="+- 0 3487 2143"/>
                                <a:gd name="T37" fmla="*/ T36 w 1344"/>
                                <a:gd name="T38" fmla="+- 0 1821 1541"/>
                                <a:gd name="T39" fmla="*/ 1821 h 559"/>
                                <a:gd name="T40" fmla="+- 0 3486 2143"/>
                                <a:gd name="T41" fmla="*/ T40 w 1344"/>
                                <a:gd name="T42" fmla="+- 0 1847 1541"/>
                                <a:gd name="T43" fmla="*/ 1847 h 559"/>
                                <a:gd name="T44" fmla="+- 0 3479 2143"/>
                                <a:gd name="T45" fmla="*/ T44 w 1344"/>
                                <a:gd name="T46" fmla="+- 0 1896 1541"/>
                                <a:gd name="T47" fmla="*/ 1896 h 559"/>
                                <a:gd name="T48" fmla="+- 0 3466 2143"/>
                                <a:gd name="T49" fmla="*/ T48 w 1344"/>
                                <a:gd name="T50" fmla="+- 0 1943 1541"/>
                                <a:gd name="T51" fmla="*/ 1943 h 559"/>
                                <a:gd name="T52" fmla="+- 0 3446 2143"/>
                                <a:gd name="T53" fmla="*/ T52 w 1344"/>
                                <a:gd name="T54" fmla="+- 0 1985 1541"/>
                                <a:gd name="T55" fmla="*/ 1985 h 559"/>
                                <a:gd name="T56" fmla="+- 0 3408 2143"/>
                                <a:gd name="T57" fmla="*/ T56 w 1344"/>
                                <a:gd name="T58" fmla="+- 0 2037 1541"/>
                                <a:gd name="T59" fmla="*/ 2037 h 559"/>
                                <a:gd name="T60" fmla="+- 0 3360 2143"/>
                                <a:gd name="T61" fmla="*/ T60 w 1344"/>
                                <a:gd name="T62" fmla="+- 0 2076 1541"/>
                                <a:gd name="T63" fmla="*/ 2076 h 559"/>
                                <a:gd name="T64" fmla="+- 0 3304 2143"/>
                                <a:gd name="T65" fmla="*/ T64 w 1344"/>
                                <a:gd name="T66" fmla="+- 0 2097 1541"/>
                                <a:gd name="T67" fmla="*/ 2097 h 559"/>
                                <a:gd name="T68" fmla="+- 0 3271 2143"/>
                                <a:gd name="T69" fmla="*/ T68 w 1344"/>
                                <a:gd name="T70" fmla="+- 0 2100 1541"/>
                                <a:gd name="T71" fmla="*/ 2100 h 559"/>
                                <a:gd name="T72" fmla="+- 0 2359 2143"/>
                                <a:gd name="T73" fmla="*/ T72 w 1344"/>
                                <a:gd name="T74" fmla="+- 0 2100 1541"/>
                                <a:gd name="T75" fmla="*/ 2100 h 559"/>
                                <a:gd name="T76" fmla="+- 0 2301 2143"/>
                                <a:gd name="T77" fmla="*/ T76 w 1344"/>
                                <a:gd name="T78" fmla="+- 0 2090 1541"/>
                                <a:gd name="T79" fmla="*/ 2090 h 559"/>
                                <a:gd name="T80" fmla="+- 0 2249 2143"/>
                                <a:gd name="T81" fmla="*/ T80 w 1344"/>
                                <a:gd name="T82" fmla="+- 0 2061 1541"/>
                                <a:gd name="T83" fmla="*/ 2061 h 559"/>
                                <a:gd name="T84" fmla="+- 0 2204 2143"/>
                                <a:gd name="T85" fmla="*/ T84 w 1344"/>
                                <a:gd name="T86" fmla="+- 0 2016 1541"/>
                                <a:gd name="T87" fmla="*/ 2016 h 559"/>
                                <a:gd name="T88" fmla="+- 0 2171 2143"/>
                                <a:gd name="T89" fmla="*/ T88 w 1344"/>
                                <a:gd name="T90" fmla="+- 0 1957 1541"/>
                                <a:gd name="T91" fmla="*/ 1957 h 559"/>
                                <a:gd name="T92" fmla="+- 0 2155 2143"/>
                                <a:gd name="T93" fmla="*/ T92 w 1344"/>
                                <a:gd name="T94" fmla="+- 0 1912 1541"/>
                                <a:gd name="T95" fmla="*/ 1912 h 559"/>
                                <a:gd name="T96" fmla="+- 0 2146 2143"/>
                                <a:gd name="T97" fmla="*/ T96 w 1344"/>
                                <a:gd name="T98" fmla="+- 0 1864 1541"/>
                                <a:gd name="T99" fmla="*/ 1864 h 559"/>
                                <a:gd name="T100" fmla="+- 0 2143 2143"/>
                                <a:gd name="T101" fmla="*/ T100 w 1344"/>
                                <a:gd name="T102" fmla="+- 0 1821 1541"/>
                                <a:gd name="T103" fmla="*/ 1821 h 559"/>
                                <a:gd name="T104" fmla="+- 0 2144 2143"/>
                                <a:gd name="T105" fmla="*/ T104 w 1344"/>
                                <a:gd name="T106" fmla="+- 0 1795 1541"/>
                                <a:gd name="T107" fmla="*/ 1795 h 559"/>
                                <a:gd name="T108" fmla="+- 0 2151 2143"/>
                                <a:gd name="T109" fmla="*/ T108 w 1344"/>
                                <a:gd name="T110" fmla="+- 0 1745 1541"/>
                                <a:gd name="T111" fmla="*/ 1745 h 559"/>
                                <a:gd name="T112" fmla="+- 0 2165 2143"/>
                                <a:gd name="T113" fmla="*/ T112 w 1344"/>
                                <a:gd name="T114" fmla="+- 0 1699 1541"/>
                                <a:gd name="T115" fmla="*/ 1699 h 559"/>
                                <a:gd name="T116" fmla="+- 0 2184 2143"/>
                                <a:gd name="T117" fmla="*/ T116 w 1344"/>
                                <a:gd name="T118" fmla="+- 0 1657 1541"/>
                                <a:gd name="T119" fmla="*/ 1657 h 559"/>
                                <a:gd name="T120" fmla="+- 0 2223 2143"/>
                                <a:gd name="T121" fmla="*/ T120 w 1344"/>
                                <a:gd name="T122" fmla="+- 0 1604 1541"/>
                                <a:gd name="T123" fmla="*/ 1604 h 559"/>
                                <a:gd name="T124" fmla="+- 0 2271 2143"/>
                                <a:gd name="T125" fmla="*/ T124 w 1344"/>
                                <a:gd name="T126" fmla="+- 0 1566 1541"/>
                                <a:gd name="T127" fmla="*/ 1566 h 559"/>
                                <a:gd name="T128" fmla="+- 0 2326 2143"/>
                                <a:gd name="T129" fmla="*/ T128 w 1344"/>
                                <a:gd name="T130" fmla="+- 0 1544 1541"/>
                                <a:gd name="T131" fmla="*/ 1544 h 559"/>
                                <a:gd name="T132" fmla="+- 0 2359 2143"/>
                                <a:gd name="T133" fmla="*/ T132 w 1344"/>
                                <a:gd name="T134" fmla="+- 0 1541 1541"/>
                                <a:gd name="T135" fmla="*/ 1541 h 55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</a:cxnLst>
                              <a:rect l="0" t="0" r="r" b="b"/>
                              <a:pathLst>
                                <a:path w="1344" h="559">
                                  <a:moveTo>
                                    <a:pt x="216" y="0"/>
                                  </a:moveTo>
                                  <a:lnTo>
                                    <a:pt x="1128" y="0"/>
                                  </a:lnTo>
                                  <a:lnTo>
                                    <a:pt x="1148" y="1"/>
                                  </a:lnTo>
                                  <a:lnTo>
                                    <a:pt x="1205" y="18"/>
                                  </a:lnTo>
                                  <a:lnTo>
                                    <a:pt x="1255" y="53"/>
                                  </a:lnTo>
                                  <a:lnTo>
                                    <a:pt x="1296" y="103"/>
                                  </a:lnTo>
                                  <a:lnTo>
                                    <a:pt x="1317" y="143"/>
                                  </a:lnTo>
                                  <a:lnTo>
                                    <a:pt x="1332" y="188"/>
                                  </a:lnTo>
                                  <a:lnTo>
                                    <a:pt x="1342" y="237"/>
                                  </a:lnTo>
                                  <a:lnTo>
                                    <a:pt x="1344" y="280"/>
                                  </a:lnTo>
                                  <a:lnTo>
                                    <a:pt x="1343" y="306"/>
                                  </a:lnTo>
                                  <a:lnTo>
                                    <a:pt x="1336" y="355"/>
                                  </a:lnTo>
                                  <a:lnTo>
                                    <a:pt x="1323" y="402"/>
                                  </a:lnTo>
                                  <a:lnTo>
                                    <a:pt x="1303" y="444"/>
                                  </a:lnTo>
                                  <a:lnTo>
                                    <a:pt x="1265" y="496"/>
                                  </a:lnTo>
                                  <a:lnTo>
                                    <a:pt x="1217" y="535"/>
                                  </a:lnTo>
                                  <a:lnTo>
                                    <a:pt x="1161" y="556"/>
                                  </a:lnTo>
                                  <a:lnTo>
                                    <a:pt x="1128" y="559"/>
                                  </a:lnTo>
                                  <a:lnTo>
                                    <a:pt x="216" y="559"/>
                                  </a:lnTo>
                                  <a:lnTo>
                                    <a:pt x="158" y="549"/>
                                  </a:lnTo>
                                  <a:lnTo>
                                    <a:pt x="106" y="520"/>
                                  </a:lnTo>
                                  <a:lnTo>
                                    <a:pt x="61" y="475"/>
                                  </a:lnTo>
                                  <a:lnTo>
                                    <a:pt x="28" y="416"/>
                                  </a:lnTo>
                                  <a:lnTo>
                                    <a:pt x="12" y="371"/>
                                  </a:lnTo>
                                  <a:lnTo>
                                    <a:pt x="3" y="323"/>
                                  </a:lnTo>
                                  <a:lnTo>
                                    <a:pt x="0" y="280"/>
                                  </a:lnTo>
                                  <a:lnTo>
                                    <a:pt x="1" y="254"/>
                                  </a:lnTo>
                                  <a:lnTo>
                                    <a:pt x="8" y="204"/>
                                  </a:lnTo>
                                  <a:lnTo>
                                    <a:pt x="22" y="158"/>
                                  </a:lnTo>
                                  <a:lnTo>
                                    <a:pt x="41" y="116"/>
                                  </a:lnTo>
                                  <a:lnTo>
                                    <a:pt x="80" y="63"/>
                                  </a:lnTo>
                                  <a:lnTo>
                                    <a:pt x="128" y="25"/>
                                  </a:lnTo>
                                  <a:lnTo>
                                    <a:pt x="183" y="3"/>
                                  </a:lnTo>
                                  <a:lnTo>
                                    <a:pt x="21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04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0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2772" y="1916"/>
                              <a:ext cx="120" cy="790"/>
                              <a:chOff x="2772" y="1916"/>
                              <a:chExt cx="120" cy="790"/>
                            </a:xfrm>
                          </wpg:grpSpPr>
                          <wps:wsp>
                            <wps:cNvPr id="11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2772" y="1916"/>
                                <a:ext cx="120" cy="790"/>
                              </a:xfrm>
                              <a:custGeom>
                                <a:avLst/>
                                <a:gdLst>
                                  <a:gd name="T0" fmla="+- 0 2822 2772"/>
                                  <a:gd name="T1" fmla="*/ T0 w 120"/>
                                  <a:gd name="T2" fmla="+- 0 2586 1916"/>
                                  <a:gd name="T3" fmla="*/ 2586 h 790"/>
                                  <a:gd name="T4" fmla="+- 0 2772 2772"/>
                                  <a:gd name="T5" fmla="*/ T4 w 120"/>
                                  <a:gd name="T6" fmla="+- 0 2586 1916"/>
                                  <a:gd name="T7" fmla="*/ 2586 h 790"/>
                                  <a:gd name="T8" fmla="+- 0 2832 2772"/>
                                  <a:gd name="T9" fmla="*/ T8 w 120"/>
                                  <a:gd name="T10" fmla="+- 0 2706 1916"/>
                                  <a:gd name="T11" fmla="*/ 2706 h 790"/>
                                  <a:gd name="T12" fmla="+- 0 2892 2772"/>
                                  <a:gd name="T13" fmla="*/ T12 w 120"/>
                                  <a:gd name="T14" fmla="+- 0 2586 1916"/>
                                  <a:gd name="T15" fmla="*/ 2586 h 790"/>
                                  <a:gd name="T16" fmla="+- 0 2842 2772"/>
                                  <a:gd name="T17" fmla="*/ T16 w 120"/>
                                  <a:gd name="T18" fmla="+- 0 2586 1916"/>
                                  <a:gd name="T19" fmla="*/ 2586 h 790"/>
                                  <a:gd name="T20" fmla="+- 0 2842 2772"/>
                                  <a:gd name="T21" fmla="*/ T20 w 120"/>
                                  <a:gd name="T22" fmla="+- 0 2606 1916"/>
                                  <a:gd name="T23" fmla="*/ 2606 h 790"/>
                                  <a:gd name="T24" fmla="+- 0 2822 2772"/>
                                  <a:gd name="T25" fmla="*/ T24 w 120"/>
                                  <a:gd name="T26" fmla="+- 0 2606 1916"/>
                                  <a:gd name="T27" fmla="*/ 2606 h 790"/>
                                  <a:gd name="T28" fmla="+- 0 2822 2772"/>
                                  <a:gd name="T29" fmla="*/ T28 w 120"/>
                                  <a:gd name="T30" fmla="+- 0 2586 1916"/>
                                  <a:gd name="T31" fmla="*/ 2586 h 7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</a:cxnLst>
                                <a:rect l="0" t="0" r="r" b="b"/>
                                <a:pathLst>
                                  <a:path w="120" h="790">
                                    <a:moveTo>
                                      <a:pt x="50" y="670"/>
                                    </a:moveTo>
                                    <a:lnTo>
                                      <a:pt x="0" y="670"/>
                                    </a:lnTo>
                                    <a:lnTo>
                                      <a:pt x="60" y="790"/>
                                    </a:lnTo>
                                    <a:lnTo>
                                      <a:pt x="120" y="670"/>
                                    </a:lnTo>
                                    <a:lnTo>
                                      <a:pt x="70" y="670"/>
                                    </a:lnTo>
                                    <a:lnTo>
                                      <a:pt x="70" y="690"/>
                                    </a:lnTo>
                                    <a:lnTo>
                                      <a:pt x="50" y="690"/>
                                    </a:lnTo>
                                    <a:lnTo>
                                      <a:pt x="50" y="6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2772" y="1916"/>
                                <a:ext cx="120" cy="790"/>
                              </a:xfrm>
                              <a:custGeom>
                                <a:avLst/>
                                <a:gdLst>
                                  <a:gd name="T0" fmla="+- 0 2822 2772"/>
                                  <a:gd name="T1" fmla="*/ T0 w 120"/>
                                  <a:gd name="T2" fmla="+- 0 2606 1916"/>
                                  <a:gd name="T3" fmla="*/ 2606 h 790"/>
                                  <a:gd name="T4" fmla="+- 0 2842 2772"/>
                                  <a:gd name="T5" fmla="*/ T4 w 120"/>
                                  <a:gd name="T6" fmla="+- 0 2606 1916"/>
                                  <a:gd name="T7" fmla="*/ 2606 h 790"/>
                                  <a:gd name="T8" fmla="+- 0 2842 2772"/>
                                  <a:gd name="T9" fmla="*/ T8 w 120"/>
                                  <a:gd name="T10" fmla="+- 0 1916 1916"/>
                                  <a:gd name="T11" fmla="*/ 1916 h 790"/>
                                  <a:gd name="T12" fmla="+- 0 2822 2772"/>
                                  <a:gd name="T13" fmla="*/ T12 w 120"/>
                                  <a:gd name="T14" fmla="+- 0 1916 1916"/>
                                  <a:gd name="T15" fmla="*/ 1916 h 790"/>
                                  <a:gd name="T16" fmla="+- 0 2822 2772"/>
                                  <a:gd name="T17" fmla="*/ T16 w 120"/>
                                  <a:gd name="T18" fmla="+- 0 2606 1916"/>
                                  <a:gd name="T19" fmla="*/ 2606 h 79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120" h="790">
                                    <a:moveTo>
                                      <a:pt x="50" y="690"/>
                                    </a:moveTo>
                                    <a:lnTo>
                                      <a:pt x="70" y="69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0" y="69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1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51" y="3092"/>
                                <a:ext cx="1764" cy="1474"/>
                                <a:chOff x="1951" y="3092"/>
                                <a:chExt cx="1764" cy="1474"/>
                              </a:xfrm>
                            </wpg:grpSpPr>
                            <wps:wsp>
                              <wps:cNvPr id="1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51" y="3092"/>
                                  <a:ext cx="1764" cy="1474"/>
                                </a:xfrm>
                                <a:custGeom>
                                  <a:avLst/>
                                  <a:gdLst>
                                    <a:gd name="T0" fmla="+- 0 1951 1951"/>
                                    <a:gd name="T1" fmla="*/ T0 w 1764"/>
                                    <a:gd name="T2" fmla="+- 0 4565 3092"/>
                                    <a:gd name="T3" fmla="*/ 4565 h 1474"/>
                                    <a:gd name="T4" fmla="+- 0 3715 1951"/>
                                    <a:gd name="T5" fmla="*/ T4 w 1764"/>
                                    <a:gd name="T6" fmla="+- 0 4565 3092"/>
                                    <a:gd name="T7" fmla="*/ 4565 h 1474"/>
                                    <a:gd name="T8" fmla="+- 0 3715 1951"/>
                                    <a:gd name="T9" fmla="*/ T8 w 1764"/>
                                    <a:gd name="T10" fmla="+- 0 3092 3092"/>
                                    <a:gd name="T11" fmla="*/ 3092 h 1474"/>
                                    <a:gd name="T12" fmla="+- 0 1951 1951"/>
                                    <a:gd name="T13" fmla="*/ T12 w 1764"/>
                                    <a:gd name="T14" fmla="+- 0 3092 3092"/>
                                    <a:gd name="T15" fmla="*/ 3092 h 1474"/>
                                    <a:gd name="T16" fmla="+- 0 1951 1951"/>
                                    <a:gd name="T17" fmla="*/ T16 w 1764"/>
                                    <a:gd name="T18" fmla="+- 0 4565 3092"/>
                                    <a:gd name="T19" fmla="*/ 4565 h 147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764" h="1474">
                                      <a:moveTo>
                                        <a:pt x="0" y="1473"/>
                                      </a:moveTo>
                                      <a:lnTo>
                                        <a:pt x="1764" y="1473"/>
                                      </a:lnTo>
                                      <a:lnTo>
                                        <a:pt x="1764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473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" name="Picture 6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56" y="3168"/>
                                  <a:ext cx="1754" cy="1320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wpg:grpSp>
                              <wpg:cNvPr id="16" name="Group 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51" y="2717"/>
                                  <a:ext cx="1764" cy="372"/>
                                  <a:chOff x="1951" y="2717"/>
                                  <a:chExt cx="1764" cy="372"/>
                                </a:xfrm>
                              </wpg:grpSpPr>
                              <wps:wsp>
                                <wps:cNvPr id="17" name="Freeform 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951" y="2717"/>
                                    <a:ext cx="1764" cy="372"/>
                                  </a:xfrm>
                                  <a:custGeom>
                                    <a:avLst/>
                                    <a:gdLst>
                                      <a:gd name="T0" fmla="+- 0 1951 1951"/>
                                      <a:gd name="T1" fmla="*/ T0 w 1764"/>
                                      <a:gd name="T2" fmla="+- 0 3089 2717"/>
                                      <a:gd name="T3" fmla="*/ 3089 h 372"/>
                                      <a:gd name="T4" fmla="+- 0 3715 1951"/>
                                      <a:gd name="T5" fmla="*/ T4 w 1764"/>
                                      <a:gd name="T6" fmla="+- 0 3089 2717"/>
                                      <a:gd name="T7" fmla="*/ 3089 h 372"/>
                                      <a:gd name="T8" fmla="+- 0 3715 1951"/>
                                      <a:gd name="T9" fmla="*/ T8 w 1764"/>
                                      <a:gd name="T10" fmla="+- 0 2717 2717"/>
                                      <a:gd name="T11" fmla="*/ 2717 h 372"/>
                                      <a:gd name="T12" fmla="+- 0 1951 1951"/>
                                      <a:gd name="T13" fmla="*/ T12 w 1764"/>
                                      <a:gd name="T14" fmla="+- 0 2717 2717"/>
                                      <a:gd name="T15" fmla="*/ 2717 h 372"/>
                                      <a:gd name="T16" fmla="+- 0 1951 1951"/>
                                      <a:gd name="T17" fmla="*/ T16 w 1764"/>
                                      <a:gd name="T18" fmla="+- 0 3089 2717"/>
                                      <a:gd name="T19" fmla="*/ 3089 h 37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764" h="372">
                                        <a:moveTo>
                                          <a:pt x="0" y="372"/>
                                        </a:moveTo>
                                        <a:lnTo>
                                          <a:pt x="1764" y="372"/>
                                        </a:lnTo>
                                        <a:lnTo>
                                          <a:pt x="1764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37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BEBEBE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8" name="Group 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951" y="2717"/>
                                    <a:ext cx="1764" cy="372"/>
                                    <a:chOff x="1951" y="2717"/>
                                    <a:chExt cx="1764" cy="372"/>
                                  </a:xfrm>
                                </wpg:grpSpPr>
                                <wps:wsp>
                                  <wps:cNvPr id="19" name="Freeform 61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951" y="2717"/>
                                      <a:ext cx="1764" cy="372"/>
                                    </a:xfrm>
                                    <a:custGeom>
                                      <a:avLst/>
                                      <a:gdLst>
                                        <a:gd name="T0" fmla="+- 0 1951 1951"/>
                                        <a:gd name="T1" fmla="*/ T0 w 1764"/>
                                        <a:gd name="T2" fmla="+- 0 3089 2717"/>
                                        <a:gd name="T3" fmla="*/ 3089 h 372"/>
                                        <a:gd name="T4" fmla="+- 0 3715 1951"/>
                                        <a:gd name="T5" fmla="*/ T4 w 1764"/>
                                        <a:gd name="T6" fmla="+- 0 3089 2717"/>
                                        <a:gd name="T7" fmla="*/ 3089 h 372"/>
                                        <a:gd name="T8" fmla="+- 0 3715 1951"/>
                                        <a:gd name="T9" fmla="*/ T8 w 1764"/>
                                        <a:gd name="T10" fmla="+- 0 2717 2717"/>
                                        <a:gd name="T11" fmla="*/ 2717 h 372"/>
                                        <a:gd name="T12" fmla="+- 0 1951 1951"/>
                                        <a:gd name="T13" fmla="*/ T12 w 1764"/>
                                        <a:gd name="T14" fmla="+- 0 2717 2717"/>
                                        <a:gd name="T15" fmla="*/ 2717 h 372"/>
                                        <a:gd name="T16" fmla="+- 0 1951 1951"/>
                                        <a:gd name="T17" fmla="*/ T16 w 1764"/>
                                        <a:gd name="T18" fmla="+- 0 3089 2717"/>
                                        <a:gd name="T19" fmla="*/ 3089 h 372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1764" h="372">
                                          <a:moveTo>
                                            <a:pt x="0" y="372"/>
                                          </a:moveTo>
                                          <a:lnTo>
                                            <a:pt x="1764" y="372"/>
                                          </a:lnTo>
                                          <a:lnTo>
                                            <a:pt x="1764" y="0"/>
                                          </a:lnTo>
                                          <a:lnTo>
                                            <a:pt x="0" y="0"/>
                                          </a:lnTo>
                                          <a:lnTo>
                                            <a:pt x="0" y="372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 w="6096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pic:pic xmlns:pic="http://schemas.openxmlformats.org/drawingml/2006/picture">
                                  <pic:nvPicPr>
                                    <pic:cNvPr id="20" name="Picture 6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1956" y="2794"/>
                                      <a:ext cx="1754" cy="21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pic:spPr>
                                </pic:pic>
                                <wpg:grpSp>
                                  <wpg:cNvPr id="21" name="Group 1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82" y="4575"/>
                                      <a:ext cx="120" cy="474"/>
                                      <a:chOff x="2782" y="4575"/>
                                      <a:chExt cx="120" cy="474"/>
                                    </a:xfrm>
                                  </wpg:grpSpPr>
                                  <wps:wsp>
                                    <wps:cNvPr id="22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82" y="4575"/>
                                        <a:ext cx="120" cy="474"/>
                                      </a:xfrm>
                                      <a:custGeom>
                                        <a:avLst/>
                                        <a:gdLst>
                                          <a:gd name="T0" fmla="+- 0 2832 2782"/>
                                          <a:gd name="T1" fmla="*/ T0 w 120"/>
                                          <a:gd name="T2" fmla="+- 0 4929 4575"/>
                                          <a:gd name="T3" fmla="*/ 4929 h 474"/>
                                          <a:gd name="T4" fmla="+- 0 2782 2782"/>
                                          <a:gd name="T5" fmla="*/ T4 w 120"/>
                                          <a:gd name="T6" fmla="+- 0 4929 4575"/>
                                          <a:gd name="T7" fmla="*/ 4929 h 474"/>
                                          <a:gd name="T8" fmla="+- 0 2842 2782"/>
                                          <a:gd name="T9" fmla="*/ T8 w 120"/>
                                          <a:gd name="T10" fmla="+- 0 5049 4575"/>
                                          <a:gd name="T11" fmla="*/ 5049 h 474"/>
                                          <a:gd name="T12" fmla="+- 0 2902 2782"/>
                                          <a:gd name="T13" fmla="*/ T12 w 120"/>
                                          <a:gd name="T14" fmla="+- 0 4929 4575"/>
                                          <a:gd name="T15" fmla="*/ 4929 h 474"/>
                                          <a:gd name="T16" fmla="+- 0 2852 2782"/>
                                          <a:gd name="T17" fmla="*/ T16 w 120"/>
                                          <a:gd name="T18" fmla="+- 0 4929 4575"/>
                                          <a:gd name="T19" fmla="*/ 4929 h 474"/>
                                          <a:gd name="T20" fmla="+- 0 2852 2782"/>
                                          <a:gd name="T21" fmla="*/ T20 w 120"/>
                                          <a:gd name="T22" fmla="+- 0 4949 4575"/>
                                          <a:gd name="T23" fmla="*/ 4949 h 474"/>
                                          <a:gd name="T24" fmla="+- 0 2832 2782"/>
                                          <a:gd name="T25" fmla="*/ T24 w 120"/>
                                          <a:gd name="T26" fmla="+- 0 4949 4575"/>
                                          <a:gd name="T27" fmla="*/ 4949 h 474"/>
                                          <a:gd name="T28" fmla="+- 0 2832 2782"/>
                                          <a:gd name="T29" fmla="*/ T28 w 120"/>
                                          <a:gd name="T30" fmla="+- 0 4929 4575"/>
                                          <a:gd name="T31" fmla="*/ 4929 h 474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  <a:cxn ang="0">
                                            <a:pos x="T21" y="T23"/>
                                          </a:cxn>
                                          <a:cxn ang="0">
                                            <a:pos x="T25" y="T27"/>
                                          </a:cxn>
                                          <a:cxn ang="0">
                                            <a:pos x="T29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0" h="474">
                                            <a:moveTo>
                                              <a:pt x="50" y="354"/>
                                            </a:moveTo>
                                            <a:lnTo>
                                              <a:pt x="0" y="354"/>
                                            </a:lnTo>
                                            <a:lnTo>
                                              <a:pt x="60" y="474"/>
                                            </a:lnTo>
                                            <a:lnTo>
                                              <a:pt x="120" y="354"/>
                                            </a:lnTo>
                                            <a:lnTo>
                                              <a:pt x="70" y="354"/>
                                            </a:lnTo>
                                            <a:lnTo>
                                              <a:pt x="70" y="374"/>
                                            </a:lnTo>
                                            <a:lnTo>
                                              <a:pt x="50" y="374"/>
                                            </a:lnTo>
                                            <a:lnTo>
                                              <a:pt x="50" y="35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82" y="4575"/>
                                        <a:ext cx="120" cy="474"/>
                                      </a:xfrm>
                                      <a:custGeom>
                                        <a:avLst/>
                                        <a:gdLst>
                                          <a:gd name="T0" fmla="+- 0 2832 2782"/>
                                          <a:gd name="T1" fmla="*/ T0 w 120"/>
                                          <a:gd name="T2" fmla="+- 0 4949 4575"/>
                                          <a:gd name="T3" fmla="*/ 4949 h 474"/>
                                          <a:gd name="T4" fmla="+- 0 2852 2782"/>
                                          <a:gd name="T5" fmla="*/ T4 w 120"/>
                                          <a:gd name="T6" fmla="+- 0 4949 4575"/>
                                          <a:gd name="T7" fmla="*/ 4949 h 474"/>
                                          <a:gd name="T8" fmla="+- 0 2852 2782"/>
                                          <a:gd name="T9" fmla="*/ T8 w 120"/>
                                          <a:gd name="T10" fmla="+- 0 4575 4575"/>
                                          <a:gd name="T11" fmla="*/ 4575 h 474"/>
                                          <a:gd name="T12" fmla="+- 0 2832 2782"/>
                                          <a:gd name="T13" fmla="*/ T12 w 120"/>
                                          <a:gd name="T14" fmla="+- 0 4575 4575"/>
                                          <a:gd name="T15" fmla="*/ 4575 h 474"/>
                                          <a:gd name="T16" fmla="+- 0 2832 2782"/>
                                          <a:gd name="T17" fmla="*/ T16 w 120"/>
                                          <a:gd name="T18" fmla="+- 0 4949 4575"/>
                                          <a:gd name="T19" fmla="*/ 4949 h 474"/>
                                        </a:gdLst>
                                        <a:ahLst/>
                                        <a:cxnLst>
                                          <a:cxn ang="0">
                                            <a:pos x="T1" y="T3"/>
                                          </a:cxn>
                                          <a:cxn ang="0">
                                            <a:pos x="T5" y="T7"/>
                                          </a:cxn>
                                          <a:cxn ang="0">
                                            <a:pos x="T9" y="T11"/>
                                          </a:cxn>
                                          <a:cxn ang="0">
                                            <a:pos x="T13" y="T15"/>
                                          </a:cxn>
                                          <a:cxn ang="0">
                                            <a:pos x="T17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0" h="474">
                                            <a:moveTo>
                                              <a:pt x="50" y="374"/>
                                            </a:moveTo>
                                            <a:lnTo>
                                              <a:pt x="70" y="374"/>
                                            </a:lnTo>
                                            <a:lnTo>
                                              <a:pt x="70" y="0"/>
                                            </a:lnTo>
                                            <a:lnTo>
                                              <a:pt x="50" y="0"/>
                                            </a:lnTo>
                                            <a:lnTo>
                                              <a:pt x="50" y="37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4" name="Group 1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958" y="5444"/>
                                        <a:ext cx="1766" cy="1291"/>
                                        <a:chOff x="1958" y="5444"/>
                                        <a:chExt cx="1766" cy="1291"/>
                                      </a:xfrm>
                                    </wpg:grpSpPr>
                                    <wps:wsp>
                                      <wps:cNvPr id="25" name="Freeform 57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958" y="5444"/>
                                          <a:ext cx="1766" cy="1291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958 1958"/>
                                            <a:gd name="T1" fmla="*/ T0 w 1766"/>
                                            <a:gd name="T2" fmla="+- 0 6735 5444"/>
                                            <a:gd name="T3" fmla="*/ 6735 h 1291"/>
                                            <a:gd name="T4" fmla="+- 0 3725 1958"/>
                                            <a:gd name="T5" fmla="*/ T4 w 1766"/>
                                            <a:gd name="T6" fmla="+- 0 6735 5444"/>
                                            <a:gd name="T7" fmla="*/ 6735 h 1291"/>
                                            <a:gd name="T8" fmla="+- 0 3725 1958"/>
                                            <a:gd name="T9" fmla="*/ T8 w 1766"/>
                                            <a:gd name="T10" fmla="+- 0 5444 5444"/>
                                            <a:gd name="T11" fmla="*/ 5444 h 1291"/>
                                            <a:gd name="T12" fmla="+- 0 1958 1958"/>
                                            <a:gd name="T13" fmla="*/ T12 w 1766"/>
                                            <a:gd name="T14" fmla="+- 0 5444 5444"/>
                                            <a:gd name="T15" fmla="*/ 5444 h 1291"/>
                                            <a:gd name="T16" fmla="+- 0 1958 1958"/>
                                            <a:gd name="T17" fmla="*/ T16 w 1766"/>
                                            <a:gd name="T18" fmla="+- 0 6735 5444"/>
                                            <a:gd name="T19" fmla="*/ 6735 h 1291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T3"/>
                                            </a:cxn>
                                            <a:cxn ang="0">
                                              <a:pos x="T5" y="T7"/>
                                            </a:cxn>
                                            <a:cxn ang="0">
                                              <a:pos x="T9" y="T11"/>
                                            </a:cxn>
                                            <a:cxn ang="0">
                                              <a:pos x="T13" y="T15"/>
                                            </a:cxn>
                                            <a:cxn ang="0">
                                              <a:pos x="T17" y="T19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766" h="1291">
                                              <a:moveTo>
                                                <a:pt x="0" y="1291"/>
                                              </a:moveTo>
                                              <a:lnTo>
                                                <a:pt x="1767" y="1291"/>
                                              </a:lnTo>
                                              <a:lnTo>
                                                <a:pt x="1767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129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6096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pic:pic xmlns:pic="http://schemas.openxmlformats.org/drawingml/2006/picture">
                                      <pic:nvPicPr>
                                        <pic:cNvPr id="26" name="Picture 5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1963" y="5523"/>
                                          <a:ext cx="1757" cy="11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pic:spPr>
                                    </pic:pic>
                                    <wpg:grpSp>
                                      <wpg:cNvPr id="27" name="Group 1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958" y="5062"/>
                                          <a:ext cx="1766" cy="377"/>
                                          <a:chOff x="1958" y="5062"/>
                                          <a:chExt cx="1766" cy="377"/>
                                        </a:xfrm>
                                      </wpg:grpSpPr>
                                      <wps:wsp>
                                        <wps:cNvPr id="28" name="Freeform 55"/>
                                        <wps:cNvSpPr>
                                          <a:spLocks/>
                                        </wps:cNvSpPr>
                                        <wps:spPr bwMode="auto">
                                          <a:xfrm>
                                            <a:off x="1958" y="5062"/>
                                            <a:ext cx="1766" cy="377"/>
                                          </a:xfrm>
                                          <a:custGeom>
                                            <a:avLst/>
                                            <a:gdLst>
                                              <a:gd name="T0" fmla="+- 0 1958 1958"/>
                                              <a:gd name="T1" fmla="*/ T0 w 1766"/>
                                              <a:gd name="T2" fmla="+- 0 5439 5062"/>
                                              <a:gd name="T3" fmla="*/ 5439 h 377"/>
                                              <a:gd name="T4" fmla="+- 0 3725 1958"/>
                                              <a:gd name="T5" fmla="*/ T4 w 1766"/>
                                              <a:gd name="T6" fmla="+- 0 5439 5062"/>
                                              <a:gd name="T7" fmla="*/ 5439 h 377"/>
                                              <a:gd name="T8" fmla="+- 0 3725 1958"/>
                                              <a:gd name="T9" fmla="*/ T8 w 1766"/>
                                              <a:gd name="T10" fmla="+- 0 5062 5062"/>
                                              <a:gd name="T11" fmla="*/ 5062 h 377"/>
                                              <a:gd name="T12" fmla="+- 0 1958 1958"/>
                                              <a:gd name="T13" fmla="*/ T12 w 1766"/>
                                              <a:gd name="T14" fmla="+- 0 5062 5062"/>
                                              <a:gd name="T15" fmla="*/ 5062 h 377"/>
                                              <a:gd name="T16" fmla="+- 0 1958 1958"/>
                                              <a:gd name="T17" fmla="*/ T16 w 1766"/>
                                              <a:gd name="T18" fmla="+- 0 5439 5062"/>
                                              <a:gd name="T19" fmla="*/ 5439 h 377"/>
                                            </a:gdLst>
                                            <a:ahLst/>
                                            <a:cxnLst>
                                              <a:cxn ang="0">
                                                <a:pos x="T1" y="T3"/>
                                              </a:cxn>
                                              <a:cxn ang="0">
                                                <a:pos x="T5" y="T7"/>
                                              </a:cxn>
                                              <a:cxn ang="0">
                                                <a:pos x="T9" y="T11"/>
                                              </a:cxn>
                                              <a:cxn ang="0">
                                                <a:pos x="T13" y="T15"/>
                                              </a:cxn>
                                              <a:cxn ang="0">
                                                <a:pos x="T17" y="T19"/>
                                              </a:cxn>
                                            </a:cxnLst>
                                            <a:rect l="0" t="0" r="r" b="b"/>
                                            <a:pathLst>
                                              <a:path w="1766" h="377">
                                                <a:moveTo>
                                                  <a:pt x="0" y="377"/>
                                                </a:moveTo>
                                                <a:lnTo>
                                                  <a:pt x="1767" y="377"/>
                                                </a:lnTo>
                                                <a:lnTo>
                                                  <a:pt x="1767" y="0"/>
                                                </a:lnTo>
                                                <a:lnTo>
                                                  <a:pt x="0" y="0"/>
                                                </a:lnTo>
                                                <a:lnTo>
                                                  <a:pt x="0" y="377"/>
                                                </a:lnTo>
                                                <a:close/>
                                              </a:path>
                                            </a:pathLst>
                                          </a:custGeom>
                                          <a:solidFill>
                                            <a:srgbClr val="BEBEBE"/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29" name="Group 1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958" y="5062"/>
                                            <a:ext cx="1766" cy="377"/>
                                            <a:chOff x="1958" y="5062"/>
                                            <a:chExt cx="1766" cy="377"/>
                                          </a:xfrm>
                                        </wpg:grpSpPr>
                                        <wps:wsp>
                                          <wps:cNvPr id="30" name="Freeform 5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958" y="5062"/>
                                              <a:ext cx="1766" cy="377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+- 0 1958 1958"/>
                                                <a:gd name="T1" fmla="*/ T0 w 1766"/>
                                                <a:gd name="T2" fmla="+- 0 5439 5062"/>
                                                <a:gd name="T3" fmla="*/ 5439 h 377"/>
                                                <a:gd name="T4" fmla="+- 0 3725 1958"/>
                                                <a:gd name="T5" fmla="*/ T4 w 1766"/>
                                                <a:gd name="T6" fmla="+- 0 5439 5062"/>
                                                <a:gd name="T7" fmla="*/ 5439 h 377"/>
                                                <a:gd name="T8" fmla="+- 0 3725 1958"/>
                                                <a:gd name="T9" fmla="*/ T8 w 1766"/>
                                                <a:gd name="T10" fmla="+- 0 5062 5062"/>
                                                <a:gd name="T11" fmla="*/ 5062 h 377"/>
                                                <a:gd name="T12" fmla="+- 0 1958 1958"/>
                                                <a:gd name="T13" fmla="*/ T12 w 1766"/>
                                                <a:gd name="T14" fmla="+- 0 5062 5062"/>
                                                <a:gd name="T15" fmla="*/ 5062 h 377"/>
                                                <a:gd name="T16" fmla="+- 0 1958 1958"/>
                                                <a:gd name="T17" fmla="*/ T16 w 1766"/>
                                                <a:gd name="T18" fmla="+- 0 5439 5062"/>
                                                <a:gd name="T19" fmla="*/ 5439 h 377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1" y="T3"/>
                                                </a:cxn>
                                                <a:cxn ang="0">
                                                  <a:pos x="T5" y="T7"/>
                                                </a:cxn>
                                                <a:cxn ang="0">
                                                  <a:pos x="T9" y="T11"/>
                                                </a:cxn>
                                                <a:cxn ang="0">
                                                  <a:pos x="T13" y="T15"/>
                                                </a:cxn>
                                                <a:cxn ang="0">
                                                  <a:pos x="T17" y="T19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66" h="377">
                                                  <a:moveTo>
                                                    <a:pt x="0" y="377"/>
                                                  </a:moveTo>
                                                  <a:lnTo>
                                                    <a:pt x="1767" y="377"/>
                                                  </a:lnTo>
                                                  <a:lnTo>
                                                    <a:pt x="1767" y="0"/>
                                                  </a:ln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377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6096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pic:pic xmlns:pic="http://schemas.openxmlformats.org/drawingml/2006/picture">
                                          <pic:nvPicPr>
                                            <pic:cNvPr id="31" name="Picture 5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1963" y="5139"/>
                                              <a:ext cx="1757" cy="2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pic:spPr>
                                        </pic:pic>
                                        <wpg:grpSp>
                                          <wpg:cNvPr id="32" name="Group 1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72" y="8722"/>
                                              <a:ext cx="120" cy="1474"/>
                                              <a:chOff x="2772" y="8722"/>
                                              <a:chExt cx="120" cy="1474"/>
                                            </a:xfrm>
                                          </wpg:grpSpPr>
                                          <wps:wsp>
                                            <wps:cNvPr id="33" name="Freeform 52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772" y="8722"/>
                                                <a:ext cx="120" cy="147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822 2772"/>
                                                  <a:gd name="T1" fmla="*/ T0 w 120"/>
                                                  <a:gd name="T2" fmla="+- 0 10076 8722"/>
                                                  <a:gd name="T3" fmla="*/ 10076 h 1474"/>
                                                  <a:gd name="T4" fmla="+- 0 2772 2772"/>
                                                  <a:gd name="T5" fmla="*/ T4 w 120"/>
                                                  <a:gd name="T6" fmla="+- 0 10076 8722"/>
                                                  <a:gd name="T7" fmla="*/ 10076 h 1474"/>
                                                  <a:gd name="T8" fmla="+- 0 2832 2772"/>
                                                  <a:gd name="T9" fmla="*/ T8 w 120"/>
                                                  <a:gd name="T10" fmla="+- 0 10196 8722"/>
                                                  <a:gd name="T11" fmla="*/ 10196 h 1474"/>
                                                  <a:gd name="T12" fmla="+- 0 2892 2772"/>
                                                  <a:gd name="T13" fmla="*/ T12 w 120"/>
                                                  <a:gd name="T14" fmla="+- 0 10076 8722"/>
                                                  <a:gd name="T15" fmla="*/ 10076 h 1474"/>
                                                  <a:gd name="T16" fmla="+- 0 2842 2772"/>
                                                  <a:gd name="T17" fmla="*/ T16 w 120"/>
                                                  <a:gd name="T18" fmla="+- 0 10076 8722"/>
                                                  <a:gd name="T19" fmla="*/ 10076 h 1474"/>
                                                  <a:gd name="T20" fmla="+- 0 2842 2772"/>
                                                  <a:gd name="T21" fmla="*/ T20 w 120"/>
                                                  <a:gd name="T22" fmla="+- 0 10096 8722"/>
                                                  <a:gd name="T23" fmla="*/ 10096 h 1474"/>
                                                  <a:gd name="T24" fmla="+- 0 2822 2772"/>
                                                  <a:gd name="T25" fmla="*/ T24 w 120"/>
                                                  <a:gd name="T26" fmla="+- 0 10096 8722"/>
                                                  <a:gd name="T27" fmla="*/ 10096 h 1474"/>
                                                  <a:gd name="T28" fmla="+- 0 2822 2772"/>
                                                  <a:gd name="T29" fmla="*/ T28 w 120"/>
                                                  <a:gd name="T30" fmla="+- 0 10076 8722"/>
                                                  <a:gd name="T31" fmla="*/ 10076 h 147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  <a:cxn ang="0">
                                                    <a:pos x="T21" y="T23"/>
                                                  </a:cxn>
                                                  <a:cxn ang="0">
                                                    <a:pos x="T25" y="T27"/>
                                                  </a:cxn>
                                                  <a:cxn ang="0">
                                                    <a:pos x="T29" y="T31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0" h="1474">
                                                    <a:moveTo>
                                                      <a:pt x="50" y="1354"/>
                                                    </a:moveTo>
                                                    <a:lnTo>
                                                      <a:pt x="0" y="1354"/>
                                                    </a:lnTo>
                                                    <a:lnTo>
                                                      <a:pt x="60" y="1474"/>
                                                    </a:lnTo>
                                                    <a:lnTo>
                                                      <a:pt x="120" y="1354"/>
                                                    </a:lnTo>
                                                    <a:lnTo>
                                                      <a:pt x="70" y="1354"/>
                                                    </a:lnTo>
                                                    <a:lnTo>
                                                      <a:pt x="70" y="1374"/>
                                                    </a:lnTo>
                                                    <a:lnTo>
                                                      <a:pt x="50" y="1374"/>
                                                    </a:lnTo>
                                                    <a:lnTo>
                                                      <a:pt x="50" y="135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4" name="Freeform 51"/>
                                            <wps:cNvSpPr>
                                              <a:spLocks/>
                                            </wps:cNvSpPr>
                                            <wps:spPr bwMode="auto">
                                              <a:xfrm>
                                                <a:off x="2772" y="8722"/>
                                                <a:ext cx="120" cy="1474"/>
                                              </a:xfrm>
                                              <a:custGeom>
                                                <a:avLst/>
                                                <a:gdLst>
                                                  <a:gd name="T0" fmla="+- 0 2822 2772"/>
                                                  <a:gd name="T1" fmla="*/ T0 w 120"/>
                                                  <a:gd name="T2" fmla="+- 0 10096 8722"/>
                                                  <a:gd name="T3" fmla="*/ 10096 h 1474"/>
                                                  <a:gd name="T4" fmla="+- 0 2842 2772"/>
                                                  <a:gd name="T5" fmla="*/ T4 w 120"/>
                                                  <a:gd name="T6" fmla="+- 0 10096 8722"/>
                                                  <a:gd name="T7" fmla="*/ 10096 h 1474"/>
                                                  <a:gd name="T8" fmla="+- 0 2842 2772"/>
                                                  <a:gd name="T9" fmla="*/ T8 w 120"/>
                                                  <a:gd name="T10" fmla="+- 0 8722 8722"/>
                                                  <a:gd name="T11" fmla="*/ 8722 h 1474"/>
                                                  <a:gd name="T12" fmla="+- 0 2822 2772"/>
                                                  <a:gd name="T13" fmla="*/ T12 w 120"/>
                                                  <a:gd name="T14" fmla="+- 0 8722 8722"/>
                                                  <a:gd name="T15" fmla="*/ 8722 h 1474"/>
                                                  <a:gd name="T16" fmla="+- 0 2822 2772"/>
                                                  <a:gd name="T17" fmla="*/ T16 w 120"/>
                                                  <a:gd name="T18" fmla="+- 0 10096 8722"/>
                                                  <a:gd name="T19" fmla="*/ 10096 h 1474"/>
                                                </a:gdLst>
                                                <a:ahLst/>
                                                <a:cxnLst>
                                                  <a:cxn ang="0">
                                                    <a:pos x="T1" y="T3"/>
                                                  </a:cxn>
                                                  <a:cxn ang="0">
                                                    <a:pos x="T5" y="T7"/>
                                                  </a:cxn>
                                                  <a:cxn ang="0">
                                                    <a:pos x="T9" y="T11"/>
                                                  </a:cxn>
                                                  <a:cxn ang="0">
                                                    <a:pos x="T13" y="T15"/>
                                                  </a:cxn>
                                                  <a:cxn ang="0">
                                                    <a:pos x="T17" y="T19"/>
                                                  </a:cxn>
                                                </a:cxnLst>
                                                <a:rect l="0" t="0" r="r" b="b"/>
                                                <a:pathLst>
                                                  <a:path w="120" h="1474">
                                                    <a:moveTo>
                                                      <a:pt x="50" y="1374"/>
                                                    </a:moveTo>
                                                    <a:lnTo>
                                                      <a:pt x="70" y="1374"/>
                                                    </a:lnTo>
                                                    <a:lnTo>
                                                      <a:pt x="70" y="0"/>
                                                    </a:lnTo>
                                                    <a:lnTo>
                                                      <a:pt x="50" y="0"/>
                                                    </a:lnTo>
                                                    <a:lnTo>
                                                      <a:pt x="50" y="1374"/>
                                                    </a:lnTo>
                                                    <a:close/>
                                                  </a:path>
                                                </a:pathLst>
                                              </a:custGeom>
                                              <a:solidFill>
                                                <a:srgbClr val="000000"/>
                                              </a:solidFill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5" name="Group 1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934" y="10541"/>
                                                <a:ext cx="1766" cy="1303"/>
                                                <a:chOff x="1934" y="10541"/>
                                                <a:chExt cx="1766" cy="1303"/>
                                              </a:xfrm>
                                            </wpg:grpSpPr>
                                            <wps:wsp>
                                              <wps:cNvPr id="36" name="Freeform 50"/>
                                              <wps:cNvSpPr>
                                                <a:spLocks/>
                                              </wps:cNvSpPr>
                                              <wps:spPr bwMode="auto">
                                                <a:xfrm>
                                                  <a:off x="1934" y="10541"/>
                                                  <a:ext cx="1766" cy="1303"/>
                                                </a:xfrm>
                                                <a:custGeom>
                                                  <a:avLst/>
                                                  <a:gdLst>
                                                    <a:gd name="T0" fmla="+- 0 1934 1934"/>
                                                    <a:gd name="T1" fmla="*/ T0 w 1766"/>
                                                    <a:gd name="T2" fmla="+- 0 11844 10541"/>
                                                    <a:gd name="T3" fmla="*/ 11844 h 1303"/>
                                                    <a:gd name="T4" fmla="+- 0 3701 1934"/>
                                                    <a:gd name="T5" fmla="*/ T4 w 1766"/>
                                                    <a:gd name="T6" fmla="+- 0 11844 10541"/>
                                                    <a:gd name="T7" fmla="*/ 11844 h 1303"/>
                                                    <a:gd name="T8" fmla="+- 0 3701 1934"/>
                                                    <a:gd name="T9" fmla="*/ T8 w 1766"/>
                                                    <a:gd name="T10" fmla="+- 0 10541 10541"/>
                                                    <a:gd name="T11" fmla="*/ 10541 h 1303"/>
                                                    <a:gd name="T12" fmla="+- 0 1934 1934"/>
                                                    <a:gd name="T13" fmla="*/ T12 w 1766"/>
                                                    <a:gd name="T14" fmla="+- 0 10541 10541"/>
                                                    <a:gd name="T15" fmla="*/ 10541 h 1303"/>
                                                    <a:gd name="T16" fmla="+- 0 1934 1934"/>
                                                    <a:gd name="T17" fmla="*/ T16 w 1766"/>
                                                    <a:gd name="T18" fmla="+- 0 11844 10541"/>
                                                    <a:gd name="T19" fmla="*/ 11844 h 1303"/>
                                                  </a:gdLst>
                                                  <a:ahLst/>
                                                  <a:cxnLst>
                                                    <a:cxn ang="0">
                                                      <a:pos x="T1" y="T3"/>
                                                    </a:cxn>
                                                    <a:cxn ang="0">
                                                      <a:pos x="T5" y="T7"/>
                                                    </a:cxn>
                                                    <a:cxn ang="0">
                                                      <a:pos x="T9" y="T11"/>
                                                    </a:cxn>
                                                    <a:cxn ang="0">
                                                      <a:pos x="T13" y="T15"/>
                                                    </a:cxn>
                                                    <a:cxn ang="0">
                                                      <a:pos x="T17" y="T19"/>
                                                    </a:cxn>
                                                  </a:cxnLst>
                                                  <a:rect l="0" t="0" r="r" b="b"/>
                                                  <a:pathLst>
                                                    <a:path w="1766" h="1303">
                                                      <a:moveTo>
                                                        <a:pt x="0" y="1303"/>
                                                      </a:moveTo>
                                                      <a:lnTo>
                                                        <a:pt x="1767" y="1303"/>
                                                      </a:lnTo>
                                                      <a:lnTo>
                                                        <a:pt x="1767" y="0"/>
                                                      </a:lnTo>
                                                      <a:lnTo>
                                                        <a:pt x="0" y="0"/>
                                                      </a:lnTo>
                                                      <a:lnTo>
                                                        <a:pt x="0" y="1303"/>
                                                      </a:lnTo>
                                                      <a:close/>
                                                    </a:path>
                                                  </a:pathLst>
                                                </a:custGeom>
                                                <a:noFill/>
                                                <a:ln w="6096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wps:spPr>
                                              <wps:bodyPr rot="0" vert="horz" wrap="square" lIns="91440" tIns="45720" rIns="91440" bIns="45720" anchor="t" anchorCtr="0" upright="1">
                                                <a:noAutofit/>
                                              </wps:bodyPr>
                                            </wps:wsp>
                                            <pic:pic xmlns:pic="http://schemas.openxmlformats.org/drawingml/2006/picture">
                                              <pic:nvPicPr>
                                                <pic:cNvPr id="37" name="Picture 49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1939" y="10618"/>
                                                  <a:ext cx="1757" cy="11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extLst>
                                                  <a:ext uri="{909E8E84-426E-40DD-AFC4-6F175D3DCCD1}">
                                                    <a14:hiddenFill xmlns:a14="http://schemas.microsoft.com/office/drawing/2010/main">
                                                      <a:solidFill>
                                                        <a:srgbClr val="FFFFFF"/>
                                                      </a:solidFill>
                                                    </a14:hiddenFill>
                                                  </a:ext>
                                                </a:extLst>
                                              </pic:spPr>
                                            </pic:pic>
                                            <wpg:grpSp>
                                              <wpg:cNvPr id="38" name="Group 20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1934" y="10208"/>
                                                  <a:ext cx="1766" cy="377"/>
                                                  <a:chOff x="1934" y="10208"/>
                                                  <a:chExt cx="1766" cy="377"/>
                                                </a:xfrm>
                                              </wpg:grpSpPr>
                                              <wps:wsp>
                                                <wps:cNvPr id="39" name="Freeform 48"/>
                                                <wps:cNvSpPr>
                                                  <a:spLocks/>
                                                </wps:cNvSpPr>
                                                <wps:spPr bwMode="auto">
                                                  <a:xfrm>
                                                    <a:off x="1934" y="10208"/>
                                                    <a:ext cx="1766" cy="377"/>
                                                  </a:xfrm>
                                                  <a:custGeom>
                                                    <a:avLst/>
                                                    <a:gdLst>
                                                      <a:gd name="T0" fmla="+- 0 1934 1934"/>
                                                      <a:gd name="T1" fmla="*/ T0 w 1766"/>
                                                      <a:gd name="T2" fmla="+- 0 10584 10208"/>
                                                      <a:gd name="T3" fmla="*/ 10584 h 377"/>
                                                      <a:gd name="T4" fmla="+- 0 3701 1934"/>
                                                      <a:gd name="T5" fmla="*/ T4 w 1766"/>
                                                      <a:gd name="T6" fmla="+- 0 10584 10208"/>
                                                      <a:gd name="T7" fmla="*/ 10584 h 377"/>
                                                      <a:gd name="T8" fmla="+- 0 3701 1934"/>
                                                      <a:gd name="T9" fmla="*/ T8 w 1766"/>
                                                      <a:gd name="T10" fmla="+- 0 10208 10208"/>
                                                      <a:gd name="T11" fmla="*/ 10208 h 377"/>
                                                      <a:gd name="T12" fmla="+- 0 1934 1934"/>
                                                      <a:gd name="T13" fmla="*/ T12 w 1766"/>
                                                      <a:gd name="T14" fmla="+- 0 10208 10208"/>
                                                      <a:gd name="T15" fmla="*/ 10208 h 377"/>
                                                      <a:gd name="T16" fmla="+- 0 1934 1934"/>
                                                      <a:gd name="T17" fmla="*/ T16 w 1766"/>
                                                      <a:gd name="T18" fmla="+- 0 10584 10208"/>
                                                      <a:gd name="T19" fmla="*/ 10584 h 377"/>
                                                    </a:gdLst>
                                                    <a:ahLst/>
                                                    <a:cxnLst>
                                                      <a:cxn ang="0">
                                                        <a:pos x="T1" y="T3"/>
                                                      </a:cxn>
                                                      <a:cxn ang="0">
                                                        <a:pos x="T5" y="T7"/>
                                                      </a:cxn>
                                                      <a:cxn ang="0">
                                                        <a:pos x="T9" y="T11"/>
                                                      </a:cxn>
                                                      <a:cxn ang="0">
                                                        <a:pos x="T13" y="T15"/>
                                                      </a:cxn>
                                                      <a:cxn ang="0">
                                                        <a:pos x="T17" y="T19"/>
                                                      </a:cxn>
                                                    </a:cxnLst>
                                                    <a:rect l="0" t="0" r="r" b="b"/>
                                                    <a:pathLst>
                                                      <a:path w="1766" h="377">
                                                        <a:moveTo>
                                                          <a:pt x="0" y="376"/>
                                                        </a:moveTo>
                                                        <a:lnTo>
                                                          <a:pt x="1767" y="376"/>
                                                        </a:lnTo>
                                                        <a:lnTo>
                                                          <a:pt x="1767" y="0"/>
                                                        </a:lnTo>
                                                        <a:lnTo>
                                                          <a:pt x="0" y="0"/>
                                                        </a:lnTo>
                                                        <a:lnTo>
                                                          <a:pt x="0" y="376"/>
                                                        </a:lnTo>
                                                        <a:close/>
                                                      </a:path>
                                                    </a:pathLst>
                                                  </a:custGeom>
                                                  <a:solidFill>
                                                    <a:srgbClr val="BEBEBE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  <a:extLst>
                                                    <a:ext uri="{91240B29-F687-4F45-9708-019B960494DF}">
                                                      <a14:hiddenLine xmlns:a14="http://schemas.microsoft.com/office/drawing/2010/main" w="9525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14:hiddenLine>
                                                    </a:ext>
                                                  </a:extLst>
                                                </wps:spPr>
                                                <wps:bodyPr rot="0" vert="horz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40" name="Group 21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1934" y="10208"/>
                                                    <a:ext cx="1766" cy="377"/>
                                                    <a:chOff x="1934" y="10208"/>
                                                    <a:chExt cx="1766" cy="377"/>
                                                  </a:xfrm>
                                                </wpg:grpSpPr>
                                                <wps:wsp>
                                                  <wps:cNvPr id="41" name="Freeform 47"/>
                                                  <wps:cNvSpPr>
                                                    <a:spLocks/>
                                                  </wps:cNvSpPr>
                                                  <wps:spPr bwMode="auto">
                                                    <a:xfrm>
                                                      <a:off x="1934" y="10208"/>
                                                      <a:ext cx="1766" cy="377"/>
                                                    </a:xfrm>
                                                    <a:custGeom>
                                                      <a:avLst/>
                                                      <a:gdLst>
                                                        <a:gd name="T0" fmla="+- 0 1934 1934"/>
                                                        <a:gd name="T1" fmla="*/ T0 w 1766"/>
                                                        <a:gd name="T2" fmla="+- 0 10584 10208"/>
                                                        <a:gd name="T3" fmla="*/ 10584 h 377"/>
                                                        <a:gd name="T4" fmla="+- 0 3701 1934"/>
                                                        <a:gd name="T5" fmla="*/ T4 w 1766"/>
                                                        <a:gd name="T6" fmla="+- 0 10584 10208"/>
                                                        <a:gd name="T7" fmla="*/ 10584 h 377"/>
                                                        <a:gd name="T8" fmla="+- 0 3701 1934"/>
                                                        <a:gd name="T9" fmla="*/ T8 w 1766"/>
                                                        <a:gd name="T10" fmla="+- 0 10208 10208"/>
                                                        <a:gd name="T11" fmla="*/ 10208 h 377"/>
                                                        <a:gd name="T12" fmla="+- 0 1934 1934"/>
                                                        <a:gd name="T13" fmla="*/ T12 w 1766"/>
                                                        <a:gd name="T14" fmla="+- 0 10208 10208"/>
                                                        <a:gd name="T15" fmla="*/ 10208 h 377"/>
                                                        <a:gd name="T16" fmla="+- 0 1934 1934"/>
                                                        <a:gd name="T17" fmla="*/ T16 w 1766"/>
                                                        <a:gd name="T18" fmla="+- 0 10584 10208"/>
                                                        <a:gd name="T19" fmla="*/ 10584 h 377"/>
                                                      </a:gdLst>
                                                      <a:ahLst/>
                                                      <a:cxnLst>
                                                        <a:cxn ang="0">
                                                          <a:pos x="T1" y="T3"/>
                                                        </a:cxn>
                                                        <a:cxn ang="0">
                                                          <a:pos x="T5" y="T7"/>
                                                        </a:cxn>
                                                        <a:cxn ang="0">
                                                          <a:pos x="T9" y="T11"/>
                                                        </a:cxn>
                                                        <a:cxn ang="0">
                                                          <a:pos x="T13" y="T15"/>
                                                        </a:cxn>
                                                        <a:cxn ang="0">
                                                          <a:pos x="T17" y="T19"/>
                                                        </a:cxn>
                                                      </a:cxnLst>
                                                      <a:rect l="0" t="0" r="r" b="b"/>
                                                      <a:pathLst>
                                                        <a:path w="1766" h="377">
                                                          <a:moveTo>
                                                            <a:pt x="0" y="376"/>
                                                          </a:moveTo>
                                                          <a:lnTo>
                                                            <a:pt x="1767" y="376"/>
                                                          </a:lnTo>
                                                          <a:lnTo>
                                                            <a:pt x="1767" y="0"/>
                                                          </a:lnTo>
                                                          <a:lnTo>
                                                            <a:pt x="0" y="0"/>
                                                          </a:lnTo>
                                                          <a:lnTo>
                                                            <a:pt x="0" y="376"/>
                                                          </a:lnTo>
                                                          <a:close/>
                                                        </a:path>
                                                      </a:pathLst>
                                                    </a:custGeom>
                                                    <a:noFill/>
                                                    <a:ln w="6096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wps:spPr>
                                                  <wps:bodyPr rot="0" vert="horz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pic:pic xmlns:pic="http://schemas.openxmlformats.org/drawingml/2006/picture">
                                                  <pic:nvPicPr>
                                                    <pic:cNvPr id="42" name="Picture 46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6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1939" y="10287"/>
                                                      <a:ext cx="1757" cy="22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extLst>
                                                      <a:ext uri="{909E8E84-426E-40DD-AFC4-6F175D3DCCD1}">
                                                        <a14:hiddenFill xmlns:a14="http://schemas.microsoft.com/office/drawing/2010/main">
                                                          <a:solidFill>
                                                            <a:srgbClr val="FFFFFF"/>
                                                          </a:solidFill>
                                                        </a14:hiddenFill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  <wpg:grpSp>
                                                  <wpg:cNvPr id="43" name="Group 22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2107" y="12365"/>
                                                      <a:ext cx="1344" cy="578"/>
                                                      <a:chOff x="2107" y="12365"/>
                                                      <a:chExt cx="1344" cy="578"/>
                                                    </a:xfrm>
                                                  </wpg:grpSpPr>
                                                  <wps:wsp>
                                                    <wps:cNvPr id="44" name="Freeform 45"/>
                                                    <wps:cNvSpPr>
                                                      <a:spLocks/>
                                                    </wps:cNvSpPr>
                                                    <wps:spPr bwMode="auto">
                                                      <a:xfrm>
                                                        <a:off x="2107" y="12365"/>
                                                        <a:ext cx="1344" cy="578"/>
                                                      </a:xfrm>
                                                      <a:custGeom>
                                                        <a:avLst/>
                                                        <a:gdLst>
                                                          <a:gd name="T0" fmla="+- 0 2323 2107"/>
                                                          <a:gd name="T1" fmla="*/ T0 w 1344"/>
                                                          <a:gd name="T2" fmla="+- 0 12365 12365"/>
                                                          <a:gd name="T3" fmla="*/ 12365 h 578"/>
                                                          <a:gd name="T4" fmla="+- 0 3235 2107"/>
                                                          <a:gd name="T5" fmla="*/ T4 w 1344"/>
                                                          <a:gd name="T6" fmla="+- 0 12365 12365"/>
                                                          <a:gd name="T7" fmla="*/ 12365 h 578"/>
                                                          <a:gd name="T8" fmla="+- 0 3255 2107"/>
                                                          <a:gd name="T9" fmla="*/ T8 w 1344"/>
                                                          <a:gd name="T10" fmla="+- 0 12366 12365"/>
                                                          <a:gd name="T11" fmla="*/ 12366 h 578"/>
                                                          <a:gd name="T12" fmla="+- 0 3310 2107"/>
                                                          <a:gd name="T13" fmla="*/ T12 w 1344"/>
                                                          <a:gd name="T14" fmla="+- 0 12383 12365"/>
                                                          <a:gd name="T15" fmla="*/ 12383 h 578"/>
                                                          <a:gd name="T16" fmla="+- 0 3359 2107"/>
                                                          <a:gd name="T17" fmla="*/ T16 w 1344"/>
                                                          <a:gd name="T18" fmla="+- 0 12418 12365"/>
                                                          <a:gd name="T19" fmla="*/ 12418 h 578"/>
                                                          <a:gd name="T20" fmla="+- 0 3400 2107"/>
                                                          <a:gd name="T21" fmla="*/ T20 w 1344"/>
                                                          <a:gd name="T22" fmla="+- 0 12467 12365"/>
                                                          <a:gd name="T23" fmla="*/ 12467 h 578"/>
                                                          <a:gd name="T24" fmla="+- 0 3421 2107"/>
                                                          <a:gd name="T25" fmla="*/ T24 w 1344"/>
                                                          <a:gd name="T26" fmla="+- 0 12508 12365"/>
                                                          <a:gd name="T27" fmla="*/ 12508 h 578"/>
                                                          <a:gd name="T28" fmla="+- 0 3437 2107"/>
                                                          <a:gd name="T29" fmla="*/ T28 w 1344"/>
                                                          <a:gd name="T30" fmla="+- 0 12552 12365"/>
                                                          <a:gd name="T31" fmla="*/ 12552 h 578"/>
                                                          <a:gd name="T32" fmla="+- 0 3448 2107"/>
                                                          <a:gd name="T33" fmla="*/ T32 w 1344"/>
                                                          <a:gd name="T34" fmla="+- 0 12601 12365"/>
                                                          <a:gd name="T35" fmla="*/ 12601 h 578"/>
                                                          <a:gd name="T36" fmla="+- 0 3451 2107"/>
                                                          <a:gd name="T37" fmla="*/ T36 w 1344"/>
                                                          <a:gd name="T38" fmla="+- 0 12653 12365"/>
                                                          <a:gd name="T39" fmla="*/ 12653 h 578"/>
                                                          <a:gd name="T40" fmla="+- 0 3451 2107"/>
                                                          <a:gd name="T41" fmla="*/ T40 w 1344"/>
                                                          <a:gd name="T42" fmla="+- 0 12654 12365"/>
                                                          <a:gd name="T43" fmla="*/ 12654 h 578"/>
                                                          <a:gd name="T44" fmla="+- 0 3450 2107"/>
                                                          <a:gd name="T45" fmla="*/ T44 w 1344"/>
                                                          <a:gd name="T46" fmla="+- 0 12681 12365"/>
                                                          <a:gd name="T47" fmla="*/ 12681 h 578"/>
                                                          <a:gd name="T48" fmla="+- 0 3444 2107"/>
                                                          <a:gd name="T49" fmla="*/ T48 w 1344"/>
                                                          <a:gd name="T50" fmla="+- 0 12731 12365"/>
                                                          <a:gd name="T51" fmla="*/ 12731 h 578"/>
                                                          <a:gd name="T52" fmla="+- 0 3431 2107"/>
                                                          <a:gd name="T53" fmla="*/ T52 w 1344"/>
                                                          <a:gd name="T54" fmla="+- 0 12778 12365"/>
                                                          <a:gd name="T55" fmla="*/ 12778 h 578"/>
                                                          <a:gd name="T56" fmla="+- 0 3412 2107"/>
                                                          <a:gd name="T57" fmla="*/ T56 w 1344"/>
                                                          <a:gd name="T58" fmla="+- 0 12821 12365"/>
                                                          <a:gd name="T59" fmla="*/ 12821 h 578"/>
                                                          <a:gd name="T60" fmla="+- 0 3375 2107"/>
                                                          <a:gd name="T61" fmla="*/ T60 w 1344"/>
                                                          <a:gd name="T62" fmla="+- 0 12875 12365"/>
                                                          <a:gd name="T63" fmla="*/ 12875 h 578"/>
                                                          <a:gd name="T64" fmla="+- 0 3328 2107"/>
                                                          <a:gd name="T65" fmla="*/ T64 w 1344"/>
                                                          <a:gd name="T66" fmla="+- 0 12915 12365"/>
                                                          <a:gd name="T67" fmla="*/ 12915 h 578"/>
                                                          <a:gd name="T68" fmla="+- 0 3275 2107"/>
                                                          <a:gd name="T69" fmla="*/ T68 w 1344"/>
                                                          <a:gd name="T70" fmla="+- 0 12939 12365"/>
                                                          <a:gd name="T71" fmla="*/ 12939 h 578"/>
                                                          <a:gd name="T72" fmla="+- 0 3235 2107"/>
                                                          <a:gd name="T73" fmla="*/ T72 w 1344"/>
                                                          <a:gd name="T74" fmla="+- 0 12944 12365"/>
                                                          <a:gd name="T75" fmla="*/ 12944 h 578"/>
                                                          <a:gd name="T76" fmla="+- 0 2323 2107"/>
                                                          <a:gd name="T77" fmla="*/ T76 w 1344"/>
                                                          <a:gd name="T78" fmla="+- 0 12944 12365"/>
                                                          <a:gd name="T79" fmla="*/ 12944 h 578"/>
                                                          <a:gd name="T80" fmla="+- 0 2266 2107"/>
                                                          <a:gd name="T81" fmla="*/ T80 w 1344"/>
                                                          <a:gd name="T82" fmla="+- 0 12933 12365"/>
                                                          <a:gd name="T83" fmla="*/ 12933 h 578"/>
                                                          <a:gd name="T84" fmla="+- 0 2215 2107"/>
                                                          <a:gd name="T85" fmla="*/ T84 w 1344"/>
                                                          <a:gd name="T86" fmla="+- 0 12904 12365"/>
                                                          <a:gd name="T87" fmla="*/ 12904 h 578"/>
                                                          <a:gd name="T88" fmla="+- 0 2171 2107"/>
                                                          <a:gd name="T89" fmla="*/ T88 w 1344"/>
                                                          <a:gd name="T90" fmla="+- 0 12859 12365"/>
                                                          <a:gd name="T91" fmla="*/ 12859 h 578"/>
                                                          <a:gd name="T92" fmla="+- 0 2137 2107"/>
                                                          <a:gd name="T93" fmla="*/ T92 w 1344"/>
                                                          <a:gd name="T94" fmla="+- 0 12801 12365"/>
                                                          <a:gd name="T95" fmla="*/ 12801 h 578"/>
                                                          <a:gd name="T96" fmla="+- 0 2121 2107"/>
                                                          <a:gd name="T97" fmla="*/ T96 w 1344"/>
                                                          <a:gd name="T98" fmla="+- 0 12756 12365"/>
                                                          <a:gd name="T99" fmla="*/ 12756 h 578"/>
                                                          <a:gd name="T100" fmla="+- 0 2111 2107"/>
                                                          <a:gd name="T101" fmla="*/ T100 w 1344"/>
                                                          <a:gd name="T102" fmla="+- 0 12708 12365"/>
                                                          <a:gd name="T103" fmla="*/ 12708 h 578"/>
                                                          <a:gd name="T104" fmla="+- 0 2107 2107"/>
                                                          <a:gd name="T105" fmla="*/ T104 w 1344"/>
                                                          <a:gd name="T106" fmla="+- 0 12656 12365"/>
                                                          <a:gd name="T107" fmla="*/ 12656 h 578"/>
                                                          <a:gd name="T108" fmla="+- 0 2107 2107"/>
                                                          <a:gd name="T109" fmla="*/ T108 w 1344"/>
                                                          <a:gd name="T110" fmla="+- 0 12654 12365"/>
                                                          <a:gd name="T111" fmla="*/ 12654 h 578"/>
                                                          <a:gd name="T112" fmla="+- 0 2108 2107"/>
                                                          <a:gd name="T113" fmla="*/ T112 w 1344"/>
                                                          <a:gd name="T114" fmla="+- 0 12628 12365"/>
                                                          <a:gd name="T115" fmla="*/ 12628 h 578"/>
                                                          <a:gd name="T116" fmla="+- 0 2115 2107"/>
                                                          <a:gd name="T117" fmla="*/ T116 w 1344"/>
                                                          <a:gd name="T118" fmla="+- 0 12578 12365"/>
                                                          <a:gd name="T119" fmla="*/ 12578 h 578"/>
                                                          <a:gd name="T120" fmla="+- 0 2128 2107"/>
                                                          <a:gd name="T121" fmla="*/ T120 w 1344"/>
                                                          <a:gd name="T122" fmla="+- 0 12531 12365"/>
                                                          <a:gd name="T123" fmla="*/ 12531 h 578"/>
                                                          <a:gd name="T124" fmla="+- 0 2147 2107"/>
                                                          <a:gd name="T125" fmla="*/ T124 w 1344"/>
                                                          <a:gd name="T126" fmla="+- 0 12488 12365"/>
                                                          <a:gd name="T127" fmla="*/ 12488 h 578"/>
                                                          <a:gd name="T128" fmla="+- 0 2184 2107"/>
                                                          <a:gd name="T129" fmla="*/ T128 w 1344"/>
                                                          <a:gd name="T130" fmla="+- 0 12434 12365"/>
                                                          <a:gd name="T131" fmla="*/ 12434 h 578"/>
                                                          <a:gd name="T132" fmla="+- 0 2230 2107"/>
                                                          <a:gd name="T133" fmla="*/ T132 w 1344"/>
                                                          <a:gd name="T134" fmla="+- 0 12393 12365"/>
                                                          <a:gd name="T135" fmla="*/ 12393 h 578"/>
                                                          <a:gd name="T136" fmla="+- 0 2284 2107"/>
                                                          <a:gd name="T137" fmla="*/ T136 w 1344"/>
                                                          <a:gd name="T138" fmla="+- 0 12370 12365"/>
                                                          <a:gd name="T139" fmla="*/ 12370 h 578"/>
                                                          <a:gd name="T140" fmla="+- 0 2323 2107"/>
                                                          <a:gd name="T141" fmla="*/ T140 w 1344"/>
                                                          <a:gd name="T142" fmla="+- 0 12365 12365"/>
                                                          <a:gd name="T143" fmla="*/ 12365 h 578"/>
                                                        </a:gdLst>
                                                        <a:ahLst/>
                                                        <a:cxnLst>
                                                          <a:cxn ang="0">
                                                            <a:pos x="T1" y="T3"/>
                                                          </a:cxn>
                                                          <a:cxn ang="0">
                                                            <a:pos x="T5" y="T7"/>
                                                          </a:cxn>
                                                          <a:cxn ang="0">
                                                            <a:pos x="T9" y="T11"/>
                                                          </a:cxn>
                                                          <a:cxn ang="0">
                                                            <a:pos x="T13" y="T15"/>
                                                          </a:cxn>
                                                          <a:cxn ang="0">
                                                            <a:pos x="T17" y="T19"/>
                                                          </a:cxn>
                                                          <a:cxn ang="0">
                                                            <a:pos x="T21" y="T23"/>
                                                          </a:cxn>
                                                          <a:cxn ang="0">
                                                            <a:pos x="T25" y="T27"/>
                                                          </a:cxn>
                                                          <a:cxn ang="0">
                                                            <a:pos x="T29" y="T31"/>
                                                          </a:cxn>
                                                          <a:cxn ang="0">
                                                            <a:pos x="T33" y="T35"/>
                                                          </a:cxn>
                                                          <a:cxn ang="0">
                                                            <a:pos x="T37" y="T39"/>
                                                          </a:cxn>
                                                          <a:cxn ang="0">
                                                            <a:pos x="T41" y="T43"/>
                                                          </a:cxn>
                                                          <a:cxn ang="0">
                                                            <a:pos x="T45" y="T47"/>
                                                          </a:cxn>
                                                          <a:cxn ang="0">
                                                            <a:pos x="T49" y="T51"/>
                                                          </a:cxn>
                                                          <a:cxn ang="0">
                                                            <a:pos x="T53" y="T55"/>
                                                          </a:cxn>
                                                          <a:cxn ang="0">
                                                            <a:pos x="T57" y="T59"/>
                                                          </a:cxn>
                                                          <a:cxn ang="0">
                                                            <a:pos x="T61" y="T63"/>
                                                          </a:cxn>
                                                          <a:cxn ang="0">
                                                            <a:pos x="T65" y="T67"/>
                                                          </a:cxn>
                                                          <a:cxn ang="0">
                                                            <a:pos x="T69" y="T71"/>
                                                          </a:cxn>
                                                          <a:cxn ang="0">
                                                            <a:pos x="T73" y="T75"/>
                                                          </a:cxn>
                                                          <a:cxn ang="0">
                                                            <a:pos x="T77" y="T79"/>
                                                          </a:cxn>
                                                          <a:cxn ang="0">
                                                            <a:pos x="T81" y="T83"/>
                                                          </a:cxn>
                                                          <a:cxn ang="0">
                                                            <a:pos x="T85" y="T87"/>
                                                          </a:cxn>
                                                          <a:cxn ang="0">
                                                            <a:pos x="T89" y="T91"/>
                                                          </a:cxn>
                                                          <a:cxn ang="0">
                                                            <a:pos x="T93" y="T95"/>
                                                          </a:cxn>
                                                          <a:cxn ang="0">
                                                            <a:pos x="T97" y="T99"/>
                                                          </a:cxn>
                                                          <a:cxn ang="0">
                                                            <a:pos x="T101" y="T103"/>
                                                          </a:cxn>
                                                          <a:cxn ang="0">
                                                            <a:pos x="T105" y="T107"/>
                                                          </a:cxn>
                                                          <a:cxn ang="0">
                                                            <a:pos x="T109" y="T111"/>
                                                          </a:cxn>
                                                          <a:cxn ang="0">
                                                            <a:pos x="T113" y="T115"/>
                                                          </a:cxn>
                                                          <a:cxn ang="0">
                                                            <a:pos x="T117" y="T119"/>
                                                          </a:cxn>
                                                          <a:cxn ang="0">
                                                            <a:pos x="T121" y="T123"/>
                                                          </a:cxn>
                                                          <a:cxn ang="0">
                                                            <a:pos x="T125" y="T127"/>
                                                          </a:cxn>
                                                          <a:cxn ang="0">
                                                            <a:pos x="T129" y="T131"/>
                                                          </a:cxn>
                                                          <a:cxn ang="0">
                                                            <a:pos x="T133" y="T135"/>
                                                          </a:cxn>
                                                          <a:cxn ang="0">
                                                            <a:pos x="T137" y="T139"/>
                                                          </a:cxn>
                                                          <a:cxn ang="0">
                                                            <a:pos x="T141" y="T143"/>
                                                          </a:cxn>
                                                        </a:cxnLst>
                                                        <a:rect l="0" t="0" r="r" b="b"/>
                                                        <a:pathLst>
                                                          <a:path w="1344" h="578">
                                                            <a:moveTo>
                                                              <a:pt x="216" y="0"/>
                                                            </a:moveTo>
                                                            <a:lnTo>
                                                              <a:pt x="1128" y="0"/>
                                                            </a:lnTo>
                                                            <a:lnTo>
                                                              <a:pt x="1148" y="1"/>
                                                            </a:lnTo>
                                                            <a:lnTo>
                                                              <a:pt x="1203" y="18"/>
                                                            </a:lnTo>
                                                            <a:lnTo>
                                                              <a:pt x="1252" y="53"/>
                                                            </a:lnTo>
                                                            <a:lnTo>
                                                              <a:pt x="1293" y="102"/>
                                                            </a:lnTo>
                                                            <a:lnTo>
                                                              <a:pt x="1314" y="143"/>
                                                            </a:lnTo>
                                                            <a:lnTo>
                                                              <a:pt x="1330" y="187"/>
                                                            </a:lnTo>
                                                            <a:lnTo>
                                                              <a:pt x="1341" y="236"/>
                                                            </a:lnTo>
                                                            <a:lnTo>
                                                              <a:pt x="1344" y="288"/>
                                                            </a:lnTo>
                                                            <a:lnTo>
                                                              <a:pt x="1344" y="289"/>
                                                            </a:lnTo>
                                                            <a:lnTo>
                                                              <a:pt x="1343" y="316"/>
                                                            </a:lnTo>
                                                            <a:lnTo>
                                                              <a:pt x="1337" y="366"/>
                                                            </a:lnTo>
                                                            <a:lnTo>
                                                              <a:pt x="1324" y="413"/>
                                                            </a:lnTo>
                                                            <a:lnTo>
                                                              <a:pt x="1305" y="456"/>
                                                            </a:lnTo>
                                                            <a:lnTo>
                                                              <a:pt x="1268" y="510"/>
                                                            </a:lnTo>
                                                            <a:lnTo>
                                                              <a:pt x="1221" y="550"/>
                                                            </a:lnTo>
                                                            <a:lnTo>
                                                              <a:pt x="1168" y="574"/>
                                                            </a:lnTo>
                                                            <a:lnTo>
                                                              <a:pt x="1128" y="579"/>
                                                            </a:lnTo>
                                                            <a:lnTo>
                                                              <a:pt x="216" y="579"/>
                                                            </a:lnTo>
                                                            <a:lnTo>
                                                              <a:pt x="159" y="568"/>
                                                            </a:lnTo>
                                                            <a:lnTo>
                                                              <a:pt x="108" y="539"/>
                                                            </a:lnTo>
                                                            <a:lnTo>
                                                              <a:pt x="64" y="494"/>
                                                            </a:lnTo>
                                                            <a:lnTo>
                                                              <a:pt x="30" y="436"/>
                                                            </a:lnTo>
                                                            <a:lnTo>
                                                              <a:pt x="14" y="391"/>
                                                            </a:lnTo>
                                                            <a:lnTo>
                                                              <a:pt x="4" y="343"/>
                                                            </a:lnTo>
                                                            <a:lnTo>
                                                              <a:pt x="0" y="291"/>
                                                            </a:lnTo>
                                                            <a:lnTo>
                                                              <a:pt x="0" y="289"/>
                                                            </a:lnTo>
                                                            <a:lnTo>
                                                              <a:pt x="1" y="263"/>
                                                            </a:lnTo>
                                                            <a:lnTo>
                                                              <a:pt x="8" y="213"/>
                                                            </a:lnTo>
                                                            <a:lnTo>
                                                              <a:pt x="21" y="166"/>
                                                            </a:lnTo>
                                                            <a:lnTo>
                                                              <a:pt x="40" y="123"/>
                                                            </a:lnTo>
                                                            <a:lnTo>
                                                              <a:pt x="77" y="69"/>
                                                            </a:lnTo>
                                                            <a:lnTo>
                                                              <a:pt x="123" y="28"/>
                                                            </a:lnTo>
                                                            <a:lnTo>
                                                              <a:pt x="177" y="5"/>
                                                            </a:lnTo>
                                                            <a:lnTo>
                                                              <a:pt x="216" y="0"/>
                                                            </a:lnTo>
                                                            <a:close/>
                                                          </a:path>
                                                        </a:pathLst>
                                                      </a:custGeom>
                                                      <a:noFill/>
                                                      <a:ln w="3048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  <a:extLst>
                                                        <a:ext uri="{909E8E84-426E-40DD-AFC4-6F175D3DCCD1}">
                                                          <a14:hiddenFill xmlns:a14="http://schemas.microsoft.com/office/drawing/2010/main">
                                                            <a:solidFill>
                                                              <a:srgbClr val="FFFFFF"/>
                                                            </a:solidFill>
                                                          </a14:hiddenFill>
                                                        </a:ext>
                                                      </a:extLst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45" name="Group 2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2736" y="11849"/>
                                                        <a:ext cx="120" cy="515"/>
                                                        <a:chOff x="2736" y="11849"/>
                                                        <a:chExt cx="120" cy="515"/>
                                                      </a:xfrm>
                                                    </wpg:grpSpPr>
                                                    <wps:wsp>
                                                      <wps:cNvPr id="46" name="Freeform 44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736" y="11849"/>
                                                          <a:ext cx="120" cy="51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2786 2736"/>
                                                            <a:gd name="T1" fmla="*/ T0 w 120"/>
                                                            <a:gd name="T2" fmla="+- 0 12244 11849"/>
                                                            <a:gd name="T3" fmla="*/ 12244 h 515"/>
                                                            <a:gd name="T4" fmla="+- 0 2736 2736"/>
                                                            <a:gd name="T5" fmla="*/ T4 w 120"/>
                                                            <a:gd name="T6" fmla="+- 0 12244 11849"/>
                                                            <a:gd name="T7" fmla="*/ 12244 h 515"/>
                                                            <a:gd name="T8" fmla="+- 0 2796 2736"/>
                                                            <a:gd name="T9" fmla="*/ T8 w 120"/>
                                                            <a:gd name="T10" fmla="+- 0 12364 11849"/>
                                                            <a:gd name="T11" fmla="*/ 12364 h 515"/>
                                                            <a:gd name="T12" fmla="+- 0 2856 2736"/>
                                                            <a:gd name="T13" fmla="*/ T12 w 120"/>
                                                            <a:gd name="T14" fmla="+- 0 12244 11849"/>
                                                            <a:gd name="T15" fmla="*/ 12244 h 515"/>
                                                            <a:gd name="T16" fmla="+- 0 2806 2736"/>
                                                            <a:gd name="T17" fmla="*/ T16 w 120"/>
                                                            <a:gd name="T18" fmla="+- 0 12244 11849"/>
                                                            <a:gd name="T19" fmla="*/ 12244 h 515"/>
                                                            <a:gd name="T20" fmla="+- 0 2806 2736"/>
                                                            <a:gd name="T21" fmla="*/ T20 w 120"/>
                                                            <a:gd name="T22" fmla="+- 0 12264 11849"/>
                                                            <a:gd name="T23" fmla="*/ 12264 h 515"/>
                                                            <a:gd name="T24" fmla="+- 0 2786 2736"/>
                                                            <a:gd name="T25" fmla="*/ T24 w 120"/>
                                                            <a:gd name="T26" fmla="+- 0 12264 11849"/>
                                                            <a:gd name="T27" fmla="*/ 12264 h 515"/>
                                                            <a:gd name="T28" fmla="+- 0 2786 2736"/>
                                                            <a:gd name="T29" fmla="*/ T28 w 120"/>
                                                            <a:gd name="T30" fmla="+- 0 12244 11849"/>
                                                            <a:gd name="T31" fmla="*/ 12244 h 51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  <a:cxn ang="0">
                                                              <a:pos x="T21" y="T23"/>
                                                            </a:cxn>
                                                            <a:cxn ang="0">
                                                              <a:pos x="T25" y="T27"/>
                                                            </a:cxn>
                                                            <a:cxn ang="0">
                                                              <a:pos x="T29" y="T31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20" h="515">
                                                              <a:moveTo>
                                                                <a:pt x="50" y="395"/>
                                                              </a:moveTo>
                                                              <a:lnTo>
                                                                <a:pt x="0" y="395"/>
                                                              </a:lnTo>
                                                              <a:lnTo>
                                                                <a:pt x="60" y="515"/>
                                                              </a:lnTo>
                                                              <a:lnTo>
                                                                <a:pt x="120" y="395"/>
                                                              </a:lnTo>
                                                              <a:lnTo>
                                                                <a:pt x="70" y="395"/>
                                                              </a:lnTo>
                                                              <a:lnTo>
                                                                <a:pt x="70" y="415"/>
                                                              </a:lnTo>
                                                              <a:lnTo>
                                                                <a:pt x="50" y="415"/>
                                                              </a:lnTo>
                                                              <a:lnTo>
                                                                <a:pt x="50" y="395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47" name="Freeform 43"/>
                                                      <wps:cNvSpPr>
                                                        <a:spLocks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2736" y="11849"/>
                                                          <a:ext cx="120" cy="515"/>
                                                        </a:xfrm>
                                                        <a:custGeom>
                                                          <a:avLst/>
                                                          <a:gdLst>
                                                            <a:gd name="T0" fmla="+- 0 2786 2736"/>
                                                            <a:gd name="T1" fmla="*/ T0 w 120"/>
                                                            <a:gd name="T2" fmla="+- 0 12264 11849"/>
                                                            <a:gd name="T3" fmla="*/ 12264 h 515"/>
                                                            <a:gd name="T4" fmla="+- 0 2806 2736"/>
                                                            <a:gd name="T5" fmla="*/ T4 w 120"/>
                                                            <a:gd name="T6" fmla="+- 0 12264 11849"/>
                                                            <a:gd name="T7" fmla="*/ 12264 h 515"/>
                                                            <a:gd name="T8" fmla="+- 0 2806 2736"/>
                                                            <a:gd name="T9" fmla="*/ T8 w 120"/>
                                                            <a:gd name="T10" fmla="+- 0 11849 11849"/>
                                                            <a:gd name="T11" fmla="*/ 11849 h 515"/>
                                                            <a:gd name="T12" fmla="+- 0 2786 2736"/>
                                                            <a:gd name="T13" fmla="*/ T12 w 120"/>
                                                            <a:gd name="T14" fmla="+- 0 11849 11849"/>
                                                            <a:gd name="T15" fmla="*/ 11849 h 515"/>
                                                            <a:gd name="T16" fmla="+- 0 2786 2736"/>
                                                            <a:gd name="T17" fmla="*/ T16 w 120"/>
                                                            <a:gd name="T18" fmla="+- 0 12264 11849"/>
                                                            <a:gd name="T19" fmla="*/ 12264 h 515"/>
                                                          </a:gdLst>
                                                          <a:ahLst/>
                                                          <a:cxnLst>
                                                            <a:cxn ang="0">
                                                              <a:pos x="T1" y="T3"/>
                                                            </a:cxn>
                                                            <a:cxn ang="0">
                                                              <a:pos x="T5" y="T7"/>
                                                            </a:cxn>
                                                            <a:cxn ang="0">
                                                              <a:pos x="T9" y="T11"/>
                                                            </a:cxn>
                                                            <a:cxn ang="0">
                                                              <a:pos x="T13" y="T15"/>
                                                            </a:cxn>
                                                            <a:cxn ang="0">
                                                              <a:pos x="T17" y="T19"/>
                                                            </a:cxn>
                                                          </a:cxnLst>
                                                          <a:rect l="0" t="0" r="r" b="b"/>
                                                          <a:pathLst>
                                                            <a:path w="120" h="515">
                                                              <a:moveTo>
                                                                <a:pt x="50" y="415"/>
                                                              </a:moveTo>
                                                              <a:lnTo>
                                                                <a:pt x="70" y="415"/>
                                                              </a:lnTo>
                                                              <a:lnTo>
                                                                <a:pt x="70" y="0"/>
                                                              </a:lnTo>
                                                              <a:lnTo>
                                                                <a:pt x="50" y="0"/>
                                                              </a:lnTo>
                                                              <a:lnTo>
                                                                <a:pt x="50" y="415"/>
                                                              </a:lnTo>
                                                              <a:close/>
                                                            </a:path>
                                                          </a:pathLst>
                                                        </a:custGeom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ln>
                                                          <a:noFill/>
                                                        </a:ln>
                                                        <a:extLst>
                                                          <a:ext uri="{91240B29-F687-4F45-9708-019B960494DF}">
                                                            <a14:hiddenLine xmlns:a14="http://schemas.microsoft.com/office/drawing/2010/main" w="9525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14:hiddenLine>
                                                          </a:ext>
                                                        </a:extLst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48" name="Group 24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1843" y="7236"/>
                                                          <a:ext cx="1973" cy="1476"/>
                                                          <a:chOff x="1843" y="7236"/>
                                                          <a:chExt cx="1973" cy="1476"/>
                                                        </a:xfrm>
                                                      </wpg:grpSpPr>
                                                      <wps:wsp>
                                                        <wps:cNvPr id="49" name="Freeform 42"/>
                                                        <wps:cNvSpPr>
                                                          <a:spLocks/>
                                                        </wps:cNvSpPr>
                                                        <wps:spPr bwMode="auto">
                                                          <a:xfrm>
                                                            <a:off x="1843" y="7236"/>
                                                            <a:ext cx="1973" cy="1476"/>
                                                          </a:xfrm>
                                                          <a:custGeom>
                                                            <a:avLst/>
                                                            <a:gdLst>
                                                              <a:gd name="T0" fmla="+- 0 1843 1843"/>
                                                              <a:gd name="T1" fmla="*/ T0 w 1973"/>
                                                              <a:gd name="T2" fmla="+- 0 7974 7236"/>
                                                              <a:gd name="T3" fmla="*/ 7974 h 1476"/>
                                                              <a:gd name="T4" fmla="+- 0 2830 1843"/>
                                                              <a:gd name="T5" fmla="*/ T4 w 1973"/>
                                                              <a:gd name="T6" fmla="+- 0 7236 7236"/>
                                                              <a:gd name="T7" fmla="*/ 7236 h 1476"/>
                                                              <a:gd name="T8" fmla="+- 0 3816 1843"/>
                                                              <a:gd name="T9" fmla="*/ T8 w 1973"/>
                                                              <a:gd name="T10" fmla="+- 0 7974 7236"/>
                                                              <a:gd name="T11" fmla="*/ 7974 h 1476"/>
                                                              <a:gd name="T12" fmla="+- 0 2830 1843"/>
                                                              <a:gd name="T13" fmla="*/ T12 w 1973"/>
                                                              <a:gd name="T14" fmla="+- 0 8712 7236"/>
                                                              <a:gd name="T15" fmla="*/ 8712 h 1476"/>
                                                              <a:gd name="T16" fmla="+- 0 1843 1843"/>
                                                              <a:gd name="T17" fmla="*/ T16 w 1973"/>
                                                              <a:gd name="T18" fmla="+- 0 7974 7236"/>
                                                              <a:gd name="T19" fmla="*/ 7974 h 1476"/>
                                                            </a:gdLst>
                                                            <a:ahLst/>
                                                            <a:cxnLst>
                                                              <a:cxn ang="0">
                                                                <a:pos x="T1" y="T3"/>
                                                              </a:cxn>
                                                              <a:cxn ang="0">
                                                                <a:pos x="T5" y="T7"/>
                                                              </a:cxn>
                                                              <a:cxn ang="0">
                                                                <a:pos x="T9" y="T11"/>
                                                              </a:cxn>
                                                              <a:cxn ang="0">
                                                                <a:pos x="T13" y="T15"/>
                                                              </a:cxn>
                                                              <a:cxn ang="0">
                                                                <a:pos x="T17" y="T19"/>
                                                              </a:cxn>
                                                            </a:cxnLst>
                                                            <a:rect l="0" t="0" r="r" b="b"/>
                                                            <a:pathLst>
                                                              <a:path w="1973" h="1476">
                                                                <a:moveTo>
                                                                  <a:pt x="0" y="738"/>
                                                                </a:moveTo>
                                                                <a:lnTo>
                                                                  <a:pt x="987" y="0"/>
                                                                </a:lnTo>
                                                                <a:lnTo>
                                                                  <a:pt x="1973" y="738"/>
                                                                </a:lnTo>
                                                                <a:lnTo>
                                                                  <a:pt x="987" y="1476"/>
                                                                </a:lnTo>
                                                                <a:lnTo>
                                                                  <a:pt x="0" y="738"/>
                                                                </a:lnTo>
                                                                <a:close/>
                                                              </a:path>
                                                            </a:pathLst>
                                                          </a:custGeom>
                                                          <a:noFill/>
                                                          <a:ln w="12192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wps:spPr>
                                                        <wps:bodyPr rot="0" vert="horz" wrap="square" lIns="91440" tIns="45720" rIns="91440" bIns="45720" anchor="t" anchorCtr="0" upright="1">
                                                          <a:noAutofit/>
                                                        </wps:bodyPr>
                                                      </wps:wsp>
                                                      <pic:pic xmlns:pic="http://schemas.openxmlformats.org/drawingml/2006/picture">
                                                        <pic:nvPicPr>
                                                          <pic:cNvPr id="50" name="Picture 4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10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2057" y="7688"/>
                                                            <a:ext cx="1546" cy="818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extLst>
                                                            <a:ext uri="{909E8E84-426E-40DD-AFC4-6F175D3DCCD1}">
                                                              <a14:hiddenFill xmlns:a14="http://schemas.microsoft.com/office/drawing/2010/main">
                                                                <a:solidFill>
                                                                  <a:srgbClr val="FFFFFF"/>
                                                                </a:solidFill>
                                                              </a14:hiddenFill>
                                                            </a:ext>
                                                          </a:extLst>
                                                        </pic:spPr>
                                                      </pic:pic>
                                                      <wpg:grpSp>
                                                        <wpg:cNvPr id="51" name="Group 25"/>
                                                        <wpg:cNvGrpSpPr>
                                                          <a:grpSpLocks/>
                                                        </wpg:cNvGrpSpPr>
                                                        <wpg:grpSpPr bwMode="auto">
                                                          <a:xfrm>
                                                            <a:off x="3802" y="7973"/>
                                                            <a:ext cx="608" cy="0"/>
                                                            <a:chOff x="3802" y="7973"/>
                                                            <a:chExt cx="608" cy="0"/>
                                                          </a:xfrm>
                                                        </wpg:grpSpPr>
                                                        <wps:wsp>
                                                          <wps:cNvPr id="52" name="Freeform 40"/>
                                                          <wps:cNvSpPr>
                                                            <a:spLocks/>
                                                          </wps:cNvSpPr>
                                                          <wps:spPr bwMode="auto">
                                                            <a:xfrm>
                                                              <a:off x="3802" y="7973"/>
                                                              <a:ext cx="608" cy="0"/>
                                                            </a:xfrm>
                                                            <a:custGeom>
                                                              <a:avLst/>
                                                              <a:gdLst>
                                                                <a:gd name="T0" fmla="+- 0 3802 3802"/>
                                                                <a:gd name="T1" fmla="*/ T0 w 608"/>
                                                                <a:gd name="T2" fmla="+- 0 4410 3802"/>
                                                                <a:gd name="T3" fmla="*/ T2 w 608"/>
                                                              </a:gdLst>
                                                              <a:ahLst/>
                                                              <a:cxnLst>
                                                                <a:cxn ang="0">
                                                                  <a:pos x="T1" y="0"/>
                                                                </a:cxn>
                                                                <a:cxn ang="0">
                                                                  <a:pos x="T3" y="0"/>
                                                                </a:cxn>
                                                              </a:cxnLst>
                                                              <a:rect l="0" t="0" r="r" b="b"/>
                                                              <a:pathLst>
                                                                <a:path w="608">
                                                                  <a:moveTo>
                                                                    <a:pt x="0" y="0"/>
                                                                  </a:moveTo>
                                                                  <a:lnTo>
                                                                    <a:pt x="608" y="0"/>
                                                                  </a:lnTo>
                                                                </a:path>
                                                              </a:pathLst>
                                                            </a:custGeom>
                                                            <a:noFill/>
                                                            <a:ln w="6096"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round/>
                                                              <a:headEnd/>
                                                              <a:tailEnd/>
                                                            </a:ln>
                                                            <a:extLst>
                                                              <a:ext uri="{909E8E84-426E-40DD-AFC4-6F175D3DCCD1}">
                                                                <a14:hiddenFill xmlns:a14="http://schemas.microsoft.com/office/drawing/2010/main">
                                                                  <a:solidFill>
                                                                    <a:srgbClr val="FFFFFF"/>
                                                                  </a:solidFill>
                                                                </a14:hiddenFill>
                                                              </a:ext>
                                                            </a:extLst>
                                                          </wps:spPr>
                                                          <wps:bodyPr rot="0" vert="horz" wrap="square" lIns="91440" tIns="45720" rIns="91440" bIns="45720" anchor="t" anchorCtr="0" upright="1">
                                                            <a:noAutofit/>
                                                          </wps:bodyPr>
                                                        </wps:wsp>
                                                        <wpg:grpSp>
                                                          <wpg:cNvPr id="53" name="Group 26"/>
                                                          <wpg:cNvGrpSpPr>
                                                            <a:grpSpLocks/>
                                                          </wpg:cNvGrpSpPr>
                                                          <wpg:grpSpPr bwMode="auto">
                                                            <a:xfrm>
                                                              <a:off x="4351" y="7968"/>
                                                              <a:ext cx="120" cy="564"/>
                                                              <a:chOff x="4351" y="7968"/>
                                                              <a:chExt cx="120" cy="564"/>
                                                            </a:xfrm>
                                                          </wpg:grpSpPr>
                                                          <wps:wsp>
                                                            <wps:cNvPr id="54" name="Freeform 39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351" y="7968"/>
                                                                <a:ext cx="120" cy="564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4401 4351"/>
                                                                  <a:gd name="T1" fmla="*/ T0 w 120"/>
                                                                  <a:gd name="T2" fmla="+- 0 8412 7968"/>
                                                                  <a:gd name="T3" fmla="*/ 8412 h 564"/>
                                                                  <a:gd name="T4" fmla="+- 0 4351 4351"/>
                                                                  <a:gd name="T5" fmla="*/ T4 w 120"/>
                                                                  <a:gd name="T6" fmla="+- 0 8412 7968"/>
                                                                  <a:gd name="T7" fmla="*/ 8412 h 564"/>
                                                                  <a:gd name="T8" fmla="+- 0 4411 4351"/>
                                                                  <a:gd name="T9" fmla="*/ T8 w 120"/>
                                                                  <a:gd name="T10" fmla="+- 0 8532 7968"/>
                                                                  <a:gd name="T11" fmla="*/ 8532 h 564"/>
                                                                  <a:gd name="T12" fmla="+- 0 4471 4351"/>
                                                                  <a:gd name="T13" fmla="*/ T12 w 120"/>
                                                                  <a:gd name="T14" fmla="+- 0 8412 7968"/>
                                                                  <a:gd name="T15" fmla="*/ 8412 h 564"/>
                                                                  <a:gd name="T16" fmla="+- 0 4421 4351"/>
                                                                  <a:gd name="T17" fmla="*/ T16 w 120"/>
                                                                  <a:gd name="T18" fmla="+- 0 8412 7968"/>
                                                                  <a:gd name="T19" fmla="*/ 8412 h 564"/>
                                                                  <a:gd name="T20" fmla="+- 0 4421 4351"/>
                                                                  <a:gd name="T21" fmla="*/ T20 w 120"/>
                                                                  <a:gd name="T22" fmla="+- 0 8432 7968"/>
                                                                  <a:gd name="T23" fmla="*/ 8432 h 564"/>
                                                                  <a:gd name="T24" fmla="+- 0 4401 4351"/>
                                                                  <a:gd name="T25" fmla="*/ T24 w 120"/>
                                                                  <a:gd name="T26" fmla="+- 0 8432 7968"/>
                                                                  <a:gd name="T27" fmla="*/ 8432 h 564"/>
                                                                  <a:gd name="T28" fmla="+- 0 4401 4351"/>
                                                                  <a:gd name="T29" fmla="*/ T28 w 120"/>
                                                                  <a:gd name="T30" fmla="+- 0 8412 7968"/>
                                                                  <a:gd name="T31" fmla="*/ 8412 h 564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  <a:cxn ang="0">
                                                                    <a:pos x="T21" y="T23"/>
                                                                  </a:cxn>
                                                                  <a:cxn ang="0">
                                                                    <a:pos x="T25" y="T27"/>
                                                                  </a:cxn>
                                                                  <a:cxn ang="0">
                                                                    <a:pos x="T29" y="T31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0" h="564">
                                                                    <a:moveTo>
                                                                      <a:pt x="50" y="444"/>
                                                                    </a:moveTo>
                                                                    <a:lnTo>
                                                                      <a:pt x="0" y="444"/>
                                                                    </a:lnTo>
                                                                    <a:lnTo>
                                                                      <a:pt x="60" y="564"/>
                                                                    </a:lnTo>
                                                                    <a:lnTo>
                                                                      <a:pt x="120" y="444"/>
                                                                    </a:lnTo>
                                                                    <a:lnTo>
                                                                      <a:pt x="70" y="444"/>
                                                                    </a:lnTo>
                                                                    <a:lnTo>
                                                                      <a:pt x="70" y="464"/>
                                                                    </a:lnTo>
                                                                    <a:lnTo>
                                                                      <a:pt x="50" y="464"/>
                                                                    </a:lnTo>
                                                                    <a:lnTo>
                                                                      <a:pt x="50" y="444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s:wsp>
                                                            <wps:cNvPr id="55" name="Freeform 38"/>
                                                            <wps:cNvSpPr>
                                                              <a:spLocks/>
                                                            </wps:cNvSpPr>
                                                            <wps:spPr bwMode="auto">
                                                              <a:xfrm>
                                                                <a:off x="4351" y="7968"/>
                                                                <a:ext cx="120" cy="564"/>
                                                              </a:xfrm>
                                                              <a:custGeom>
                                                                <a:avLst/>
                                                                <a:gdLst>
                                                                  <a:gd name="T0" fmla="+- 0 4401 4351"/>
                                                                  <a:gd name="T1" fmla="*/ T0 w 120"/>
                                                                  <a:gd name="T2" fmla="+- 0 8432 7968"/>
                                                                  <a:gd name="T3" fmla="*/ 8432 h 564"/>
                                                                  <a:gd name="T4" fmla="+- 0 4421 4351"/>
                                                                  <a:gd name="T5" fmla="*/ T4 w 120"/>
                                                                  <a:gd name="T6" fmla="+- 0 8432 7968"/>
                                                                  <a:gd name="T7" fmla="*/ 8432 h 564"/>
                                                                  <a:gd name="T8" fmla="+- 0 4421 4351"/>
                                                                  <a:gd name="T9" fmla="*/ T8 w 120"/>
                                                                  <a:gd name="T10" fmla="+- 0 7968 7968"/>
                                                                  <a:gd name="T11" fmla="*/ 7968 h 564"/>
                                                                  <a:gd name="T12" fmla="+- 0 4401 4351"/>
                                                                  <a:gd name="T13" fmla="*/ T12 w 120"/>
                                                                  <a:gd name="T14" fmla="+- 0 7968 7968"/>
                                                                  <a:gd name="T15" fmla="*/ 7968 h 564"/>
                                                                  <a:gd name="T16" fmla="+- 0 4401 4351"/>
                                                                  <a:gd name="T17" fmla="*/ T16 w 120"/>
                                                                  <a:gd name="T18" fmla="+- 0 8432 7968"/>
                                                                  <a:gd name="T19" fmla="*/ 8432 h 564"/>
                                                                </a:gdLst>
                                                                <a:ahLst/>
                                                                <a:cxnLst>
                                                                  <a:cxn ang="0">
                                                                    <a:pos x="T1" y="T3"/>
                                                                  </a:cxn>
                                                                  <a:cxn ang="0">
                                                                    <a:pos x="T5" y="T7"/>
                                                                  </a:cxn>
                                                                  <a:cxn ang="0">
                                                                    <a:pos x="T9" y="T11"/>
                                                                  </a:cxn>
                                                                  <a:cxn ang="0">
                                                                    <a:pos x="T13" y="T15"/>
                                                                  </a:cxn>
                                                                  <a:cxn ang="0">
                                                                    <a:pos x="T17" y="T19"/>
                                                                  </a:cxn>
                                                                </a:cxnLst>
                                                                <a:rect l="0" t="0" r="r" b="b"/>
                                                                <a:pathLst>
                                                                  <a:path w="120" h="564">
                                                                    <a:moveTo>
                                                                      <a:pt x="50" y="464"/>
                                                                    </a:moveTo>
                                                                    <a:lnTo>
                                                                      <a:pt x="70" y="464"/>
                                                                    </a:lnTo>
                                                                    <a:lnTo>
                                                                      <a:pt x="70" y="0"/>
                                                                    </a:lnTo>
                                                                    <a:lnTo>
                                                                      <a:pt x="50" y="0"/>
                                                                    </a:lnTo>
                                                                    <a:lnTo>
                                                                      <a:pt x="50" y="464"/>
                                                                    </a:lnTo>
                                                                    <a:close/>
                                                                  </a:path>
                                                                </a:pathLst>
                                                              </a:custGeom>
                                                              <a:solidFill>
                                                                <a:srgbClr val="000000"/>
                                                              </a:solidFill>
                                                              <a:ln>
                                                                <a:noFill/>
                                                              </a:ln>
                                                              <a:extLst>
                                                                <a:ext uri="{91240B29-F687-4F45-9708-019B960494DF}">
                                                                  <a14:hiddenLine xmlns:a14="http://schemas.microsoft.com/office/drawing/2010/main" w="9525">
                                                                    <a:solidFill>
                                                                      <a:srgbClr val="000000"/>
                                                                    </a:solidFill>
                                                                    <a:round/>
                                                                    <a:headEnd/>
                                                                    <a:tailEnd/>
                                                                  </a14:hiddenLine>
                                                                </a:ext>
                                                              </a:extLst>
                                                            </wps:spPr>
                                                            <wps:bodyPr rot="0" vert="horz" wrap="square" lIns="91440" tIns="45720" rIns="91440" bIns="45720" anchor="t" anchorCtr="0" upright="1">
                                                              <a:noAutofit/>
                                                            </wps:bodyPr>
                                                          </wps:wsp>
                                                          <wpg:grpSp>
                                                            <wpg:cNvPr id="56" name="Group 27"/>
                                                            <wpg:cNvGrpSpPr>
                                                              <a:grpSpLocks/>
                                                            </wpg:cNvGrpSpPr>
                                                            <wpg:grpSpPr bwMode="auto">
                                                              <a:xfrm>
                                                                <a:off x="3725" y="8952"/>
                                                                <a:ext cx="1375" cy="1092"/>
                                                                <a:chOff x="3725" y="8952"/>
                                                                <a:chExt cx="1375" cy="1092"/>
                                                              </a:xfrm>
                                                            </wpg:grpSpPr>
                                                            <wps:wsp>
                                                              <wps:cNvPr id="57" name="Freeform 37"/>
                                                              <wps:cNvSpPr>
                                                                <a:spLocks/>
                                                              </wps:cNvSpPr>
                                                              <wps:spPr bwMode="auto">
                                                                <a:xfrm>
                                                                  <a:off x="3725" y="8952"/>
                                                                  <a:ext cx="1375" cy="1092"/>
                                                                </a:xfrm>
                                                                <a:custGeom>
                                                                  <a:avLst/>
                                                                  <a:gdLst>
                                                                    <a:gd name="T0" fmla="+- 0 3725 3725"/>
                                                                    <a:gd name="T1" fmla="*/ T0 w 1375"/>
                                                                    <a:gd name="T2" fmla="+- 0 10044 8952"/>
                                                                    <a:gd name="T3" fmla="*/ 10044 h 1092"/>
                                                                    <a:gd name="T4" fmla="+- 0 5100 3725"/>
                                                                    <a:gd name="T5" fmla="*/ T4 w 1375"/>
                                                                    <a:gd name="T6" fmla="+- 0 10044 8952"/>
                                                                    <a:gd name="T7" fmla="*/ 10044 h 1092"/>
                                                                    <a:gd name="T8" fmla="+- 0 5100 3725"/>
                                                                    <a:gd name="T9" fmla="*/ T8 w 1375"/>
                                                                    <a:gd name="T10" fmla="+- 0 8952 8952"/>
                                                                    <a:gd name="T11" fmla="*/ 8952 h 1092"/>
                                                                    <a:gd name="T12" fmla="+- 0 3725 3725"/>
                                                                    <a:gd name="T13" fmla="*/ T12 w 1375"/>
                                                                    <a:gd name="T14" fmla="+- 0 8952 8952"/>
                                                                    <a:gd name="T15" fmla="*/ 8952 h 1092"/>
                                                                    <a:gd name="T16" fmla="+- 0 3725 3725"/>
                                                                    <a:gd name="T17" fmla="*/ T16 w 1375"/>
                                                                    <a:gd name="T18" fmla="+- 0 10044 8952"/>
                                                                    <a:gd name="T19" fmla="*/ 10044 h 1092"/>
                                                                  </a:gdLst>
                                                                  <a:ahLst/>
                                                                  <a:cxnLst>
                                                                    <a:cxn ang="0">
                                                                      <a:pos x="T1" y="T3"/>
                                                                    </a:cxn>
                                                                    <a:cxn ang="0">
                                                                      <a:pos x="T5" y="T7"/>
                                                                    </a:cxn>
                                                                    <a:cxn ang="0">
                                                                      <a:pos x="T9" y="T11"/>
                                                                    </a:cxn>
                                                                    <a:cxn ang="0">
                                                                      <a:pos x="T13" y="T15"/>
                                                                    </a:cxn>
                                                                    <a:cxn ang="0">
                                                                      <a:pos x="T17" y="T19"/>
                                                                    </a:cxn>
                                                                  </a:cxnLst>
                                                                  <a:rect l="0" t="0" r="r" b="b"/>
                                                                  <a:pathLst>
                                                                    <a:path w="1375" h="1092">
                                                                      <a:moveTo>
                                                                        <a:pt x="0" y="1092"/>
                                                                      </a:moveTo>
                                                                      <a:lnTo>
                                                                        <a:pt x="1375" y="1092"/>
                                                                      </a:lnTo>
                                                                      <a:lnTo>
                                                                        <a:pt x="1375" y="0"/>
                                                                      </a:lnTo>
                                                                      <a:lnTo>
                                                                        <a:pt x="0" y="0"/>
                                                                      </a:lnTo>
                                                                      <a:lnTo>
                                                                        <a:pt x="0" y="1092"/>
                                                                      </a:lnTo>
                                                                      <a:close/>
                                                                    </a:path>
                                                                  </a:pathLst>
                                                                </a:custGeom>
                                                                <a:noFill/>
                                                                <a:ln w="6096">
                                                                  <a:solidFill>
                                                                    <a:srgbClr val="000000"/>
                                                                  </a:solidFill>
                                                                  <a:round/>
                                                                  <a:headEnd/>
                                                                  <a:tailEnd/>
                                                                </a:ln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wps:spPr>
                                                              <wps:bodyPr rot="0" vert="horz" wrap="square" lIns="91440" tIns="45720" rIns="91440" bIns="45720" anchor="t" anchorCtr="0" upright="1">
                                                                <a:noAutofit/>
                                                              </wps:bodyPr>
                                                            </wps:wsp>
                                                            <pic:pic xmlns:pic="http://schemas.openxmlformats.org/drawingml/2006/picture">
                                                              <pic:nvPicPr>
                                                                <pic:cNvPr id="58" name="Picture 36"/>
                                                                <pic:cNvPicPr>
                                                                  <a:picLocks noChangeAspect="1" noChangeArrowheads="1"/>
                                                                </pic:cNvPicPr>
                                                              </pic:nvPicPr>
                                                              <pic:blipFill>
                                                                <a:blip r:embed="rId11">
                                                                  <a:extLst>
                                                                    <a:ext uri="{28A0092B-C50C-407E-A947-70E740481C1C}">
                                                                      <a14:useLocalDpi xmlns:a14="http://schemas.microsoft.com/office/drawing/2010/main" val="0"/>
                                                                    </a:ext>
                                                                  </a:extLst>
                                                                </a:blip>
                                                                <a:srcRect/>
                                                                <a:stretch>
                                                                  <a:fillRect/>
                                                                </a:stretch>
                                                              </pic:blipFill>
                                                              <pic:spPr bwMode="auto">
                                                                <a:xfrm>
                                                                  <a:off x="3730" y="9029"/>
                                                                  <a:ext cx="1366" cy="938"/>
                                                                </a:xfrm>
                                                                <a:prstGeom prst="rect">
                                                                  <a:avLst/>
                                                                </a:prstGeom>
                                                                <a:noFill/>
                                                                <a:extLst>
                                                                  <a:ext uri="{909E8E84-426E-40DD-AFC4-6F175D3DCCD1}">
                                                                    <a14:hiddenFill xmlns:a14="http://schemas.microsoft.com/office/drawing/2010/main">
                                                                      <a:solidFill>
                                                                        <a:srgbClr val="FFFFFF"/>
                                                                      </a:solidFill>
                                                                    </a14:hiddenFill>
                                                                  </a:ext>
                                                                </a:extLst>
                                                              </pic:spPr>
                                                            </pic:pic>
                                                            <wpg:grpSp>
                                                              <wpg:cNvPr id="59" name="Group 28"/>
                                                              <wpg:cNvGrpSpPr>
                                                                <a:grpSpLocks/>
                                                              </wpg:cNvGrpSpPr>
                                                              <wpg:grpSpPr bwMode="auto">
                                                                <a:xfrm>
                                                                  <a:off x="3725" y="8542"/>
                                                                  <a:ext cx="1375" cy="418"/>
                                                                  <a:chOff x="3725" y="8542"/>
                                                                  <a:chExt cx="1375" cy="418"/>
                                                                </a:xfrm>
                                                              </wpg:grpSpPr>
                                                              <wps:wsp>
                                                                <wps:cNvPr id="60" name="Freeform 35"/>
                                                                <wps:cNvSpPr>
                                                                  <a:spLocks/>
                                                                </wps:cNvSpPr>
                                                                <wps:spPr bwMode="auto">
                                                                  <a:xfrm>
                                                                    <a:off x="3725" y="8542"/>
                                                                    <a:ext cx="1375" cy="418"/>
                                                                  </a:xfrm>
                                                                  <a:custGeom>
                                                                    <a:avLst/>
                                                                    <a:gdLst>
                                                                      <a:gd name="T0" fmla="+- 0 3725 3725"/>
                                                                      <a:gd name="T1" fmla="*/ T0 w 1375"/>
                                                                      <a:gd name="T2" fmla="+- 0 8960 8542"/>
                                                                      <a:gd name="T3" fmla="*/ 8960 h 418"/>
                                                                      <a:gd name="T4" fmla="+- 0 5100 3725"/>
                                                                      <a:gd name="T5" fmla="*/ T4 w 1375"/>
                                                                      <a:gd name="T6" fmla="+- 0 8960 8542"/>
                                                                      <a:gd name="T7" fmla="*/ 8960 h 418"/>
                                                                      <a:gd name="T8" fmla="+- 0 5100 3725"/>
                                                                      <a:gd name="T9" fmla="*/ T8 w 1375"/>
                                                                      <a:gd name="T10" fmla="+- 0 8542 8542"/>
                                                                      <a:gd name="T11" fmla="*/ 8542 h 418"/>
                                                                      <a:gd name="T12" fmla="+- 0 3725 3725"/>
                                                                      <a:gd name="T13" fmla="*/ T12 w 1375"/>
                                                                      <a:gd name="T14" fmla="+- 0 8542 8542"/>
                                                                      <a:gd name="T15" fmla="*/ 8542 h 418"/>
                                                                      <a:gd name="T16" fmla="+- 0 3725 3725"/>
                                                                      <a:gd name="T17" fmla="*/ T16 w 1375"/>
                                                                      <a:gd name="T18" fmla="+- 0 8960 8542"/>
                                                                      <a:gd name="T19" fmla="*/ 8960 h 418"/>
                                                                    </a:gdLst>
                                                                    <a:ahLst/>
                                                                    <a:cxnLst>
                                                                      <a:cxn ang="0">
                                                                        <a:pos x="T1" y="T3"/>
                                                                      </a:cxn>
                                                                      <a:cxn ang="0">
                                                                        <a:pos x="T5" y="T7"/>
                                                                      </a:cxn>
                                                                      <a:cxn ang="0">
                                                                        <a:pos x="T9" y="T11"/>
                                                                      </a:cxn>
                                                                      <a:cxn ang="0">
                                                                        <a:pos x="T13" y="T15"/>
                                                                      </a:cxn>
                                                                      <a:cxn ang="0">
                                                                        <a:pos x="T17" y="T19"/>
                                                                      </a:cxn>
                                                                    </a:cxnLst>
                                                                    <a:rect l="0" t="0" r="r" b="b"/>
                                                                    <a:pathLst>
                                                                      <a:path w="1375" h="418">
                                                                        <a:moveTo>
                                                                          <a:pt x="0" y="418"/>
                                                                        </a:moveTo>
                                                                        <a:lnTo>
                                                                          <a:pt x="1375" y="418"/>
                                                                        </a:lnTo>
                                                                        <a:lnTo>
                                                                          <a:pt x="1375" y="0"/>
                                                                        </a:lnTo>
                                                                        <a:lnTo>
                                                                          <a:pt x="0" y="0"/>
                                                                        </a:lnTo>
                                                                        <a:lnTo>
                                                                          <a:pt x="0" y="418"/>
                                                                        </a:lnTo>
                                                                        <a:close/>
                                                                      </a:path>
                                                                    </a:pathLst>
                                                                  </a:custGeom>
                                                                  <a:solidFill>
                                                                    <a:srgbClr val="BEBEBE"/>
                                                                  </a:solidFill>
                                                                  <a:ln>
                                                                    <a:noFill/>
                                                                  </a:ln>
                                                                  <a:extLst>
                                                                    <a:ext uri="{91240B29-F687-4F45-9708-019B960494DF}">
                                                                      <a14:hiddenLine xmlns:a14="http://schemas.microsoft.com/office/drawing/2010/main" w="9525">
                                                                        <a:solidFill>
                                                                          <a:srgbClr val="000000"/>
                                                                        </a:solidFill>
                                                                        <a:round/>
                                                                        <a:headEnd/>
                                                                        <a:tailEnd/>
                                                                      </a14:hiddenLine>
                                                                    </a:ext>
                                                                  </a:extLst>
                                                                </wps:spPr>
                                                                <wps:bodyPr rot="0" vert="horz" wrap="square" lIns="91440" tIns="45720" rIns="91440" bIns="45720" anchor="t" anchorCtr="0" upright="1">
                                                                  <a:noAutofit/>
                                                                </wps:bodyPr>
                                                              </wps:wsp>
                                                              <wpg:grpSp>
                                                                <wpg:cNvPr id="61" name="Group 29"/>
                                                                <wpg:cNvGrpSpPr>
                                                                  <a:grpSpLocks/>
                                                                </wpg:cNvGrpSpPr>
                                                                <wpg:grpSpPr bwMode="auto">
                                                                  <a:xfrm>
                                                                    <a:off x="3725" y="8542"/>
                                                                    <a:ext cx="1375" cy="418"/>
                                                                    <a:chOff x="3725" y="8542"/>
                                                                    <a:chExt cx="1375" cy="418"/>
                                                                  </a:xfrm>
                                                                </wpg:grpSpPr>
                                                                <wps:wsp>
                                                                  <wps:cNvPr id="62" name="Freeform 34"/>
                                                                  <wps:cNvSpPr>
                                                                    <a:spLocks/>
                                                                  </wps:cNvSpPr>
                                                                  <wps:spPr bwMode="auto">
                                                                    <a:xfrm>
                                                                      <a:off x="3725" y="8542"/>
                                                                      <a:ext cx="1375" cy="418"/>
                                                                    </a:xfrm>
                                                                    <a:custGeom>
                                                                      <a:avLst/>
                                                                      <a:gdLst>
                                                                        <a:gd name="T0" fmla="+- 0 3725 3725"/>
                                                                        <a:gd name="T1" fmla="*/ T0 w 1375"/>
                                                                        <a:gd name="T2" fmla="+- 0 8960 8542"/>
                                                                        <a:gd name="T3" fmla="*/ 8960 h 418"/>
                                                                        <a:gd name="T4" fmla="+- 0 5100 3725"/>
                                                                        <a:gd name="T5" fmla="*/ T4 w 1375"/>
                                                                        <a:gd name="T6" fmla="+- 0 8960 8542"/>
                                                                        <a:gd name="T7" fmla="*/ 8960 h 418"/>
                                                                        <a:gd name="T8" fmla="+- 0 5100 3725"/>
                                                                        <a:gd name="T9" fmla="*/ T8 w 1375"/>
                                                                        <a:gd name="T10" fmla="+- 0 8542 8542"/>
                                                                        <a:gd name="T11" fmla="*/ 8542 h 418"/>
                                                                        <a:gd name="T12" fmla="+- 0 3725 3725"/>
                                                                        <a:gd name="T13" fmla="*/ T12 w 1375"/>
                                                                        <a:gd name="T14" fmla="+- 0 8542 8542"/>
                                                                        <a:gd name="T15" fmla="*/ 8542 h 418"/>
                                                                        <a:gd name="T16" fmla="+- 0 3725 3725"/>
                                                                        <a:gd name="T17" fmla="*/ T16 w 1375"/>
                                                                        <a:gd name="T18" fmla="+- 0 8960 8542"/>
                                                                        <a:gd name="T19" fmla="*/ 8960 h 418"/>
                                                                      </a:gdLst>
                                                                      <a:ahLst/>
                                                                      <a:cxnLst>
                                                                        <a:cxn ang="0">
                                                                          <a:pos x="T1" y="T3"/>
                                                                        </a:cxn>
                                                                        <a:cxn ang="0">
                                                                          <a:pos x="T5" y="T7"/>
                                                                        </a:cxn>
                                                                        <a:cxn ang="0">
                                                                          <a:pos x="T9" y="T11"/>
                                                                        </a:cxn>
                                                                        <a:cxn ang="0">
                                                                          <a:pos x="T13" y="T15"/>
                                                                        </a:cxn>
                                                                        <a:cxn ang="0">
                                                                          <a:pos x="T17" y="T19"/>
                                                                        </a:cxn>
                                                                      </a:cxnLst>
                                                                      <a:rect l="0" t="0" r="r" b="b"/>
                                                                      <a:pathLst>
                                                                        <a:path w="1375" h="418">
                                                                          <a:moveTo>
                                                                            <a:pt x="0" y="418"/>
                                                                          </a:moveTo>
                                                                          <a:lnTo>
                                                                            <a:pt x="1375" y="418"/>
                                                                          </a:lnTo>
                                                                          <a:lnTo>
                                                                            <a:pt x="1375" y="0"/>
                                                                          </a:lnTo>
                                                                          <a:lnTo>
                                                                            <a:pt x="0" y="0"/>
                                                                          </a:lnTo>
                                                                          <a:lnTo>
                                                                            <a:pt x="0" y="418"/>
                                                                          </a:lnTo>
                                                                          <a:close/>
                                                                        </a:path>
                                                                      </a:pathLst>
                                                                    </a:custGeom>
                                                                    <a:noFill/>
                                                                    <a:ln w="6096"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round/>
                                                                      <a:headEnd/>
                                                                      <a:tailEnd/>
                                                                    </a:ln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wps:spPr>
                                                                  <wps:bodyPr rot="0" vert="horz" wrap="square" lIns="91440" tIns="45720" rIns="91440" bIns="45720" anchor="t" anchorCtr="0" upright="1">
                                                                    <a:noAutofit/>
                                                                  </wps:bodyPr>
                                                                </wps:wsp>
                                                                <pic:pic xmlns:pic="http://schemas.openxmlformats.org/drawingml/2006/picture">
                                                                  <pic:nvPicPr>
                                                                    <pic:cNvPr id="63" name="Picture 33"/>
                                                                    <pic:cNvPicPr>
                                                                      <a:picLocks noChangeAspect="1" noChangeArrowheads="1"/>
                                                                    </pic:cNvPicPr>
                                                                  </pic:nvPicPr>
                                                                  <pic:blipFill>
                                                                    <a:blip r:embed="rId12">
                                                                      <a:extLst>
                                                                        <a:ext uri="{28A0092B-C50C-407E-A947-70E740481C1C}">
                                                                          <a14:useLocalDpi xmlns:a14="http://schemas.microsoft.com/office/drawing/2010/main" val="0"/>
                                                                        </a:ext>
                                                                      </a:extLst>
                                                                    </a:blip>
                                                                    <a:srcRect/>
                                                                    <a:stretch>
                                                                      <a:fillRect/>
                                                                    </a:stretch>
                                                                  </pic:blipFill>
                                                                  <pic:spPr bwMode="auto">
                                                                    <a:xfrm>
                                                                      <a:off x="3730" y="8621"/>
                                                                      <a:ext cx="1366" cy="262"/>
                                                                    </a:xfrm>
                                                                    <a:prstGeom prst="rect">
                                                                      <a:avLst/>
                                                                    </a:prstGeom>
                                                                    <a:noFill/>
                                                                    <a:extLst>
                                                                      <a:ext uri="{909E8E84-426E-40DD-AFC4-6F175D3DCCD1}">
                                                                        <a14:hiddenFill xmlns:a14="http://schemas.microsoft.com/office/drawing/2010/main">
                                                                          <a:solidFill>
                                                                            <a:srgbClr val="FFFFFF"/>
                                                                          </a:solidFill>
                                                                        </a14:hiddenFill>
                                                                      </a:ext>
                                                                    </a:extLst>
                                                                  </pic:spPr>
                                                                </pic:pic>
                                                                <wpg:grpSp>
                                                                  <wpg:cNvPr id="64" name="Group 30"/>
                                                                  <wpg:cNvGrpSpPr>
                                                                    <a:grpSpLocks/>
                                                                  </wpg:cNvGrpSpPr>
                                                                  <wpg:grpSpPr bwMode="auto">
                                                                    <a:xfrm>
                                                                      <a:off x="2768" y="6742"/>
                                                                      <a:ext cx="120" cy="508"/>
                                                                      <a:chOff x="2768" y="6742"/>
                                                                      <a:chExt cx="120" cy="508"/>
                                                                    </a:xfrm>
                                                                  </wpg:grpSpPr>
                                                                  <wps:wsp>
                                                                    <wps:cNvPr id="65" name="Freeform 32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2768" y="6742"/>
                                                                        <a:ext cx="120" cy="508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2818 2768"/>
                                                                          <a:gd name="T1" fmla="*/ T0 w 120"/>
                                                                          <a:gd name="T2" fmla="+- 0 7130 6742"/>
                                                                          <a:gd name="T3" fmla="*/ 7130 h 508"/>
                                                                          <a:gd name="T4" fmla="+- 0 2768 2768"/>
                                                                          <a:gd name="T5" fmla="*/ T4 w 120"/>
                                                                          <a:gd name="T6" fmla="+- 0 7130 6742"/>
                                                                          <a:gd name="T7" fmla="*/ 7130 h 508"/>
                                                                          <a:gd name="T8" fmla="+- 0 2827 2768"/>
                                                                          <a:gd name="T9" fmla="*/ T8 w 120"/>
                                                                          <a:gd name="T10" fmla="+- 0 7250 6742"/>
                                                                          <a:gd name="T11" fmla="*/ 7250 h 508"/>
                                                                          <a:gd name="T12" fmla="+- 0 2888 2768"/>
                                                                          <a:gd name="T13" fmla="*/ T12 w 120"/>
                                                                          <a:gd name="T14" fmla="+- 0 7130 6742"/>
                                                                          <a:gd name="T15" fmla="*/ 7130 h 508"/>
                                                                          <a:gd name="T16" fmla="+- 0 2838 2768"/>
                                                                          <a:gd name="T17" fmla="*/ T16 w 120"/>
                                                                          <a:gd name="T18" fmla="+- 0 7130 6742"/>
                                                                          <a:gd name="T19" fmla="*/ 7130 h 508"/>
                                                                          <a:gd name="T20" fmla="+- 0 2838 2768"/>
                                                                          <a:gd name="T21" fmla="*/ T20 w 120"/>
                                                                          <a:gd name="T22" fmla="+- 0 7150 6742"/>
                                                                          <a:gd name="T23" fmla="*/ 7150 h 508"/>
                                                                          <a:gd name="T24" fmla="+- 0 2818 2768"/>
                                                                          <a:gd name="T25" fmla="*/ T24 w 120"/>
                                                                          <a:gd name="T26" fmla="+- 0 7150 6742"/>
                                                                          <a:gd name="T27" fmla="*/ 7150 h 508"/>
                                                                          <a:gd name="T28" fmla="+- 0 2818 2768"/>
                                                                          <a:gd name="T29" fmla="*/ T28 w 120"/>
                                                                          <a:gd name="T30" fmla="+- 0 7130 6742"/>
                                                                          <a:gd name="T31" fmla="*/ 7130 h 508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  <a:cxn ang="0">
                                                                            <a:pos x="T21" y="T23"/>
                                                                          </a:cxn>
                                                                          <a:cxn ang="0">
                                                                            <a:pos x="T25" y="T27"/>
                                                                          </a:cxn>
                                                                          <a:cxn ang="0">
                                                                            <a:pos x="T29" y="T31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120" h="508">
                                                                            <a:moveTo>
                                                                              <a:pt x="50" y="388"/>
                                                                            </a:moveTo>
                                                                            <a:lnTo>
                                                                              <a:pt x="0" y="388"/>
                                                                            </a:lnTo>
                                                                            <a:lnTo>
                                                                              <a:pt x="59" y="508"/>
                                                                            </a:lnTo>
                                                                            <a:lnTo>
                                                                              <a:pt x="120" y="388"/>
                                                                            </a:lnTo>
                                                                            <a:lnTo>
                                                                              <a:pt x="70" y="388"/>
                                                                            </a:lnTo>
                                                                            <a:lnTo>
                                                                              <a:pt x="70" y="408"/>
                                                                            </a:lnTo>
                                                                            <a:lnTo>
                                                                              <a:pt x="50" y="408"/>
                                                                            </a:lnTo>
                                                                            <a:lnTo>
                                                                              <a:pt x="50" y="388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  <wps:wsp>
                                                                    <wps:cNvPr id="66" name="Freeform 31"/>
                                                                    <wps:cNvSpPr>
                                                                      <a:spLocks/>
                                                                    </wps:cNvSpPr>
                                                                    <wps:spPr bwMode="auto">
                                                                      <a:xfrm>
                                                                        <a:off x="2768" y="6742"/>
                                                                        <a:ext cx="120" cy="508"/>
                                                                      </a:xfrm>
                                                                      <a:custGeom>
                                                                        <a:avLst/>
                                                                        <a:gdLst>
                                                                          <a:gd name="T0" fmla="+- 0 2818 2768"/>
                                                                          <a:gd name="T1" fmla="*/ T0 w 120"/>
                                                                          <a:gd name="T2" fmla="+- 0 7150 6742"/>
                                                                          <a:gd name="T3" fmla="*/ 7150 h 508"/>
                                                                          <a:gd name="T4" fmla="+- 0 2838 2768"/>
                                                                          <a:gd name="T5" fmla="*/ T4 w 120"/>
                                                                          <a:gd name="T6" fmla="+- 0 7150 6742"/>
                                                                          <a:gd name="T7" fmla="*/ 7150 h 508"/>
                                                                          <a:gd name="T8" fmla="+- 0 2838 2768"/>
                                                                          <a:gd name="T9" fmla="*/ T8 w 120"/>
                                                                          <a:gd name="T10" fmla="+- 0 7130 6742"/>
                                                                          <a:gd name="T11" fmla="*/ 7130 h 508"/>
                                                                          <a:gd name="T12" fmla="+- 0 2841 2768"/>
                                                                          <a:gd name="T13" fmla="*/ T12 w 120"/>
                                                                          <a:gd name="T14" fmla="+- 0 6742 6742"/>
                                                                          <a:gd name="T15" fmla="*/ 6742 h 508"/>
                                                                          <a:gd name="T16" fmla="+- 0 2821 2768"/>
                                                                          <a:gd name="T17" fmla="*/ T16 w 120"/>
                                                                          <a:gd name="T18" fmla="+- 0 6742 6742"/>
                                                                          <a:gd name="T19" fmla="*/ 6742 h 508"/>
                                                                          <a:gd name="T20" fmla="+- 0 2818 2768"/>
                                                                          <a:gd name="T21" fmla="*/ T20 w 120"/>
                                                                          <a:gd name="T22" fmla="+- 0 7130 6742"/>
                                                                          <a:gd name="T23" fmla="*/ 7130 h 508"/>
                                                                          <a:gd name="T24" fmla="+- 0 2818 2768"/>
                                                                          <a:gd name="T25" fmla="*/ T24 w 120"/>
                                                                          <a:gd name="T26" fmla="+- 0 7150 6742"/>
                                                                          <a:gd name="T27" fmla="*/ 7150 h 508"/>
                                                                        </a:gdLst>
                                                                        <a:ahLst/>
                                                                        <a:cxnLst>
                                                                          <a:cxn ang="0">
                                                                            <a:pos x="T1" y="T3"/>
                                                                          </a:cxn>
                                                                          <a:cxn ang="0">
                                                                            <a:pos x="T5" y="T7"/>
                                                                          </a:cxn>
                                                                          <a:cxn ang="0">
                                                                            <a:pos x="T9" y="T11"/>
                                                                          </a:cxn>
                                                                          <a:cxn ang="0">
                                                                            <a:pos x="T13" y="T15"/>
                                                                          </a:cxn>
                                                                          <a:cxn ang="0">
                                                                            <a:pos x="T17" y="T19"/>
                                                                          </a:cxn>
                                                                          <a:cxn ang="0">
                                                                            <a:pos x="T21" y="T23"/>
                                                                          </a:cxn>
                                                                          <a:cxn ang="0">
                                                                            <a:pos x="T25" y="T27"/>
                                                                          </a:cxn>
                                                                        </a:cxnLst>
                                                                        <a:rect l="0" t="0" r="r" b="b"/>
                                                                        <a:pathLst>
                                                                          <a:path w="120" h="508">
                                                                            <a:moveTo>
                                                                              <a:pt x="50" y="408"/>
                                                                            </a:moveTo>
                                                                            <a:lnTo>
                                                                              <a:pt x="70" y="408"/>
                                                                            </a:lnTo>
                                                                            <a:lnTo>
                                                                              <a:pt x="70" y="388"/>
                                                                            </a:lnTo>
                                                                            <a:lnTo>
                                                                              <a:pt x="73" y="0"/>
                                                                            </a:lnTo>
                                                                            <a:lnTo>
                                                                              <a:pt x="53" y="0"/>
                                                                            </a:lnTo>
                                                                            <a:lnTo>
                                                                              <a:pt x="50" y="388"/>
                                                                            </a:lnTo>
                                                                            <a:lnTo>
                                                                              <a:pt x="50" y="408"/>
                                                                            </a:lnTo>
                                                                            <a:close/>
                                                                          </a:path>
                                                                        </a:pathLst>
                                                                      </a:custGeom>
                                                                      <a:solidFill>
                                                                        <a:srgbClr val="000000"/>
                                                                      </a:solidFill>
                                                                      <a:ln>
                                                                        <a:noFill/>
                                                                      </a:ln>
                                                                      <a:extLst>
                                                                        <a:ext uri="{91240B29-F687-4F45-9708-019B960494DF}">
                                                                          <a14:hiddenLine xmlns:a14="http://schemas.microsoft.com/office/drawing/2010/main" w="9525">
                                                                            <a:solidFill>
                                                                              <a:srgbClr val="000000"/>
                                                                            </a:solidFill>
                                                                            <a:round/>
                                                                            <a:headEnd/>
                                                                            <a:tailEnd/>
                                                                          </a14:hiddenLine>
                                                                        </a:ext>
                                                                      </a:extLst>
                                                                    </wps:spPr>
                                                                    <wps:bodyPr rot="0" vert="horz" wrap="square" lIns="91440" tIns="45720" rIns="91440" bIns="45720" anchor="t" anchorCtr="0" upright="1">
                                                                      <a:noAutofit/>
                                                                    </wps:bodyPr>
                                                                  </wps:wsp>
                                                                </wpg:grpSp>
                                                              </wpg:grpSp>
                                                            </wpg:grpSp>
                                                          </wpg:grpSp>
                                                        </wpg:grpSp>
                                                      </wpg:grpSp>
                                                    </wpg:grpSp>
                                                  </wpg:grpSp>
                                                </wpg:grpSp>
                                              </wpg:grp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04C80" id="Group 8" o:spid="_x0000_s1026" style="position:absolute;margin-left:91.7pt;margin-top:76.95pt;width:163.55pt;height:570.35pt;z-index:-251659264;mso-position-horizontal-relative:page" coordorigin="1834,1539" coordsize="3271,114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">
                <v:group id="Group 9" o:spid="_x0000_s1027" style="position:absolute;left:2143;top:1541;width:1344;height:559" coordorigin="2143,1541" coordsize="1344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7" o:spid="_x0000_s1028" style="position:absolute;left:2143;top:1541;width:1344;height:559;visibility:visible;mso-wrap-style:square;v-text-anchor:top" coordsize="1344,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" path="m216,r912,l1148,1r57,17l1255,53r41,50l1317,143r15,45l1342,237r2,43l1343,306r-7,49l1323,402r-20,42l1265,496r-48,39l1161,556r-33,3l216,559,158,549,106,520,61,475,28,416,12,371,3,323,,280,1,254,8,204,22,158,41,116,80,63,128,25,183,3,216,xe" filled="f" strokeweight=".24pt">
                    <v:path arrowok="t" o:connecttype="custom" o:connectlocs="216,1541;1128,1541;1148,1542;1205,1559;1255,1594;1296,1644;1317,1684;1332,1729;1342,1778;1344,1821;1343,1847;1336,1896;1323,1943;1303,1985;1265,2037;1217,2076;1161,2097;1128,2100;216,2100;158,2090;106,2061;61,2016;28,1957;12,1912;3,1864;0,1821;1,1795;8,1745;22,1699;41,1657;80,1604;128,1566;183,1544;216,1541" o:connectangles="0,0,0,0,0,0,0,0,0,0,0,0,0,0,0,0,0,0,0,0,0,0,0,0,0,0,0,0,0,0,0,0,0,0"/>
                  </v:shape>
                  <v:group id="Group 10" o:spid="_x0000_s1029" style="position:absolute;left:2772;top:1916;width:120;height:790" coordorigin="2772,1916" coordsize="12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shape id="Freeform 66" o:spid="_x0000_s1030" style="position:absolute;left:2772;top:1916;width:120;height:790;visibility:visible;mso-wrap-style:square;v-text-anchor:top" coordsize="12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" path="m50,670l,670,60,790,120,670r-50,l70,690r-20,l50,670xe" fillcolor="black" stroked="f">
                      <v:path arrowok="t" o:connecttype="custom" o:connectlocs="50,2586;0,2586;60,2706;120,2586;70,2586;70,2606;50,2606;50,2586" o:connectangles="0,0,0,0,0,0,0,0"/>
                    </v:shape>
                    <v:shape id="Freeform 65" o:spid="_x0000_s1031" style="position:absolute;left:2772;top:1916;width:120;height:790;visibility:visible;mso-wrap-style:square;v-text-anchor:top" coordsize="120,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" path="m50,690r20,l70,,50,r,690xe" fillcolor="black" stroked="f">
                      <v:path arrowok="t" o:connecttype="custom" o:connectlocs="50,2606;70,2606;70,1916;50,1916;50,2606" o:connectangles="0,0,0,0,0"/>
                    </v:shape>
                    <v:group id="Group 11" o:spid="_x0000_s1032" style="position:absolute;left:1951;top:3092;width:1764;height:1474" coordorigin="1951,3092" coordsize="1764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Freeform 64" o:spid="_x0000_s1033" style="position:absolute;left:1951;top:3092;width:1764;height:1474;visibility:visible;mso-wrap-style:square;v-text-anchor:top" coordsize="1764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" path="m,1473r1764,l1764,,,,,1473xe" filled="f" strokeweight=".48pt">
                        <v:path arrowok="t" o:connecttype="custom" o:connectlocs="0,4565;1764,4565;1764,3092;0,3092;0,4565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3" o:spid="_x0000_s1034" type="#_x0000_t75" style="position:absolute;left:1956;top:3168;width:1754;height:1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">
                        <v:imagedata r:id="rId13" o:title=""/>
                      </v:shape>
                      <v:group id="Group 12" o:spid="_x0000_s1035" style="position:absolute;left:1951;top:2717;width:1764;height:372" coordorigin="1951,2717" coordsize="1764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Freeform 62" o:spid="_x0000_s1036" style="position:absolute;left:1951;top:2717;width:1764;height:372;visibility:visible;mso-wrap-style:square;v-text-anchor:top" coordsize="1764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" path="m,372r1764,l1764,,,,,372xe" fillcolor="#bebebe" stroked="f">
                          <v:path arrowok="t" o:connecttype="custom" o:connectlocs="0,3089;1764,3089;1764,2717;0,2717;0,3089" o:connectangles="0,0,0,0,0"/>
                        </v:shape>
                        <v:group id="Group 13" o:spid="_x0000_s1037" style="position:absolute;left:1951;top:2717;width:1764;height:372" coordorigin="1951,2717" coordsize="1764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<v:shape id="Freeform 61" o:spid="_x0000_s1038" style="position:absolute;left:1951;top:2717;width:1764;height:372;visibility:visible;mso-wrap-style:square;v-text-anchor:top" coordsize="1764,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" path="m,372r1764,l1764,,,,,372xe" filled="f" strokeweight=".48pt">
                            <v:path arrowok="t" o:connecttype="custom" o:connectlocs="0,3089;1764,3089;1764,2717;0,2717;0,3089" o:connectangles="0,0,0,0,0"/>
                          </v:shape>
                          <v:shape id="Picture 60" o:spid="_x0000_s1039" type="#_x0000_t75" style="position:absolute;left:1956;top:2794;width:1754;height:2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">
                            <v:imagedata r:id="rId14" o:title=""/>
                          </v:shape>
                          <v:group id="Group 14" o:spid="_x0000_s1040" style="position:absolute;left:2782;top:4575;width:120;height:474" coordorigin="2782,4575" coordsize="120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<v:shape id="Freeform 59" o:spid="_x0000_s1041" style="position:absolute;left:2782;top:4575;width:120;height:474;visibility:visible;mso-wrap-style:square;v-text-anchor:top" coordsize="120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" path="m50,354l,354,60,474,120,354r-50,l70,374r-20,l50,354xe" fillcolor="black" stroked="f">
                              <v:path arrowok="t" o:connecttype="custom" o:connectlocs="50,4929;0,4929;60,5049;120,4929;70,4929;70,4949;50,4949;50,4929" o:connectangles="0,0,0,0,0,0,0,0"/>
                            </v:shape>
                            <v:shape id="Freeform 58" o:spid="_x0000_s1042" style="position:absolute;left:2782;top:4575;width:120;height:474;visibility:visible;mso-wrap-style:square;v-text-anchor:top" coordsize="120,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" path="m50,374r20,l70,,50,r,374xe" fillcolor="black" stroked="f">
                              <v:path arrowok="t" o:connecttype="custom" o:connectlocs="50,4949;70,4949;70,4575;50,4575;50,4949" o:connectangles="0,0,0,0,0"/>
                            </v:shape>
                            <v:group id="Group 15" o:spid="_x0000_s1043" style="position:absolute;left:1958;top:5444;width:1766;height:1291" coordorigin="1958,5444" coordsize="1766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shape id="Freeform 57" o:spid="_x0000_s1044" style="position:absolute;left:1958;top:5444;width:1766;height:1291;visibility:visible;mso-wrap-style:square;v-text-anchor:top" coordsize="1766,1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" path="m,1291r1767,l1767,,,,,1291xe" filled="f" strokeweight=".48pt">
                                <v:path arrowok="t" o:connecttype="custom" o:connectlocs="0,6735;1767,6735;1767,5444;0,5444;0,6735" o:connectangles="0,0,0,0,0"/>
                              </v:shape>
                              <v:shape id="Picture 56" o:spid="_x0000_s1045" type="#_x0000_t75" style="position:absolute;left:1963;top:5523;width:1757;height:1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">
                                <v:imagedata r:id="rId15" o:title=""/>
                              </v:shape>
                              <v:group id="Group 16" o:spid="_x0000_s1046" style="position:absolute;left:1958;top:5062;width:1766;height:377" coordorigin="1958,5062" coordsize="176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<v:shape id="Freeform 55" o:spid="_x0000_s1047" style="position:absolute;left:1958;top:5062;width:1766;height:377;visibility:visible;mso-wrap-style:square;v-text-anchor:top" coordsize="176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" path="m,377r1767,l1767,,,,,377xe" fillcolor="#bebebe" stroked="f">
                                  <v:path arrowok="t" o:connecttype="custom" o:connectlocs="0,5439;1767,5439;1767,5062;0,5062;0,5439" o:connectangles="0,0,0,0,0"/>
                                </v:shape>
                                <v:group id="Group 17" o:spid="_x0000_s1048" style="position:absolute;left:1958;top:5062;width:1766;height:377" coordorigin="1958,5062" coordsize="176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        <v:shape id="Freeform 54" o:spid="_x0000_s1049" style="position:absolute;left:1958;top:5062;width:1766;height:377;visibility:visible;mso-wrap-style:square;v-text-anchor:top" coordsize="176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" path="m,377r1767,l1767,,,,,377xe" filled="f" strokeweight=".48pt">
                                    <v:path arrowok="t" o:connecttype="custom" o:connectlocs="0,5439;1767,5439;1767,5062;0,5062;0,5439" o:connectangles="0,0,0,0,0"/>
                                  </v:shape>
                                  <v:shape id="Picture 53" o:spid="_x0000_s1050" type="#_x0000_t75" style="position:absolute;left:1963;top:5139;width:1757;height: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">
                                    <v:imagedata r:id="rId16" o:title=""/>
                                  </v:shape>
                                  <v:group id="Group 18" o:spid="_x0000_s1051" style="position:absolute;left:2772;top:8722;width:120;height:1474" coordorigin="2772,8722" coordsize="120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      <v:shape id="Freeform 52" o:spid="_x0000_s1052" style="position:absolute;left:2772;top:8722;width:120;height:1474;visibility:visible;mso-wrap-style:square;v-text-anchor:top" coordsize="120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" path="m50,1354r-50,l60,1474r60,-120l70,1354r,20l50,1374r,-20xe" fillcolor="black" stroked="f">
                                      <v:path arrowok="t" o:connecttype="custom" o:connectlocs="50,10076;0,10076;60,10196;120,10076;70,10076;70,10096;50,10096;50,10076" o:connectangles="0,0,0,0,0,0,0,0"/>
                                    </v:shape>
                                    <v:shape id="Freeform 51" o:spid="_x0000_s1053" style="position:absolute;left:2772;top:8722;width:120;height:1474;visibility:visible;mso-wrap-style:square;v-text-anchor:top" coordsize="120,14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" path="m50,1374r20,l70,,50,r,1374xe" fillcolor="black" stroked="f">
                                      <v:path arrowok="t" o:connecttype="custom" o:connectlocs="50,10096;70,10096;70,8722;50,8722;50,10096" o:connectangles="0,0,0,0,0"/>
                                    </v:shape>
                                    <v:group id="Group 19" o:spid="_x0000_s1054" style="position:absolute;left:1934;top:10541;width:1766;height:1303" coordorigin="1934,10541" coordsize="1766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      <v:shape id="Freeform 50" o:spid="_x0000_s1055" style="position:absolute;left:1934;top:10541;width:1766;height:1303;visibility:visible;mso-wrap-style:square;v-text-anchor:top" coordsize="1766,1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" path="m,1303r1767,l1767,,,,,1303xe" filled="f" strokeweight=".48pt">
                                        <v:path arrowok="t" o:connecttype="custom" o:connectlocs="0,11844;1767,11844;1767,10541;0,10541;0,11844" o:connectangles="0,0,0,0,0"/>
                                      </v:shape>
                                      <v:shape id="Picture 49" o:spid="_x0000_s1056" type="#_x0000_t75" style="position:absolute;left:1939;top:10618;width:1757;height:1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">
                                        <v:imagedata r:id="rId17" o:title=""/>
                                      </v:shape>
                                      <v:group id="Group 20" o:spid="_x0000_s1057" style="position:absolute;left:1934;top:10208;width:1766;height:377" coordorigin="1934,10208" coordsize="176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  <v:shape id="Freeform 48" o:spid="_x0000_s1058" style="position:absolute;left:1934;top:10208;width:1766;height:377;visibility:visible;mso-wrap-style:square;v-text-anchor:top" coordsize="176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" path="m,376r1767,l1767,,,,,376xe" fillcolor="#bebebe" stroked="f">
                                          <v:path arrowok="t" o:connecttype="custom" o:connectlocs="0,10584;1767,10584;1767,10208;0,10208;0,10584" o:connectangles="0,0,0,0,0"/>
                                        </v:shape>
                                        <v:group id="Group 21" o:spid="_x0000_s1059" style="position:absolute;left:1934;top:10208;width:1766;height:377" coordorigin="1934,10208" coordsize="176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        <v:shape id="Freeform 47" o:spid="_x0000_s1060" style="position:absolute;left:1934;top:10208;width:1766;height:377;visibility:visible;mso-wrap-style:square;v-text-anchor:top" coordsize="1766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" path="m,376r1767,l1767,,,,,376xe" filled="f" strokeweight=".48pt">
                                            <v:path arrowok="t" o:connecttype="custom" o:connectlocs="0,10584;1767,10584;1767,10208;0,10208;0,10584" o:connectangles="0,0,0,0,0"/>
                                          </v:shape>
                                          <v:shape id="Picture 46" o:spid="_x0000_s1061" type="#_x0000_t75" style="position:absolute;left:1939;top:10287;width:1757;height:2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">
                                            <v:imagedata r:id="rId14" o:title=""/>
                                          </v:shape>
                                          <v:group id="Group 22" o:spid="_x0000_s1062" style="position:absolute;left:2107;top:12365;width:1344;height:578" coordorigin="2107,12365" coordsize="1344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                <v:shape id="Freeform 45" o:spid="_x0000_s1063" style="position:absolute;left:2107;top:12365;width:1344;height:578;visibility:visible;mso-wrap-style:square;v-text-anchor:top" coordsize="1344,5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" path="m216,r912,l1148,1r55,17l1252,53r41,49l1314,143r16,44l1341,236r3,52l1344,289r-1,27l1337,366r-13,47l1305,456r-37,54l1221,550r-53,24l1128,579r-912,l159,568,108,539,64,494,30,436,14,391,4,343,,291r,-2l1,263,8,213,21,166,40,123,77,69,123,28,177,5,216,xe" filled="f" strokeweight=".24pt">
                                              <v:path arrowok="t" o:connecttype="custom" o:connectlocs="216,12365;1128,12365;1148,12366;1203,12383;1252,12418;1293,12467;1314,12508;1330,12552;1341,12601;1344,12653;1344,12654;1343,12681;1337,12731;1324,12778;1305,12821;1268,12875;1221,12915;1168,12939;1128,12944;216,12944;159,12933;108,12904;64,12859;30,12801;14,12756;4,12708;0,12656;0,12654;1,12628;8,12578;21,12531;40,12488;77,12434;123,12393;177,12370;216,12365" o:connectangles="0,0,0,0,0,0,0,0,0,0,0,0,0,0,0,0,0,0,0,0,0,0,0,0,0,0,0,0,0,0,0,0,0,0,0,0"/>
                                            </v:shape>
                                            <v:group id="Group 23" o:spid="_x0000_s1064" style="position:absolute;left:2736;top:11849;width:120;height:515" coordorigin="2736,11849" coordsize="12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                  <v:shape id="Freeform 44" o:spid="_x0000_s1065" style="position:absolute;left:2736;top:11849;width:120;height:515;visibility:visible;mso-wrap-style:square;v-text-anchor:top" coordsize="12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" path="m50,395l,395,60,515,120,395r-50,l70,415r-20,l50,395xe" fillcolor="black" stroked="f">
                                                <v:path arrowok="t" o:connecttype="custom" o:connectlocs="50,12244;0,12244;60,12364;120,12244;70,12244;70,12264;50,12264;50,12244" o:connectangles="0,0,0,0,0,0,0,0"/>
                                              </v:shape>
                                              <v:shape id="Freeform 43" o:spid="_x0000_s1066" style="position:absolute;left:2736;top:11849;width:120;height:515;visibility:visible;mso-wrap-style:square;v-text-anchor:top" coordsize="12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" path="m50,415r20,l70,,50,r,415xe" fillcolor="black" stroked="f">
                                                <v:path arrowok="t" o:connecttype="custom" o:connectlocs="50,12264;70,12264;70,11849;50,11849;50,12264" o:connectangles="0,0,0,0,0"/>
                                              </v:shape>
                                              <v:group id="Group 24" o:spid="_x0000_s1067" style="position:absolute;left:1843;top:7236;width:1973;height:1476" coordorigin="1843,7236" coordsize="1973,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                          <v:shape id="Freeform 42" o:spid="_x0000_s1068" style="position:absolute;left:1843;top:7236;width:1973;height:1476;visibility:visible;mso-wrap-style:square;v-text-anchor:top" coordsize="1973,1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" path="m,738l987,r986,738l987,1476,,738xe" filled="f" strokeweight=".96pt">
                                                  <v:path arrowok="t" o:connecttype="custom" o:connectlocs="0,7974;987,7236;1973,7974;987,8712;0,7974" o:connectangles="0,0,0,0,0"/>
                                                </v:shape>
                                                <v:shape id="Picture 41" o:spid="_x0000_s1069" type="#_x0000_t75" style="position:absolute;left:2057;top:7688;width:1546;height: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">
                                                  <v:imagedata r:id="rId18" o:title=""/>
                                                </v:shape>
                                                <v:group id="Group 25" o:spid="_x0000_s1070" style="position:absolute;left:3802;top:7973;width:608;height:0" coordorigin="3802,7973" coordsize="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                    <v:shape id="Freeform 40" o:spid="_x0000_s1071" style="position:absolute;left:3802;top:7973;width:608;height:0;visibility:visible;mso-wrap-style:square;v-text-anchor:top" coordsize="6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" path="m,l608,e" filled="f" strokeweight=".48pt">
                                                    <v:path arrowok="t" o:connecttype="custom" o:connectlocs="0,0;608,0" o:connectangles="0,0"/>
                                                  </v:shape>
                                                  <v:group id="Group 26" o:spid="_x0000_s1072" style="position:absolute;left:4351;top:7968;width:120;height:564" coordorigin="4351,7968" coordsize="12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                      <v:shape id="Freeform 39" o:spid="_x0000_s1073" style="position:absolute;left:4351;top:7968;width:120;height:564;visibility:visible;mso-wrap-style:square;v-text-anchor:top" coordsize="12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" path="m50,444l,444,60,564,120,444r-50,l70,464r-20,l50,444xe" fillcolor="black" stroked="f">
                                                      <v:path arrowok="t" o:connecttype="custom" o:connectlocs="50,8412;0,8412;60,8532;120,8412;70,8412;70,8432;50,8432;50,8412" o:connectangles="0,0,0,0,0,0,0,0"/>
                                                    </v:shape>
                                                    <v:shape id="Freeform 38" o:spid="_x0000_s1074" style="position:absolute;left:4351;top:7968;width:120;height:564;visibility:visible;mso-wrap-style:square;v-text-anchor:top" coordsize="12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" path="m50,464r20,l70,,50,r,464xe" fillcolor="black" stroked="f">
                                                      <v:path arrowok="t" o:connecttype="custom" o:connectlocs="50,8432;70,8432;70,7968;50,7968;50,8432" o:connectangles="0,0,0,0,0"/>
                                                    </v:shape>
                                                    <v:group id="Group 27" o:spid="_x0000_s1075" style="position:absolute;left:3725;top:8952;width:1375;height:1092" coordorigin="3725,8952" coordsize="1375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                        <v:shape id="Freeform 37" o:spid="_x0000_s1076" style="position:absolute;left:3725;top:8952;width:1375;height:1092;visibility:visible;mso-wrap-style:square;v-text-anchor:top" coordsize="1375,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" path="m,1092r1375,l1375,,,,,1092xe" filled="f" strokeweight=".48pt">
                                                        <v:path arrowok="t" o:connecttype="custom" o:connectlocs="0,10044;1375,10044;1375,8952;0,8952;0,10044" o:connectangles="0,0,0,0,0"/>
                                                      </v:shape>
                                                      <v:shape id="Picture 36" o:spid="_x0000_s1077" type="#_x0000_t75" style="position:absolute;left:3730;top:9029;width:1366;height: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">
                                                        <v:imagedata r:id="rId19" o:title=""/>
                                                      </v:shape>
                                                      <v:group id="Group 28" o:spid="_x0000_s1078" style="position:absolute;left:3725;top:8542;width:1375;height:418" coordorigin="3725,8542" coordsize="137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                                  <v:shape id="Freeform 35" o:spid="_x0000_s1079" style="position:absolute;left:3725;top:8542;width:1375;height:418;visibility:visible;mso-wrap-style:square;v-text-anchor:top" coordsize="137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" path="m,418r1375,l1375,,,,,418xe" fillcolor="#bebebe" stroked="f">
                                                          <v:path arrowok="t" o:connecttype="custom" o:connectlocs="0,8960;1375,8960;1375,8542;0,8542;0,8960" o:connectangles="0,0,0,0,0"/>
                                                        </v:shape>
                                                        <v:group id="Group 29" o:spid="_x0000_s1080" style="position:absolute;left:3725;top:8542;width:1375;height:418" coordorigin="3725,8542" coordsize="137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                            <v:shape id="Freeform 34" o:spid="_x0000_s1081" style="position:absolute;left:3725;top:8542;width:1375;height:418;visibility:visible;mso-wrap-style:square;v-text-anchor:top" coordsize="1375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" path="m,418r1375,l1375,,,,,418xe" filled="f" strokeweight=".48pt">
                                                            <v:path arrowok="t" o:connecttype="custom" o:connectlocs="0,8960;1375,8960;1375,8542;0,8542;0,8960" o:connectangles="0,0,0,0,0"/>
                                                          </v:shape>
                                                          <v:shape id="Picture 33" o:spid="_x0000_s1082" type="#_x0000_t75" style="position:absolute;left:3730;top:8621;width:1366;height:2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">
                                                            <v:imagedata r:id="rId20" o:title=""/>
                                                          </v:shape>
                                                          <v:group id="Group 30" o:spid="_x0000_s1083" style="position:absolute;left:2768;top:6742;width:120;height:508" coordorigin="2768,6742" coordsize="12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                                        <v:shape id="Freeform 32" o:spid="_x0000_s1084" style="position:absolute;left:2768;top:6742;width:120;height:508;visibility:visible;mso-wrap-style:square;v-text-anchor:top" coordsize="12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" path="m50,388l,388,59,508,120,388r-50,l70,408r-20,l50,388xe" fillcolor="black" stroked="f">
                                                              <v:path arrowok="t" o:connecttype="custom" o:connectlocs="50,7130;0,7130;59,7250;120,7130;70,7130;70,7150;50,7150;50,7130" o:connectangles="0,0,0,0,0,0,0,0"/>
                                                            </v:shape>
                                                            <v:shape id="Freeform 31" o:spid="_x0000_s1085" style="position:absolute;left:2768;top:6742;width:120;height:508;visibility:visible;mso-wrap-style:square;v-text-anchor:top" coordsize="12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" path="m50,408r20,l70,388,73,,53,,50,388r,20xe" fillcolor="black" stroked="f">
                                                              <v:path arrowok="t" o:connecttype="custom" o:connectlocs="50,7150;70,7150;70,7130;73,6742;53,6742;50,7130;50,7150" o:connectangles="0,0,0,0,0,0,0"/>
                                                            </v:shape>
                                                          </v:group>
                                                        </v:group>
                                                      </v:group>
                                                    </v:group>
                                                  </v:group>
                                                </v:group>
                                              </v:group>
                                            </v:group>
                                          </v:group>
                                        </v:group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3651250</wp:posOffset>
                </wp:positionH>
                <wp:positionV relativeFrom="page">
                  <wp:posOffset>8171815</wp:posOffset>
                </wp:positionV>
                <wp:extent cx="704215" cy="514350"/>
                <wp:effectExtent l="12700" t="8890" r="6985" b="1016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215" cy="514350"/>
                          <a:chOff x="5750" y="12869"/>
                          <a:chExt cx="1109" cy="81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750" y="12869"/>
                            <a:ext cx="1109" cy="810"/>
                          </a:xfrm>
                          <a:custGeom>
                            <a:avLst/>
                            <a:gdLst>
                              <a:gd name="T0" fmla="+- 0 5750 5750"/>
                              <a:gd name="T1" fmla="*/ T0 w 1109"/>
                              <a:gd name="T2" fmla="+- 0 12869 12869"/>
                              <a:gd name="T3" fmla="*/ 12869 h 810"/>
                              <a:gd name="T4" fmla="+- 0 6859 5750"/>
                              <a:gd name="T5" fmla="*/ T4 w 1109"/>
                              <a:gd name="T6" fmla="+- 0 12869 12869"/>
                              <a:gd name="T7" fmla="*/ 12869 h 810"/>
                              <a:gd name="T8" fmla="+- 0 6859 5750"/>
                              <a:gd name="T9" fmla="*/ T8 w 1109"/>
                              <a:gd name="T10" fmla="+- 0 13527 12869"/>
                              <a:gd name="T11" fmla="*/ 13527 h 810"/>
                              <a:gd name="T12" fmla="+- 0 6780 5750"/>
                              <a:gd name="T13" fmla="*/ T12 w 1109"/>
                              <a:gd name="T14" fmla="+- 0 13529 12869"/>
                              <a:gd name="T15" fmla="*/ 13529 h 810"/>
                              <a:gd name="T16" fmla="+- 0 6708 5750"/>
                              <a:gd name="T17" fmla="*/ T16 w 1109"/>
                              <a:gd name="T18" fmla="+- 0 13534 12869"/>
                              <a:gd name="T19" fmla="*/ 13534 h 810"/>
                              <a:gd name="T20" fmla="+- 0 6643 5750"/>
                              <a:gd name="T21" fmla="*/ T20 w 1109"/>
                              <a:gd name="T22" fmla="+- 0 13542 12869"/>
                              <a:gd name="T23" fmla="*/ 13542 h 810"/>
                              <a:gd name="T24" fmla="+- 0 6584 5750"/>
                              <a:gd name="T25" fmla="*/ T24 w 1109"/>
                              <a:gd name="T26" fmla="+- 0 13552 12869"/>
                              <a:gd name="T27" fmla="*/ 13552 h 810"/>
                              <a:gd name="T28" fmla="+- 0 6530 5750"/>
                              <a:gd name="T29" fmla="*/ T28 w 1109"/>
                              <a:gd name="T30" fmla="+- 0 13564 12869"/>
                              <a:gd name="T31" fmla="*/ 13564 h 810"/>
                              <a:gd name="T32" fmla="+- 0 6480 5750"/>
                              <a:gd name="T33" fmla="*/ T32 w 1109"/>
                              <a:gd name="T34" fmla="+- 0 13577 12869"/>
                              <a:gd name="T35" fmla="*/ 13577 h 810"/>
                              <a:gd name="T36" fmla="+- 0 6433 5750"/>
                              <a:gd name="T37" fmla="*/ T36 w 1109"/>
                              <a:gd name="T38" fmla="+- 0 13592 12869"/>
                              <a:gd name="T39" fmla="*/ 13592 h 810"/>
                              <a:gd name="T40" fmla="+- 0 6389 5750"/>
                              <a:gd name="T41" fmla="*/ T40 w 1109"/>
                              <a:gd name="T42" fmla="+- 0 13606 12869"/>
                              <a:gd name="T43" fmla="*/ 13606 h 810"/>
                              <a:gd name="T44" fmla="+- 0 6347 5750"/>
                              <a:gd name="T45" fmla="*/ T44 w 1109"/>
                              <a:gd name="T46" fmla="+- 0 13621 12869"/>
                              <a:gd name="T47" fmla="*/ 13621 h 810"/>
                              <a:gd name="T48" fmla="+- 0 6305 5750"/>
                              <a:gd name="T49" fmla="*/ T48 w 1109"/>
                              <a:gd name="T50" fmla="+- 0 13635 12869"/>
                              <a:gd name="T51" fmla="*/ 13635 h 810"/>
                              <a:gd name="T52" fmla="+- 0 6263 5750"/>
                              <a:gd name="T53" fmla="*/ T52 w 1109"/>
                              <a:gd name="T54" fmla="+- 0 13647 12869"/>
                              <a:gd name="T55" fmla="*/ 13647 h 810"/>
                              <a:gd name="T56" fmla="+- 0 6221 5750"/>
                              <a:gd name="T57" fmla="*/ T56 w 1109"/>
                              <a:gd name="T58" fmla="+- 0 13659 12869"/>
                              <a:gd name="T59" fmla="*/ 13659 h 810"/>
                              <a:gd name="T60" fmla="+- 0 6176 5750"/>
                              <a:gd name="T61" fmla="*/ T60 w 1109"/>
                              <a:gd name="T62" fmla="+- 0 13668 12869"/>
                              <a:gd name="T63" fmla="*/ 13668 h 810"/>
                              <a:gd name="T64" fmla="+- 0 6130 5750"/>
                              <a:gd name="T65" fmla="*/ T64 w 1109"/>
                              <a:gd name="T66" fmla="+- 0 13675 12869"/>
                              <a:gd name="T67" fmla="*/ 13675 h 810"/>
                              <a:gd name="T68" fmla="+- 0 6080 5750"/>
                              <a:gd name="T69" fmla="*/ T68 w 1109"/>
                              <a:gd name="T70" fmla="+- 0 13679 12869"/>
                              <a:gd name="T71" fmla="*/ 13679 h 810"/>
                              <a:gd name="T72" fmla="+- 0 6025 5750"/>
                              <a:gd name="T73" fmla="*/ T72 w 1109"/>
                              <a:gd name="T74" fmla="+- 0 13679 12869"/>
                              <a:gd name="T75" fmla="*/ 13679 h 810"/>
                              <a:gd name="T76" fmla="+- 0 5966 5750"/>
                              <a:gd name="T77" fmla="*/ T76 w 1109"/>
                              <a:gd name="T78" fmla="+- 0 13675 12869"/>
                              <a:gd name="T79" fmla="*/ 13675 h 810"/>
                              <a:gd name="T80" fmla="+- 0 5901 5750"/>
                              <a:gd name="T81" fmla="*/ T80 w 1109"/>
                              <a:gd name="T82" fmla="+- 0 13667 12869"/>
                              <a:gd name="T83" fmla="*/ 13667 h 810"/>
                              <a:gd name="T84" fmla="+- 0 5830 5750"/>
                              <a:gd name="T85" fmla="*/ T84 w 1109"/>
                              <a:gd name="T86" fmla="+- 0 13654 12869"/>
                              <a:gd name="T87" fmla="*/ 13654 h 810"/>
                              <a:gd name="T88" fmla="+- 0 5750 5750"/>
                              <a:gd name="T89" fmla="*/ T88 w 1109"/>
                              <a:gd name="T90" fmla="+- 0 13635 12869"/>
                              <a:gd name="T91" fmla="*/ 13635 h 810"/>
                              <a:gd name="T92" fmla="+- 0 5750 5750"/>
                              <a:gd name="T93" fmla="*/ T92 w 1109"/>
                              <a:gd name="T94" fmla="+- 0 12869 12869"/>
                              <a:gd name="T95" fmla="*/ 12869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09" h="810">
                                <a:moveTo>
                                  <a:pt x="0" y="0"/>
                                </a:moveTo>
                                <a:lnTo>
                                  <a:pt x="1109" y="0"/>
                                </a:lnTo>
                                <a:lnTo>
                                  <a:pt x="1109" y="658"/>
                                </a:lnTo>
                                <a:lnTo>
                                  <a:pt x="1030" y="660"/>
                                </a:lnTo>
                                <a:lnTo>
                                  <a:pt x="958" y="665"/>
                                </a:lnTo>
                                <a:lnTo>
                                  <a:pt x="893" y="673"/>
                                </a:lnTo>
                                <a:lnTo>
                                  <a:pt x="834" y="683"/>
                                </a:lnTo>
                                <a:lnTo>
                                  <a:pt x="780" y="695"/>
                                </a:lnTo>
                                <a:lnTo>
                                  <a:pt x="730" y="708"/>
                                </a:lnTo>
                                <a:lnTo>
                                  <a:pt x="683" y="723"/>
                                </a:lnTo>
                                <a:lnTo>
                                  <a:pt x="639" y="737"/>
                                </a:lnTo>
                                <a:lnTo>
                                  <a:pt x="597" y="752"/>
                                </a:lnTo>
                                <a:lnTo>
                                  <a:pt x="555" y="766"/>
                                </a:lnTo>
                                <a:lnTo>
                                  <a:pt x="513" y="778"/>
                                </a:lnTo>
                                <a:lnTo>
                                  <a:pt x="471" y="790"/>
                                </a:lnTo>
                                <a:lnTo>
                                  <a:pt x="426" y="799"/>
                                </a:lnTo>
                                <a:lnTo>
                                  <a:pt x="380" y="806"/>
                                </a:lnTo>
                                <a:lnTo>
                                  <a:pt x="330" y="810"/>
                                </a:lnTo>
                                <a:lnTo>
                                  <a:pt x="275" y="810"/>
                                </a:lnTo>
                                <a:lnTo>
                                  <a:pt x="216" y="806"/>
                                </a:lnTo>
                                <a:lnTo>
                                  <a:pt x="151" y="798"/>
                                </a:lnTo>
                                <a:lnTo>
                                  <a:pt x="80" y="785"/>
                                </a:lnTo>
                                <a:lnTo>
                                  <a:pt x="0" y="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C66BF" id="Group 6" o:spid="_x0000_s1026" style="position:absolute;margin-left:287.5pt;margin-top:643.45pt;width:55.45pt;height:40.5pt;z-index:-251658240;mso-position-horizontal-relative:page;mso-position-vertical-relative:page" coordorigin="5750,12869" coordsize="110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">
                <v:shape id="Freeform 7" o:spid="_x0000_s1027" style="position:absolute;left:5750;top:12869;width:1109;height:810;visibility:visible;mso-wrap-style:square;v-text-anchor:top" coordsize="1109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" path="m,l1109,r,658l1030,660r-72,5l893,673r-59,10l780,695r-50,13l683,723r-44,14l597,752r-42,14l513,778r-42,12l426,799r-46,7l330,810r-55,l216,806r-65,-8l80,785,,766,,xe" filled="f" strokeweight=".24pt">
                  <v:path arrowok="t" o:connecttype="custom" o:connectlocs="0,12869;1109,12869;1109,13527;1030,13529;958,13534;893,13542;834,13552;780,13564;730,13577;683,13592;639,13606;597,13621;555,13635;513,13647;471,13659;426,13668;380,13675;330,13679;275,13679;216,13675;151,13667;80,13654;0,13635;0,12869" o:connectangles="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3712210</wp:posOffset>
                </wp:positionH>
                <wp:positionV relativeFrom="paragraph">
                  <wp:posOffset>1498600</wp:posOffset>
                </wp:positionV>
                <wp:extent cx="705485" cy="514350"/>
                <wp:effectExtent l="6985" t="10795" r="11430" b="8255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514350"/>
                          <a:chOff x="5846" y="2360"/>
                          <a:chExt cx="1111" cy="81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5846" y="2360"/>
                            <a:ext cx="1111" cy="810"/>
                          </a:xfrm>
                          <a:custGeom>
                            <a:avLst/>
                            <a:gdLst>
                              <a:gd name="T0" fmla="+- 0 5846 5846"/>
                              <a:gd name="T1" fmla="*/ T0 w 1111"/>
                              <a:gd name="T2" fmla="+- 0 2360 2360"/>
                              <a:gd name="T3" fmla="*/ 2360 h 810"/>
                              <a:gd name="T4" fmla="+- 0 6958 5846"/>
                              <a:gd name="T5" fmla="*/ T4 w 1111"/>
                              <a:gd name="T6" fmla="+- 0 2360 2360"/>
                              <a:gd name="T7" fmla="*/ 2360 h 810"/>
                              <a:gd name="T8" fmla="+- 0 6958 5846"/>
                              <a:gd name="T9" fmla="*/ T8 w 1111"/>
                              <a:gd name="T10" fmla="+- 0 3018 2360"/>
                              <a:gd name="T11" fmla="*/ 3018 h 810"/>
                              <a:gd name="T12" fmla="+- 0 6878 5846"/>
                              <a:gd name="T13" fmla="*/ T12 w 1111"/>
                              <a:gd name="T14" fmla="+- 0 3020 2360"/>
                              <a:gd name="T15" fmla="*/ 3020 h 810"/>
                              <a:gd name="T16" fmla="+- 0 6806 5846"/>
                              <a:gd name="T17" fmla="*/ T16 w 1111"/>
                              <a:gd name="T18" fmla="+- 0 3025 2360"/>
                              <a:gd name="T19" fmla="*/ 3025 h 810"/>
                              <a:gd name="T20" fmla="+- 0 6741 5846"/>
                              <a:gd name="T21" fmla="*/ T20 w 1111"/>
                              <a:gd name="T22" fmla="+- 0 3033 2360"/>
                              <a:gd name="T23" fmla="*/ 3033 h 810"/>
                              <a:gd name="T24" fmla="+- 0 6682 5846"/>
                              <a:gd name="T25" fmla="*/ T24 w 1111"/>
                              <a:gd name="T26" fmla="+- 0 3043 2360"/>
                              <a:gd name="T27" fmla="*/ 3043 h 810"/>
                              <a:gd name="T28" fmla="+- 0 6628 5846"/>
                              <a:gd name="T29" fmla="*/ T28 w 1111"/>
                              <a:gd name="T30" fmla="+- 0 3055 2360"/>
                              <a:gd name="T31" fmla="*/ 3055 h 810"/>
                              <a:gd name="T32" fmla="+- 0 6578 5846"/>
                              <a:gd name="T33" fmla="*/ T32 w 1111"/>
                              <a:gd name="T34" fmla="+- 0 3068 2360"/>
                              <a:gd name="T35" fmla="*/ 3068 h 810"/>
                              <a:gd name="T36" fmla="+- 0 6531 5846"/>
                              <a:gd name="T37" fmla="*/ T36 w 1111"/>
                              <a:gd name="T38" fmla="+- 0 3082 2360"/>
                              <a:gd name="T39" fmla="*/ 3082 h 810"/>
                              <a:gd name="T40" fmla="+- 0 6486 5846"/>
                              <a:gd name="T41" fmla="*/ T40 w 1111"/>
                              <a:gd name="T42" fmla="+- 0 3097 2360"/>
                              <a:gd name="T43" fmla="*/ 3097 h 810"/>
                              <a:gd name="T44" fmla="+- 0 6444 5846"/>
                              <a:gd name="T45" fmla="*/ T44 w 1111"/>
                              <a:gd name="T46" fmla="+- 0 3111 2360"/>
                              <a:gd name="T47" fmla="*/ 3111 h 810"/>
                              <a:gd name="T48" fmla="+- 0 6402 5846"/>
                              <a:gd name="T49" fmla="*/ T48 w 1111"/>
                              <a:gd name="T50" fmla="+- 0 3125 2360"/>
                              <a:gd name="T51" fmla="*/ 3125 h 810"/>
                              <a:gd name="T52" fmla="+- 0 6360 5846"/>
                              <a:gd name="T53" fmla="*/ T52 w 1111"/>
                              <a:gd name="T54" fmla="+- 0 3138 2360"/>
                              <a:gd name="T55" fmla="*/ 3138 h 810"/>
                              <a:gd name="T56" fmla="+- 0 6318 5846"/>
                              <a:gd name="T57" fmla="*/ T56 w 1111"/>
                              <a:gd name="T58" fmla="+- 0 3150 2360"/>
                              <a:gd name="T59" fmla="*/ 3150 h 810"/>
                              <a:gd name="T60" fmla="+- 0 6273 5846"/>
                              <a:gd name="T61" fmla="*/ T60 w 1111"/>
                              <a:gd name="T62" fmla="+- 0 3159 2360"/>
                              <a:gd name="T63" fmla="*/ 3159 h 810"/>
                              <a:gd name="T64" fmla="+- 0 6226 5846"/>
                              <a:gd name="T65" fmla="*/ T64 w 1111"/>
                              <a:gd name="T66" fmla="+- 0 3166 2360"/>
                              <a:gd name="T67" fmla="*/ 3166 h 810"/>
                              <a:gd name="T68" fmla="+- 0 6176 5846"/>
                              <a:gd name="T69" fmla="*/ T68 w 1111"/>
                              <a:gd name="T70" fmla="+- 0 3169 2360"/>
                              <a:gd name="T71" fmla="*/ 3169 h 810"/>
                              <a:gd name="T72" fmla="+- 0 6122 5846"/>
                              <a:gd name="T73" fmla="*/ T72 w 1111"/>
                              <a:gd name="T74" fmla="+- 0 3170 2360"/>
                              <a:gd name="T75" fmla="*/ 3170 h 810"/>
                              <a:gd name="T76" fmla="+- 0 6063 5846"/>
                              <a:gd name="T77" fmla="*/ T76 w 1111"/>
                              <a:gd name="T78" fmla="+- 0 3166 2360"/>
                              <a:gd name="T79" fmla="*/ 3166 h 810"/>
                              <a:gd name="T80" fmla="+- 0 5998 5846"/>
                              <a:gd name="T81" fmla="*/ T80 w 1111"/>
                              <a:gd name="T82" fmla="+- 0 3158 2360"/>
                              <a:gd name="T83" fmla="*/ 3158 h 810"/>
                              <a:gd name="T84" fmla="+- 0 5926 5846"/>
                              <a:gd name="T85" fmla="*/ T84 w 1111"/>
                              <a:gd name="T86" fmla="+- 0 3145 2360"/>
                              <a:gd name="T87" fmla="*/ 3145 h 810"/>
                              <a:gd name="T88" fmla="+- 0 5846 5846"/>
                              <a:gd name="T89" fmla="*/ T88 w 1111"/>
                              <a:gd name="T90" fmla="+- 0 3126 2360"/>
                              <a:gd name="T91" fmla="*/ 3126 h 810"/>
                              <a:gd name="T92" fmla="+- 0 5846 5846"/>
                              <a:gd name="T93" fmla="*/ T92 w 1111"/>
                              <a:gd name="T94" fmla="+- 0 2360 2360"/>
                              <a:gd name="T95" fmla="*/ 2360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11" h="810">
                                <a:moveTo>
                                  <a:pt x="0" y="0"/>
                                </a:moveTo>
                                <a:lnTo>
                                  <a:pt x="1112" y="0"/>
                                </a:lnTo>
                                <a:lnTo>
                                  <a:pt x="1112" y="658"/>
                                </a:lnTo>
                                <a:lnTo>
                                  <a:pt x="1032" y="660"/>
                                </a:lnTo>
                                <a:lnTo>
                                  <a:pt x="960" y="665"/>
                                </a:lnTo>
                                <a:lnTo>
                                  <a:pt x="895" y="673"/>
                                </a:lnTo>
                                <a:lnTo>
                                  <a:pt x="836" y="683"/>
                                </a:lnTo>
                                <a:lnTo>
                                  <a:pt x="782" y="695"/>
                                </a:lnTo>
                                <a:lnTo>
                                  <a:pt x="732" y="708"/>
                                </a:lnTo>
                                <a:lnTo>
                                  <a:pt x="685" y="722"/>
                                </a:lnTo>
                                <a:lnTo>
                                  <a:pt x="640" y="737"/>
                                </a:lnTo>
                                <a:lnTo>
                                  <a:pt x="598" y="751"/>
                                </a:lnTo>
                                <a:lnTo>
                                  <a:pt x="556" y="765"/>
                                </a:lnTo>
                                <a:lnTo>
                                  <a:pt x="514" y="778"/>
                                </a:lnTo>
                                <a:lnTo>
                                  <a:pt x="472" y="790"/>
                                </a:lnTo>
                                <a:lnTo>
                                  <a:pt x="427" y="799"/>
                                </a:lnTo>
                                <a:lnTo>
                                  <a:pt x="380" y="806"/>
                                </a:lnTo>
                                <a:lnTo>
                                  <a:pt x="330" y="809"/>
                                </a:lnTo>
                                <a:lnTo>
                                  <a:pt x="276" y="810"/>
                                </a:lnTo>
                                <a:lnTo>
                                  <a:pt x="217" y="806"/>
                                </a:lnTo>
                                <a:lnTo>
                                  <a:pt x="152" y="798"/>
                                </a:lnTo>
                                <a:lnTo>
                                  <a:pt x="80" y="785"/>
                                </a:lnTo>
                                <a:lnTo>
                                  <a:pt x="0" y="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8E543" id="Group 4" o:spid="_x0000_s1026" style="position:absolute;margin-left:292.3pt;margin-top:118pt;width:55.55pt;height:40.5pt;z-index:-251657216;mso-position-horizontal-relative:page" coordorigin="5846,2360" coordsize="1111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">
                <v:shape id="Freeform 5" o:spid="_x0000_s1027" style="position:absolute;left:5846;top:2360;width:1111;height:810;visibility:visible;mso-wrap-style:square;v-text-anchor:top" coordsize="1111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" path="m,l1112,r,658l1032,660r-72,5l895,673r-59,10l782,695r-50,13l685,722r-45,15l598,751r-42,14l514,778r-42,12l427,799r-47,7l330,809r-54,1l217,806r-65,-8l80,785,,766,,xe" filled="f" strokeweight=".24pt">
                  <v:path arrowok="t" o:connecttype="custom" o:connectlocs="0,2360;1112,2360;1112,3018;1032,3020;960,3025;895,3033;836,3043;782,3055;732,3068;685,3082;640,3097;598,3111;556,3125;514,3138;472,3150;427,3159;380,3166;330,3169;276,3170;217,3166;152,3158;80,3145;0,3126;0,2360" o:connectangles="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3719830</wp:posOffset>
                </wp:positionH>
                <wp:positionV relativeFrom="paragraph">
                  <wp:posOffset>4464050</wp:posOffset>
                </wp:positionV>
                <wp:extent cx="705485" cy="514350"/>
                <wp:effectExtent l="5080" t="13970" r="13335" b="508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514350"/>
                          <a:chOff x="5858" y="7030"/>
                          <a:chExt cx="1111" cy="81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5858" y="7030"/>
                            <a:ext cx="1111" cy="810"/>
                          </a:xfrm>
                          <a:custGeom>
                            <a:avLst/>
                            <a:gdLst>
                              <a:gd name="T0" fmla="+- 0 5858 5858"/>
                              <a:gd name="T1" fmla="*/ T0 w 1111"/>
                              <a:gd name="T2" fmla="+- 0 7030 7030"/>
                              <a:gd name="T3" fmla="*/ 7030 h 810"/>
                              <a:gd name="T4" fmla="+- 0 6970 5858"/>
                              <a:gd name="T5" fmla="*/ T4 w 1111"/>
                              <a:gd name="T6" fmla="+- 0 7030 7030"/>
                              <a:gd name="T7" fmla="*/ 7030 h 810"/>
                              <a:gd name="T8" fmla="+- 0 6970 5858"/>
                              <a:gd name="T9" fmla="*/ T8 w 1111"/>
                              <a:gd name="T10" fmla="+- 0 7688 7030"/>
                              <a:gd name="T11" fmla="*/ 7688 h 810"/>
                              <a:gd name="T12" fmla="+- 0 6890 5858"/>
                              <a:gd name="T13" fmla="*/ T12 w 1111"/>
                              <a:gd name="T14" fmla="+- 0 7690 7030"/>
                              <a:gd name="T15" fmla="*/ 7690 h 810"/>
                              <a:gd name="T16" fmla="+- 0 6818 5858"/>
                              <a:gd name="T17" fmla="*/ T16 w 1111"/>
                              <a:gd name="T18" fmla="+- 0 7695 7030"/>
                              <a:gd name="T19" fmla="*/ 7695 h 810"/>
                              <a:gd name="T20" fmla="+- 0 6753 5858"/>
                              <a:gd name="T21" fmla="*/ T20 w 1111"/>
                              <a:gd name="T22" fmla="+- 0 7703 7030"/>
                              <a:gd name="T23" fmla="*/ 7703 h 810"/>
                              <a:gd name="T24" fmla="+- 0 6694 5858"/>
                              <a:gd name="T25" fmla="*/ T24 w 1111"/>
                              <a:gd name="T26" fmla="+- 0 7713 7030"/>
                              <a:gd name="T27" fmla="*/ 7713 h 810"/>
                              <a:gd name="T28" fmla="+- 0 6640 5858"/>
                              <a:gd name="T29" fmla="*/ T28 w 1111"/>
                              <a:gd name="T30" fmla="+- 0 7725 7030"/>
                              <a:gd name="T31" fmla="*/ 7725 h 810"/>
                              <a:gd name="T32" fmla="+- 0 6590 5858"/>
                              <a:gd name="T33" fmla="*/ T32 w 1111"/>
                              <a:gd name="T34" fmla="+- 0 7739 7030"/>
                              <a:gd name="T35" fmla="*/ 7739 h 810"/>
                              <a:gd name="T36" fmla="+- 0 6543 5858"/>
                              <a:gd name="T37" fmla="*/ T36 w 1111"/>
                              <a:gd name="T38" fmla="+- 0 7753 7030"/>
                              <a:gd name="T39" fmla="*/ 7753 h 810"/>
                              <a:gd name="T40" fmla="+- 0 6498 5858"/>
                              <a:gd name="T41" fmla="*/ T40 w 1111"/>
                              <a:gd name="T42" fmla="+- 0 7767 7030"/>
                              <a:gd name="T43" fmla="*/ 7767 h 810"/>
                              <a:gd name="T44" fmla="+- 0 6456 5858"/>
                              <a:gd name="T45" fmla="*/ T44 w 1111"/>
                              <a:gd name="T46" fmla="+- 0 7782 7030"/>
                              <a:gd name="T47" fmla="*/ 7782 h 810"/>
                              <a:gd name="T48" fmla="+- 0 6414 5858"/>
                              <a:gd name="T49" fmla="*/ T48 w 1111"/>
                              <a:gd name="T50" fmla="+- 0 7796 7030"/>
                              <a:gd name="T51" fmla="*/ 7796 h 810"/>
                              <a:gd name="T52" fmla="+- 0 6372 5858"/>
                              <a:gd name="T53" fmla="*/ T52 w 1111"/>
                              <a:gd name="T54" fmla="+- 0 7809 7030"/>
                              <a:gd name="T55" fmla="*/ 7809 h 810"/>
                              <a:gd name="T56" fmla="+- 0 6330 5858"/>
                              <a:gd name="T57" fmla="*/ T56 w 1111"/>
                              <a:gd name="T58" fmla="+- 0 7820 7030"/>
                              <a:gd name="T59" fmla="*/ 7820 h 810"/>
                              <a:gd name="T60" fmla="+- 0 6285 5858"/>
                              <a:gd name="T61" fmla="*/ T60 w 1111"/>
                              <a:gd name="T62" fmla="+- 0 7829 7030"/>
                              <a:gd name="T63" fmla="*/ 7829 h 810"/>
                              <a:gd name="T64" fmla="+- 0 6238 5858"/>
                              <a:gd name="T65" fmla="*/ T64 w 1111"/>
                              <a:gd name="T66" fmla="+- 0 7836 7030"/>
                              <a:gd name="T67" fmla="*/ 7836 h 810"/>
                              <a:gd name="T68" fmla="+- 0 6188 5858"/>
                              <a:gd name="T69" fmla="*/ T68 w 1111"/>
                              <a:gd name="T70" fmla="+- 0 7840 7030"/>
                              <a:gd name="T71" fmla="*/ 7840 h 810"/>
                              <a:gd name="T72" fmla="+- 0 6134 5858"/>
                              <a:gd name="T73" fmla="*/ T72 w 1111"/>
                              <a:gd name="T74" fmla="+- 0 7840 7030"/>
                              <a:gd name="T75" fmla="*/ 7840 h 810"/>
                              <a:gd name="T76" fmla="+- 0 6075 5858"/>
                              <a:gd name="T77" fmla="*/ T76 w 1111"/>
                              <a:gd name="T78" fmla="+- 0 7836 7030"/>
                              <a:gd name="T79" fmla="*/ 7836 h 810"/>
                              <a:gd name="T80" fmla="+- 0 6010 5858"/>
                              <a:gd name="T81" fmla="*/ T80 w 1111"/>
                              <a:gd name="T82" fmla="+- 0 7828 7030"/>
                              <a:gd name="T83" fmla="*/ 7828 h 810"/>
                              <a:gd name="T84" fmla="+- 0 5938 5858"/>
                              <a:gd name="T85" fmla="*/ T84 w 1111"/>
                              <a:gd name="T86" fmla="+- 0 7815 7030"/>
                              <a:gd name="T87" fmla="*/ 7815 h 810"/>
                              <a:gd name="T88" fmla="+- 0 5858 5858"/>
                              <a:gd name="T89" fmla="*/ T88 w 1111"/>
                              <a:gd name="T90" fmla="+- 0 7797 7030"/>
                              <a:gd name="T91" fmla="*/ 7797 h 810"/>
                              <a:gd name="T92" fmla="+- 0 5858 5858"/>
                              <a:gd name="T93" fmla="*/ T92 w 1111"/>
                              <a:gd name="T94" fmla="+- 0 7030 7030"/>
                              <a:gd name="T95" fmla="*/ 7030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1111" h="810">
                                <a:moveTo>
                                  <a:pt x="0" y="0"/>
                                </a:moveTo>
                                <a:lnTo>
                                  <a:pt x="1112" y="0"/>
                                </a:lnTo>
                                <a:lnTo>
                                  <a:pt x="1112" y="658"/>
                                </a:lnTo>
                                <a:lnTo>
                                  <a:pt x="1032" y="660"/>
                                </a:lnTo>
                                <a:lnTo>
                                  <a:pt x="960" y="665"/>
                                </a:lnTo>
                                <a:lnTo>
                                  <a:pt x="895" y="673"/>
                                </a:lnTo>
                                <a:lnTo>
                                  <a:pt x="836" y="683"/>
                                </a:lnTo>
                                <a:lnTo>
                                  <a:pt x="782" y="695"/>
                                </a:lnTo>
                                <a:lnTo>
                                  <a:pt x="732" y="709"/>
                                </a:lnTo>
                                <a:lnTo>
                                  <a:pt x="685" y="723"/>
                                </a:lnTo>
                                <a:lnTo>
                                  <a:pt x="640" y="737"/>
                                </a:lnTo>
                                <a:lnTo>
                                  <a:pt x="598" y="752"/>
                                </a:lnTo>
                                <a:lnTo>
                                  <a:pt x="556" y="766"/>
                                </a:lnTo>
                                <a:lnTo>
                                  <a:pt x="514" y="779"/>
                                </a:lnTo>
                                <a:lnTo>
                                  <a:pt x="472" y="790"/>
                                </a:lnTo>
                                <a:lnTo>
                                  <a:pt x="427" y="799"/>
                                </a:lnTo>
                                <a:lnTo>
                                  <a:pt x="380" y="806"/>
                                </a:lnTo>
                                <a:lnTo>
                                  <a:pt x="330" y="810"/>
                                </a:lnTo>
                                <a:lnTo>
                                  <a:pt x="276" y="810"/>
                                </a:lnTo>
                                <a:lnTo>
                                  <a:pt x="217" y="806"/>
                                </a:lnTo>
                                <a:lnTo>
                                  <a:pt x="152" y="798"/>
                                </a:lnTo>
                                <a:lnTo>
                                  <a:pt x="80" y="785"/>
                                </a:lnTo>
                                <a:lnTo>
                                  <a:pt x="0" y="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0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1EE0F" id="Group 2" o:spid="_x0000_s1026" style="position:absolute;margin-left:292.9pt;margin-top:351.5pt;width:55.55pt;height:40.5pt;z-index:-251656192;mso-position-horizontal-relative:page" coordorigin="5858,7030" coordsize="1111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">
                <v:shape id="Freeform 3" o:spid="_x0000_s1027" style="position:absolute;left:5858;top:7030;width:1111;height:810;visibility:visible;mso-wrap-style:square;v-text-anchor:top" coordsize="1111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" path="m,l1112,r,658l1032,660r-72,5l895,673r-59,10l782,695r-50,14l685,723r-45,14l598,752r-42,14l514,779r-42,11l427,799r-47,7l330,810r-54,l217,806r-65,-8l80,785,,767,,xe" filled="f" strokeweight=".24pt">
                  <v:path arrowok="t" o:connecttype="custom" o:connectlocs="0,7030;1112,7030;1112,7688;1032,7690;960,7695;895,7703;836,7713;782,7725;732,7739;685,7753;640,7767;598,7782;556,7796;514,7809;472,7820;427,7829;380,7836;330,7840;276,7840;217,7836;152,7828;80,7815;0,7797;0,7030" o:connectangles="0,0,0,0,0,0,0,0,0,0,0,0,0,0,0,0,0,0,0,0,0,0,0,0"/>
                </v:shape>
                <w10:wrap anchorx="page"/>
              </v:group>
            </w:pict>
          </mc:Fallback>
        </mc:AlternateContent>
      </w:r>
      <w:r w:rsidR="00753ED1">
        <w:rPr>
          <w:rFonts w:ascii="Arial" w:eastAsia="Arial" w:hAnsi="Arial" w:cs="Arial"/>
        </w:rPr>
        <w:t>DI</w:t>
      </w:r>
      <w:r w:rsidR="00753ED1">
        <w:rPr>
          <w:rFonts w:ascii="Arial" w:eastAsia="Arial" w:hAnsi="Arial" w:cs="Arial"/>
          <w:spacing w:val="-1"/>
        </w:rPr>
        <w:t>A</w:t>
      </w:r>
      <w:r w:rsidR="00753ED1">
        <w:rPr>
          <w:rFonts w:ascii="Arial" w:eastAsia="Arial" w:hAnsi="Arial" w:cs="Arial"/>
          <w:spacing w:val="1"/>
        </w:rPr>
        <w:t>G</w:t>
      </w:r>
      <w:r w:rsidR="00753ED1">
        <w:rPr>
          <w:rFonts w:ascii="Arial" w:eastAsia="Arial" w:hAnsi="Arial" w:cs="Arial"/>
          <w:spacing w:val="2"/>
        </w:rPr>
        <w:t>R</w:t>
      </w:r>
      <w:r w:rsidR="00753ED1">
        <w:rPr>
          <w:rFonts w:ascii="Arial" w:eastAsia="Arial" w:hAnsi="Arial" w:cs="Arial"/>
          <w:spacing w:val="-1"/>
        </w:rPr>
        <w:t>A</w:t>
      </w:r>
      <w:r w:rsidR="00753ED1">
        <w:rPr>
          <w:rFonts w:ascii="Arial" w:eastAsia="Arial" w:hAnsi="Arial" w:cs="Arial"/>
        </w:rPr>
        <w:t>M</w:t>
      </w:r>
      <w:r w:rsidR="00753ED1">
        <w:rPr>
          <w:rFonts w:ascii="Arial" w:eastAsia="Arial" w:hAnsi="Arial" w:cs="Arial"/>
          <w:spacing w:val="-7"/>
        </w:rPr>
        <w:t xml:space="preserve"> </w:t>
      </w:r>
      <w:r w:rsidR="00753ED1">
        <w:rPr>
          <w:rFonts w:ascii="Arial" w:eastAsia="Arial" w:hAnsi="Arial" w:cs="Arial"/>
          <w:spacing w:val="-1"/>
        </w:rPr>
        <w:t>A</w:t>
      </w:r>
      <w:r w:rsidR="00753ED1">
        <w:rPr>
          <w:rFonts w:ascii="Arial" w:eastAsia="Arial" w:hAnsi="Arial" w:cs="Arial"/>
        </w:rPr>
        <w:t>LIR</w:t>
      </w:r>
      <w:r w:rsidR="00753ED1">
        <w:rPr>
          <w:rFonts w:ascii="Arial" w:eastAsia="Arial" w:hAnsi="Arial" w:cs="Arial"/>
          <w:spacing w:val="-2"/>
        </w:rPr>
        <w:t xml:space="preserve"> </w:t>
      </w:r>
      <w:r w:rsidR="00753ED1">
        <w:rPr>
          <w:rFonts w:ascii="Arial" w:eastAsia="Arial" w:hAnsi="Arial" w:cs="Arial"/>
          <w:spacing w:val="1"/>
        </w:rPr>
        <w:t>(</w:t>
      </w:r>
      <w:r w:rsidR="00753ED1">
        <w:rPr>
          <w:rFonts w:ascii="Arial" w:eastAsia="Arial" w:hAnsi="Arial" w:cs="Arial"/>
          <w:i/>
        </w:rPr>
        <w:t>F</w:t>
      </w:r>
      <w:r w:rsidR="00753ED1">
        <w:rPr>
          <w:rFonts w:ascii="Arial" w:eastAsia="Arial" w:hAnsi="Arial" w:cs="Arial"/>
          <w:i/>
          <w:spacing w:val="-1"/>
        </w:rPr>
        <w:t>l</w:t>
      </w:r>
      <w:r w:rsidR="00753ED1">
        <w:rPr>
          <w:rFonts w:ascii="Arial" w:eastAsia="Arial" w:hAnsi="Arial" w:cs="Arial"/>
          <w:i/>
        </w:rPr>
        <w:t>ow</w:t>
      </w:r>
      <w:r w:rsidR="00753ED1">
        <w:rPr>
          <w:rFonts w:ascii="Arial" w:eastAsia="Arial" w:hAnsi="Arial" w:cs="Arial"/>
          <w:i/>
          <w:spacing w:val="-3"/>
        </w:rPr>
        <w:t xml:space="preserve"> </w:t>
      </w:r>
      <w:r w:rsidR="00753ED1">
        <w:rPr>
          <w:rFonts w:ascii="Arial" w:eastAsia="Arial" w:hAnsi="Arial" w:cs="Arial"/>
          <w:i/>
        </w:rPr>
        <w:t>Ch</w:t>
      </w:r>
      <w:r w:rsidR="00753ED1">
        <w:rPr>
          <w:rFonts w:ascii="Arial" w:eastAsia="Arial" w:hAnsi="Arial" w:cs="Arial"/>
          <w:i/>
          <w:spacing w:val="2"/>
        </w:rPr>
        <w:t>a</w:t>
      </w:r>
      <w:r w:rsidR="00753ED1">
        <w:rPr>
          <w:rFonts w:ascii="Arial" w:eastAsia="Arial" w:hAnsi="Arial" w:cs="Arial"/>
          <w:i/>
          <w:spacing w:val="1"/>
        </w:rPr>
        <w:t>rt</w:t>
      </w:r>
      <w:r w:rsidR="00753ED1">
        <w:rPr>
          <w:rFonts w:ascii="Arial" w:eastAsia="Arial" w:hAnsi="Arial" w:cs="Arial"/>
        </w:rPr>
        <w:t>)</w:t>
      </w:r>
      <w:r w:rsidR="00753ED1">
        <w:rPr>
          <w:rFonts w:ascii="Arial" w:eastAsia="Arial" w:hAnsi="Arial" w:cs="Arial"/>
          <w:spacing w:val="-5"/>
        </w:rPr>
        <w:t xml:space="preserve"> </w:t>
      </w:r>
      <w:r w:rsidR="00753ED1">
        <w:rPr>
          <w:rFonts w:ascii="Arial" w:eastAsia="Arial" w:hAnsi="Arial" w:cs="Arial"/>
        </w:rPr>
        <w:t>M</w:t>
      </w:r>
      <w:r w:rsidR="00753ED1">
        <w:rPr>
          <w:rFonts w:ascii="Arial" w:eastAsia="Arial" w:hAnsi="Arial" w:cs="Arial"/>
          <w:spacing w:val="-1"/>
        </w:rPr>
        <w:t>ai</w:t>
      </w:r>
      <w:r w:rsidR="00753ED1">
        <w:rPr>
          <w:rFonts w:ascii="Arial" w:eastAsia="Arial" w:hAnsi="Arial" w:cs="Arial"/>
          <w:spacing w:val="2"/>
        </w:rPr>
        <w:t>n</w:t>
      </w:r>
      <w:r w:rsidR="00753ED1">
        <w:rPr>
          <w:rFonts w:ascii="Arial" w:eastAsia="Arial" w:hAnsi="Arial" w:cs="Arial"/>
        </w:rPr>
        <w:t>te</w:t>
      </w:r>
      <w:r w:rsidR="00753ED1">
        <w:rPr>
          <w:rFonts w:ascii="Arial" w:eastAsia="Arial" w:hAnsi="Arial" w:cs="Arial"/>
          <w:spacing w:val="1"/>
        </w:rPr>
        <w:t>n</w:t>
      </w:r>
      <w:r w:rsidR="00753ED1">
        <w:rPr>
          <w:rFonts w:ascii="Arial" w:eastAsia="Arial" w:hAnsi="Arial" w:cs="Arial"/>
        </w:rPr>
        <w:t>a</w:t>
      </w:r>
      <w:r w:rsidR="00753ED1">
        <w:rPr>
          <w:rFonts w:ascii="Arial" w:eastAsia="Arial" w:hAnsi="Arial" w:cs="Arial"/>
          <w:spacing w:val="-1"/>
        </w:rPr>
        <w:t>n</w:t>
      </w:r>
      <w:r w:rsidR="00753ED1">
        <w:rPr>
          <w:rFonts w:ascii="Arial" w:eastAsia="Arial" w:hAnsi="Arial" w:cs="Arial"/>
          <w:spacing w:val="1"/>
        </w:rPr>
        <w:t>c</w:t>
      </w:r>
      <w:r w:rsidR="00753ED1">
        <w:rPr>
          <w:rFonts w:ascii="Arial" w:eastAsia="Arial" w:hAnsi="Arial" w:cs="Arial"/>
        </w:rPr>
        <w:t>e</w:t>
      </w:r>
      <w:r w:rsidR="00753ED1">
        <w:rPr>
          <w:rFonts w:ascii="Arial" w:eastAsia="Arial" w:hAnsi="Arial" w:cs="Arial"/>
          <w:spacing w:val="-9"/>
        </w:rPr>
        <w:t xml:space="preserve"> </w:t>
      </w:r>
      <w:r w:rsidR="00753ED1">
        <w:rPr>
          <w:rFonts w:ascii="Arial" w:eastAsia="Arial" w:hAnsi="Arial" w:cs="Arial"/>
          <w:spacing w:val="-1"/>
        </w:rPr>
        <w:t>S</w:t>
      </w:r>
      <w:r w:rsidR="00753ED1">
        <w:rPr>
          <w:rFonts w:ascii="Arial" w:eastAsia="Arial" w:hAnsi="Arial" w:cs="Arial"/>
        </w:rPr>
        <w:t>o</w:t>
      </w:r>
      <w:r w:rsidR="00753ED1">
        <w:rPr>
          <w:rFonts w:ascii="Arial" w:eastAsia="Arial" w:hAnsi="Arial" w:cs="Arial"/>
          <w:spacing w:val="2"/>
        </w:rPr>
        <w:t>ft</w:t>
      </w:r>
      <w:r w:rsidR="00753ED1">
        <w:rPr>
          <w:rFonts w:ascii="Arial" w:eastAsia="Arial" w:hAnsi="Arial" w:cs="Arial"/>
          <w:spacing w:val="-2"/>
        </w:rPr>
        <w:t>w</w:t>
      </w:r>
      <w:r w:rsidR="00753ED1">
        <w:rPr>
          <w:rFonts w:ascii="Arial" w:eastAsia="Arial" w:hAnsi="Arial" w:cs="Arial"/>
        </w:rPr>
        <w:t>are</w:t>
      </w:r>
    </w:p>
    <w:p w:rsidR="00C757B6" w:rsidRDefault="00C757B6">
      <w:pPr>
        <w:spacing w:before="10" w:line="220" w:lineRule="exact"/>
        <w:rPr>
          <w:sz w:val="22"/>
          <w:szCs w:val="22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29"/>
        <w:gridCol w:w="1980"/>
        <w:gridCol w:w="3601"/>
      </w:tblGrid>
      <w:tr w:rsidR="00C757B6">
        <w:trPr>
          <w:trHeight w:hRule="exact" w:val="506"/>
        </w:trPr>
        <w:tc>
          <w:tcPr>
            <w:tcW w:w="4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C757B6" w:rsidRDefault="00C757B6">
            <w:pPr>
              <w:spacing w:before="4" w:line="100" w:lineRule="exact"/>
              <w:rPr>
                <w:sz w:val="11"/>
                <w:szCs w:val="11"/>
              </w:rPr>
            </w:pPr>
          </w:p>
          <w:p w:rsidR="00C757B6" w:rsidRDefault="00753ED1">
            <w:pPr>
              <w:ind w:left="1496" w:right="1503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K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TIF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C757B6" w:rsidRDefault="00753ED1">
            <w:pPr>
              <w:spacing w:line="240" w:lineRule="exact"/>
              <w:ind w:left="318" w:right="317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KU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 /</w:t>
            </w:r>
          </w:p>
          <w:p w:rsidR="00C757B6" w:rsidRDefault="00753ED1">
            <w:pPr>
              <w:spacing w:line="240" w:lineRule="exact"/>
              <w:ind w:left="68" w:right="7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 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MU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U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C757B6" w:rsidRDefault="00C757B6">
            <w:pPr>
              <w:spacing w:before="4" w:line="100" w:lineRule="exact"/>
              <w:rPr>
                <w:sz w:val="11"/>
                <w:szCs w:val="11"/>
              </w:rPr>
            </w:pPr>
          </w:p>
          <w:p w:rsidR="00C757B6" w:rsidRDefault="00753ED1">
            <w:pPr>
              <w:ind w:left="101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KE</w:t>
            </w:r>
            <w:r>
              <w:rPr>
                <w:rFonts w:ascii="Arial" w:eastAsia="Arial" w:hAnsi="Arial" w:cs="Arial"/>
                <w:b/>
                <w:spacing w:val="-3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6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b/>
                <w:spacing w:val="-6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</w:p>
        </w:tc>
      </w:tr>
      <w:tr w:rsidR="00C757B6">
        <w:trPr>
          <w:trHeight w:hRule="exact" w:val="4172"/>
        </w:trPr>
        <w:tc>
          <w:tcPr>
            <w:tcW w:w="4229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</w:tcPr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before="9" w:line="280" w:lineRule="exact"/>
              <w:rPr>
                <w:sz w:val="28"/>
                <w:szCs w:val="28"/>
              </w:rPr>
            </w:pPr>
          </w:p>
          <w:p w:rsidR="00C757B6" w:rsidRDefault="00753ED1">
            <w:pPr>
              <w:ind w:left="1415" w:right="230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ula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before="18" w:line="260" w:lineRule="exact"/>
              <w:rPr>
                <w:sz w:val="26"/>
                <w:szCs w:val="26"/>
              </w:rPr>
            </w:pPr>
          </w:p>
          <w:p w:rsidR="00C757B6" w:rsidRDefault="00753ED1">
            <w:pPr>
              <w:ind w:left="1444" w:right="230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Us</w:t>
            </w:r>
            <w:r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r</w:t>
            </w:r>
          </w:p>
          <w:p w:rsidR="00C757B6" w:rsidRDefault="00C757B6">
            <w:pPr>
              <w:spacing w:before="5" w:line="160" w:lineRule="exact"/>
              <w:rPr>
                <w:sz w:val="16"/>
                <w:szCs w:val="16"/>
              </w:rPr>
            </w:pPr>
          </w:p>
          <w:p w:rsidR="00C757B6" w:rsidRDefault="00753ED1">
            <w:pPr>
              <w:ind w:left="1092" w:right="1954" w:firstLine="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an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lah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</w:p>
          <w:p w:rsidR="00C757B6" w:rsidRDefault="00753ED1">
            <w:pPr>
              <w:spacing w:before="1" w:line="236" w:lineRule="auto"/>
              <w:ind w:left="958" w:right="181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ins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al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up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mai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c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d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sb</w:t>
            </w:r>
            <w:r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  <w:p w:rsidR="00C757B6" w:rsidRDefault="00C757B6">
            <w:pPr>
              <w:spacing w:before="9" w:line="120" w:lineRule="exact"/>
              <w:rPr>
                <w:sz w:val="13"/>
                <w:szCs w:val="13"/>
              </w:rPr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753ED1">
            <w:pPr>
              <w:ind w:left="1346" w:right="219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Adm</w:t>
            </w:r>
            <w:r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T</w:t>
            </w:r>
          </w:p>
          <w:p w:rsidR="00C757B6" w:rsidRDefault="00C757B6">
            <w:pPr>
              <w:spacing w:before="6" w:line="160" w:lineRule="exact"/>
              <w:rPr>
                <w:sz w:val="17"/>
                <w:szCs w:val="17"/>
              </w:rPr>
            </w:pPr>
          </w:p>
          <w:p w:rsidR="00C757B6" w:rsidRDefault="00753ED1">
            <w:pPr>
              <w:spacing w:line="200" w:lineRule="exact"/>
              <w:ind w:left="979" w:right="182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elakuka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peme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i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k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d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ga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g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be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la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</w:p>
          <w:p w:rsidR="00C757B6" w:rsidRDefault="00C757B6">
            <w:pPr>
              <w:spacing w:before="4" w:line="120" w:lineRule="exact"/>
              <w:rPr>
                <w:sz w:val="13"/>
                <w:szCs w:val="13"/>
              </w:rPr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753ED1">
            <w:pPr>
              <w:spacing w:line="200" w:lineRule="exact"/>
              <w:ind w:left="1115" w:right="1013" w:firstLine="5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        </w:t>
            </w:r>
            <w:r>
              <w:rPr>
                <w:rFonts w:ascii="Arial" w:eastAsia="Arial" w:hAnsi="Arial" w:cs="Arial"/>
                <w:spacing w:val="46"/>
                <w:sz w:val="18"/>
                <w:szCs w:val="18"/>
              </w:rPr>
              <w:t xml:space="preserve"> </w:t>
            </w:r>
            <w:r w:rsidR="00A26793">
              <w:rPr>
                <w:rFonts w:ascii="Arial" w:eastAsia="Arial" w:hAnsi="Arial" w:cs="Arial"/>
                <w:spacing w:val="-2"/>
                <w:position w:val="5"/>
                <w:sz w:val="18"/>
                <w:szCs w:val="18"/>
              </w:rPr>
              <w:t>Tidak</w:t>
            </w:r>
            <w:r>
              <w:rPr>
                <w:rFonts w:ascii="Arial" w:eastAsia="Arial" w:hAnsi="Arial" w:cs="Arial"/>
                <w:position w:val="5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so</w:t>
            </w:r>
            <w:r>
              <w:rPr>
                <w:rFonts w:ascii="Arial" w:eastAsia="Arial" w:hAnsi="Arial" w:cs="Arial"/>
                <w:sz w:val="18"/>
                <w:szCs w:val="18"/>
              </w:rPr>
              <w:t>f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>w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re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te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h</w:t>
            </w:r>
          </w:p>
          <w:p w:rsidR="00C757B6" w:rsidRDefault="00753ED1">
            <w:pPr>
              <w:spacing w:line="200" w:lineRule="exact"/>
              <w:ind w:left="1348" w:right="221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>?</w:t>
            </w:r>
          </w:p>
          <w:p w:rsidR="00C757B6" w:rsidRDefault="00C757B6">
            <w:pPr>
              <w:spacing w:before="8" w:line="120" w:lineRule="exact"/>
              <w:rPr>
                <w:sz w:val="13"/>
                <w:szCs w:val="13"/>
              </w:rPr>
            </w:pPr>
          </w:p>
          <w:p w:rsidR="00C757B6" w:rsidRDefault="00C757B6">
            <w:pPr>
              <w:spacing w:line="200" w:lineRule="exact"/>
            </w:pPr>
          </w:p>
          <w:p w:rsidR="00C757B6" w:rsidRDefault="00753ED1">
            <w:pPr>
              <w:ind w:left="133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2"/>
                <w:position w:val="-8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position w:val="-8"/>
                <w:sz w:val="18"/>
                <w:szCs w:val="18"/>
              </w:rPr>
              <w:t xml:space="preserve">a                           </w:t>
            </w:r>
            <w:r>
              <w:rPr>
                <w:rFonts w:ascii="Arial" w:eastAsia="Arial" w:hAnsi="Arial" w:cs="Arial"/>
                <w:spacing w:val="4"/>
                <w:position w:val="-8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Adm</w:t>
            </w:r>
            <w:r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T</w:t>
            </w:r>
          </w:p>
          <w:p w:rsidR="00C757B6" w:rsidRDefault="00753ED1">
            <w:pPr>
              <w:spacing w:before="97"/>
              <w:ind w:left="2706" w:right="41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en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y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ediaka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n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</w:t>
            </w: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t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ko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pu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g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an</w:t>
            </w:r>
            <w:r>
              <w:rPr>
                <w:rFonts w:ascii="Arial" w:eastAsia="Arial" w:hAnsi="Arial" w:cs="Arial"/>
                <w:sz w:val="18"/>
                <w:szCs w:val="18"/>
              </w:rPr>
              <w:t>ti</w:t>
            </w: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before="14" w:line="220" w:lineRule="exact"/>
              <w:rPr>
                <w:sz w:val="22"/>
                <w:szCs w:val="22"/>
              </w:rPr>
            </w:pPr>
          </w:p>
          <w:p w:rsidR="00C757B6" w:rsidRDefault="00753ED1">
            <w:pPr>
              <w:ind w:left="1322" w:right="221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Adm</w:t>
            </w:r>
            <w:r>
              <w:rPr>
                <w:rFonts w:ascii="Arial" w:eastAsia="Arial" w:hAnsi="Arial" w:cs="Arial"/>
                <w:b/>
                <w:i/>
                <w:spacing w:val="1"/>
                <w:sz w:val="18"/>
                <w:szCs w:val="18"/>
              </w:rPr>
              <w:t xml:space="preserve"> I</w:t>
            </w:r>
            <w:r>
              <w:rPr>
                <w:rFonts w:ascii="Arial" w:eastAsia="Arial" w:hAnsi="Arial" w:cs="Arial"/>
                <w:b/>
                <w:i/>
                <w:sz w:val="18"/>
                <w:szCs w:val="18"/>
              </w:rPr>
              <w:t>T</w:t>
            </w:r>
          </w:p>
          <w:p w:rsidR="00C757B6" w:rsidRDefault="00C757B6">
            <w:pPr>
              <w:spacing w:before="9" w:line="120" w:lineRule="exact"/>
              <w:rPr>
                <w:sz w:val="12"/>
                <w:szCs w:val="12"/>
              </w:rPr>
            </w:pPr>
          </w:p>
          <w:p w:rsidR="00C757B6" w:rsidRDefault="00C757B6">
            <w:pPr>
              <w:spacing w:line="200" w:lineRule="exact"/>
            </w:pPr>
          </w:p>
          <w:p w:rsidR="00C757B6" w:rsidRDefault="00753ED1">
            <w:pPr>
              <w:ind w:left="919" w:right="1815" w:firstLine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>M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mi</w:t>
            </w:r>
            <w:r>
              <w:rPr>
                <w:rFonts w:ascii="Arial" w:eastAsia="Arial" w:hAnsi="Arial" w:cs="Arial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er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un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u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k 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pena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n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da</w:t>
            </w:r>
            <w:r>
              <w:rPr>
                <w:rFonts w:ascii="Arial" w:eastAsia="Arial" w:hAnsi="Arial" w:cs="Arial"/>
                <w:sz w:val="18"/>
                <w:szCs w:val="18"/>
              </w:rPr>
              <w:t>t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ng</w:t>
            </w:r>
            <w:r>
              <w:rPr>
                <w:rFonts w:ascii="Arial" w:eastAsia="Arial" w:hAnsi="Arial" w:cs="Arial"/>
                <w:spacing w:val="-2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na</w:t>
            </w:r>
            <w:r>
              <w:rPr>
                <w:rFonts w:ascii="Arial" w:eastAsia="Arial" w:hAnsi="Arial" w:cs="Arial"/>
                <w:sz w:val="18"/>
                <w:szCs w:val="18"/>
              </w:rPr>
              <w:t>n FSR</w:t>
            </w: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before="17" w:line="280" w:lineRule="exact"/>
              <w:rPr>
                <w:sz w:val="28"/>
                <w:szCs w:val="28"/>
              </w:rPr>
            </w:pPr>
          </w:p>
          <w:p w:rsidR="00C757B6" w:rsidRDefault="00753ED1">
            <w:pPr>
              <w:ind w:left="1295" w:right="226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ele</w:t>
            </w:r>
            <w:r>
              <w:rPr>
                <w:rFonts w:ascii="Arial" w:eastAsia="Arial" w:hAnsi="Arial" w:cs="Arial"/>
                <w:spacing w:val="-1"/>
                <w:sz w:val="18"/>
                <w:szCs w:val="18"/>
              </w:rPr>
              <w:t>s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>a</w:t>
            </w:r>
            <w:r>
              <w:rPr>
                <w:rFonts w:ascii="Arial" w:eastAsia="Arial" w:hAnsi="Arial" w:cs="Arial"/>
                <w:sz w:val="18"/>
                <w:szCs w:val="18"/>
              </w:rPr>
              <w:t>i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7B6" w:rsidRDefault="00C757B6">
            <w:pPr>
              <w:spacing w:before="6" w:line="140" w:lineRule="exact"/>
              <w:rPr>
                <w:sz w:val="15"/>
                <w:szCs w:val="15"/>
              </w:rPr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753ED1">
            <w:pPr>
              <w:ind w:left="806" w:right="73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FSR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before="20" w:line="280" w:lineRule="exact"/>
              <w:rPr>
                <w:sz w:val="28"/>
                <w:szCs w:val="28"/>
              </w:rPr>
            </w:pPr>
          </w:p>
          <w:p w:rsidR="00C757B6" w:rsidRDefault="00753ED1">
            <w:pPr>
              <w:spacing w:line="220" w:lineRule="exact"/>
              <w:ind w:left="198" w:right="70" w:hanging="91"/>
              <w:jc w:val="both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er     </w:t>
            </w:r>
            <w:r>
              <w:rPr>
                <w:rFonts w:ascii="Arial" w:eastAsia="Arial" w:hAnsi="Arial" w:cs="Arial"/>
                <w:spacing w:val="50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 xml:space="preserve">an     </w:t>
            </w:r>
            <w:r>
              <w:rPr>
                <w:rFonts w:ascii="Arial" w:eastAsia="Arial" w:hAnsi="Arial" w:cs="Arial"/>
                <w:spacing w:val="44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an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ft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are.</w:t>
            </w:r>
          </w:p>
          <w:p w:rsidR="00C757B6" w:rsidRDefault="00C757B6">
            <w:pPr>
              <w:spacing w:before="15" w:line="220" w:lineRule="exact"/>
              <w:rPr>
                <w:sz w:val="22"/>
                <w:szCs w:val="22"/>
              </w:rPr>
            </w:pPr>
          </w:p>
          <w:p w:rsidR="00C757B6" w:rsidRDefault="00753ED1">
            <w:pPr>
              <w:spacing w:line="233" w:lineRule="auto"/>
              <w:ind w:left="198" w:right="71" w:hanging="91"/>
              <w:jc w:val="both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="Calibri" w:eastAsia="Calibri" w:hAnsi="Calibri" w:cs="Calibri"/>
                <w:spacing w:val="-16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 xml:space="preserve">i </w:t>
            </w:r>
            <w:r>
              <w:rPr>
                <w:rFonts w:ascii="Arial" w:eastAsia="Arial" w:hAnsi="Arial" w:cs="Arial"/>
                <w:spacing w:val="23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 xml:space="preserve">R </w:t>
            </w:r>
            <w:r>
              <w:rPr>
                <w:rFonts w:ascii="Arial" w:eastAsia="Arial" w:hAnsi="Arial" w:cs="Arial"/>
                <w:spacing w:val="28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da 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 xml:space="preserve">tware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ng 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ah 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au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3"/>
              </w:rPr>
              <w:t>s</w:t>
            </w:r>
            <w:r>
              <w:rPr>
                <w:rFonts w:ascii="Arial" w:eastAsia="Arial" w:hAnsi="Arial" w:cs="Arial"/>
              </w:rPr>
              <w:t>ak</w:t>
            </w:r>
            <w:r>
              <w:rPr>
                <w:rFonts w:ascii="Arial" w:eastAsia="Arial" w:hAnsi="Arial" w:cs="Arial"/>
                <w:spacing w:val="10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4"/>
              </w:rPr>
              <w:t>k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C757B6">
        <w:trPr>
          <w:trHeight w:hRule="exact" w:val="5081"/>
        </w:trPr>
        <w:tc>
          <w:tcPr>
            <w:tcW w:w="4229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C757B6" w:rsidRDefault="00C757B6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60" w:lineRule="exact"/>
              <w:rPr>
                <w:sz w:val="26"/>
                <w:szCs w:val="26"/>
              </w:rPr>
            </w:pPr>
          </w:p>
          <w:p w:rsidR="00C757B6" w:rsidRDefault="00753ED1">
            <w:pPr>
              <w:ind w:left="753" w:right="65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FERR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before="7" w:line="260" w:lineRule="exact"/>
              <w:rPr>
                <w:sz w:val="26"/>
                <w:szCs w:val="26"/>
              </w:rPr>
            </w:pPr>
          </w:p>
          <w:p w:rsidR="00C757B6" w:rsidRDefault="00753ED1">
            <w:pPr>
              <w:spacing w:line="220" w:lineRule="exact"/>
              <w:ind w:left="198" w:right="70" w:hanging="79"/>
              <w:jc w:val="both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w w:val="99"/>
              </w:rPr>
              <w:t>-</w:t>
            </w:r>
            <w:r>
              <w:rPr>
                <w:rFonts w:ascii="Calibri" w:eastAsia="Calibri" w:hAnsi="Calibri" w:cs="Calibri"/>
                <w:spacing w:val="-27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-3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3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 xml:space="preserve">da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are.</w:t>
            </w:r>
          </w:p>
          <w:p w:rsidR="00C757B6" w:rsidRDefault="00C757B6">
            <w:pPr>
              <w:spacing w:before="12" w:line="220" w:lineRule="exact"/>
              <w:rPr>
                <w:sz w:val="22"/>
                <w:szCs w:val="22"/>
              </w:rPr>
            </w:pPr>
          </w:p>
          <w:p w:rsidR="00C757B6" w:rsidRDefault="00753ED1">
            <w:pPr>
              <w:spacing w:line="233" w:lineRule="auto"/>
              <w:ind w:left="198" w:right="72" w:hanging="79"/>
              <w:jc w:val="both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w w:val="99"/>
              </w:rPr>
              <w:t>-</w:t>
            </w:r>
            <w:r>
              <w:rPr>
                <w:rFonts w:ascii="Calibri" w:eastAsia="Calibri" w:hAnsi="Calibri" w:cs="Calibri"/>
                <w:spacing w:val="-27"/>
              </w:rPr>
              <w:t xml:space="preserve"> 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  <w:spacing w:val="5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-</w:t>
            </w:r>
            <w:r>
              <w:rPr>
                <w:rFonts w:ascii="Arial" w:eastAsia="Arial" w:hAnsi="Arial" w:cs="Arial"/>
              </w:rPr>
              <w:t>up</w:t>
            </w:r>
            <w:r>
              <w:rPr>
                <w:rFonts w:ascii="Arial" w:eastAsia="Arial" w:hAnsi="Arial" w:cs="Arial"/>
                <w:spacing w:val="32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3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3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 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pro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  <w:spacing w:val="-1"/>
              </w:rPr>
              <w:t>il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um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are 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</w:rPr>
              <w:t>erb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.</w:t>
            </w:r>
          </w:p>
          <w:p w:rsidR="00C757B6" w:rsidRDefault="00C757B6">
            <w:pPr>
              <w:spacing w:before="19" w:line="220" w:lineRule="exact"/>
              <w:rPr>
                <w:sz w:val="22"/>
                <w:szCs w:val="22"/>
              </w:rPr>
            </w:pPr>
          </w:p>
          <w:p w:rsidR="00C757B6" w:rsidRDefault="00753ED1">
            <w:pPr>
              <w:spacing w:line="233" w:lineRule="auto"/>
              <w:ind w:left="198" w:right="69" w:hanging="79"/>
              <w:jc w:val="both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w w:val="99"/>
              </w:rPr>
              <w:t>-</w:t>
            </w:r>
            <w:r>
              <w:rPr>
                <w:rFonts w:ascii="Calibri" w:eastAsia="Calibri" w:hAnsi="Calibri" w:cs="Calibri"/>
                <w:spacing w:val="-27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 xml:space="preserve">i   </w:t>
            </w:r>
            <w:r>
              <w:rPr>
                <w:rFonts w:ascii="Arial" w:eastAsia="Arial" w:hAnsi="Arial" w:cs="Arial"/>
                <w:spacing w:val="55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 xml:space="preserve">are    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 xml:space="preserve">g    </w:t>
            </w:r>
            <w:r>
              <w:rPr>
                <w:rFonts w:ascii="Arial" w:eastAsia="Arial" w:hAnsi="Arial" w:cs="Arial"/>
                <w:spacing w:val="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ah 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/</w:t>
            </w:r>
            <w:r>
              <w:rPr>
                <w:rFonts w:ascii="Arial" w:eastAsia="Arial" w:hAnsi="Arial" w:cs="Arial"/>
              </w:rPr>
              <w:t>at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 xml:space="preserve">ate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um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erah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an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er.</w:t>
            </w:r>
          </w:p>
          <w:p w:rsidR="00C757B6" w:rsidRDefault="00C757B6">
            <w:pPr>
              <w:spacing w:before="13" w:line="220" w:lineRule="exact"/>
              <w:rPr>
                <w:sz w:val="22"/>
                <w:szCs w:val="22"/>
              </w:rPr>
            </w:pPr>
          </w:p>
          <w:p w:rsidR="00C757B6" w:rsidRDefault="00753ED1">
            <w:pPr>
              <w:ind w:left="198" w:right="57" w:hanging="79"/>
              <w:jc w:val="both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w w:val="99"/>
              </w:rPr>
              <w:t>-</w:t>
            </w:r>
            <w:r>
              <w:rPr>
                <w:rFonts w:ascii="Calibri" w:eastAsia="Calibri" w:hAnsi="Calibri" w:cs="Calibri"/>
                <w:spacing w:val="-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  </w:t>
            </w:r>
            <w:r>
              <w:rPr>
                <w:rFonts w:ascii="Arial" w:eastAsia="Arial" w:hAnsi="Arial" w:cs="Arial"/>
                <w:spacing w:val="26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 xml:space="preserve">h  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</w:rPr>
              <w:t>ter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 xml:space="preserve">at  </w:t>
            </w:r>
            <w:r>
              <w:rPr>
                <w:rFonts w:ascii="Arial" w:eastAsia="Arial" w:hAnsi="Arial" w:cs="Arial"/>
                <w:spacing w:val="27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 xml:space="preserve">ah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 xml:space="preserve">are 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um</w:t>
            </w:r>
            <w:r>
              <w:rPr>
                <w:rFonts w:ascii="Arial" w:eastAsia="Arial" w:hAnsi="Arial" w:cs="Arial"/>
                <w:spacing w:val="2"/>
              </w:rPr>
              <w:t xml:space="preserve"> 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at 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i 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a t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nt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erl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an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us</w:t>
            </w:r>
            <w:r>
              <w:rPr>
                <w:rFonts w:ascii="Arial" w:eastAsia="Arial" w:hAnsi="Arial" w:cs="Arial"/>
                <w:spacing w:val="8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7"/>
              </w:rPr>
              <w:t xml:space="preserve"> 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 xml:space="preserve">k 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4"/>
              </w:rPr>
              <w:t xml:space="preserve"> m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an pro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es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 xml:space="preserve">at 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</w:rPr>
              <w:t>ter 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 xml:space="preserve">ti 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9"/>
              </w:rPr>
              <w:t xml:space="preserve"> 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n 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E</w:t>
            </w:r>
            <w:r>
              <w:rPr>
                <w:rFonts w:ascii="Arial" w:eastAsia="Arial" w:hAnsi="Arial" w:cs="Arial"/>
              </w:rPr>
              <w:t>RRF</w:t>
            </w:r>
          </w:p>
        </w:tc>
      </w:tr>
      <w:tr w:rsidR="00C757B6">
        <w:trPr>
          <w:trHeight w:hRule="exact" w:val="2782"/>
        </w:trPr>
        <w:tc>
          <w:tcPr>
            <w:tcW w:w="4229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7B6" w:rsidRDefault="00C757B6"/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before="8" w:line="200" w:lineRule="exact"/>
            </w:pPr>
          </w:p>
          <w:p w:rsidR="00C757B6" w:rsidRDefault="00753ED1">
            <w:pPr>
              <w:ind w:left="710" w:right="83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SRF</w:t>
            </w:r>
          </w:p>
        </w:tc>
        <w:tc>
          <w:tcPr>
            <w:tcW w:w="36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757B6" w:rsidRDefault="00C757B6">
            <w:pPr>
              <w:spacing w:line="200" w:lineRule="exact"/>
            </w:pPr>
          </w:p>
          <w:p w:rsidR="00C757B6" w:rsidRDefault="00C757B6">
            <w:pPr>
              <w:spacing w:before="4" w:line="260" w:lineRule="exact"/>
              <w:rPr>
                <w:sz w:val="26"/>
                <w:szCs w:val="26"/>
              </w:rPr>
            </w:pPr>
          </w:p>
          <w:p w:rsidR="00C757B6" w:rsidRDefault="00753ED1">
            <w:pPr>
              <w:spacing w:line="234" w:lineRule="auto"/>
              <w:ind w:left="198" w:right="57" w:hanging="79"/>
              <w:jc w:val="both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w w:val="99"/>
              </w:rPr>
              <w:t>-</w:t>
            </w:r>
            <w:r>
              <w:rPr>
                <w:rFonts w:ascii="Calibri" w:eastAsia="Calibri" w:hAnsi="Calibri" w:cs="Calibri"/>
                <w:spacing w:val="-27"/>
              </w:rPr>
              <w:t xml:space="preserve"> </w:t>
            </w: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nta</w:t>
            </w:r>
            <w:r>
              <w:rPr>
                <w:rFonts w:ascii="Arial" w:eastAsia="Arial" w:hAnsi="Arial" w:cs="Arial"/>
                <w:spacing w:val="5"/>
              </w:rPr>
              <w:t xml:space="preserve"> 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er</w:t>
            </w:r>
            <w:r>
              <w:rPr>
                <w:rFonts w:ascii="Arial" w:eastAsia="Arial" w:hAnsi="Arial" w:cs="Arial"/>
                <w:spacing w:val="11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RF b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h</w:t>
            </w:r>
            <w:r>
              <w:rPr>
                <w:rFonts w:ascii="Arial" w:eastAsia="Arial" w:hAnsi="Arial" w:cs="Arial"/>
              </w:rPr>
              <w:t>wa</w:t>
            </w:r>
            <w:r>
              <w:rPr>
                <w:rFonts w:ascii="Arial" w:eastAsia="Arial" w:hAnsi="Arial" w:cs="Arial"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i 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n/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ta</w:t>
            </w:r>
            <w:r>
              <w:rPr>
                <w:rFonts w:ascii="Arial" w:eastAsia="Arial" w:hAnsi="Arial" w:cs="Arial"/>
              </w:rPr>
              <w:t>u u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 xml:space="preserve">e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</w:rPr>
              <w:t>are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3"/>
              </w:rPr>
              <w:t>a</w:t>
            </w:r>
            <w:r>
              <w:rPr>
                <w:rFonts w:ascii="Arial" w:eastAsia="Arial" w:hAnsi="Arial" w:cs="Arial"/>
              </w:rPr>
              <w:t>n.</w:t>
            </w:r>
          </w:p>
          <w:p w:rsidR="00C757B6" w:rsidRDefault="00C757B6">
            <w:pPr>
              <w:spacing w:before="11" w:line="220" w:lineRule="exact"/>
              <w:rPr>
                <w:sz w:val="22"/>
                <w:szCs w:val="22"/>
              </w:rPr>
            </w:pPr>
          </w:p>
          <w:p w:rsidR="00C757B6" w:rsidRDefault="00753ED1">
            <w:pPr>
              <w:ind w:left="119" w:right="2706"/>
              <w:jc w:val="both"/>
              <w:rPr>
                <w:rFonts w:ascii="Arial" w:eastAsia="Arial" w:hAnsi="Arial" w:cs="Arial"/>
              </w:rPr>
            </w:pPr>
            <w:r>
              <w:rPr>
                <w:rFonts w:ascii="Calibri" w:eastAsia="Calibri" w:hAnsi="Calibri" w:cs="Calibri"/>
                <w:w w:val="99"/>
              </w:rPr>
              <w:t>-</w:t>
            </w:r>
            <w:r>
              <w:rPr>
                <w:rFonts w:ascii="Calibri" w:eastAsia="Calibri" w:hAnsi="Calibri" w:cs="Calibri"/>
                <w:spacing w:val="-2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ai</w:t>
            </w:r>
          </w:p>
        </w:tc>
      </w:tr>
    </w:tbl>
    <w:p w:rsidR="00753ED1" w:rsidRDefault="00753ED1"/>
    <w:sectPr w:rsidR="00753ED1">
      <w:pgSz w:w="11920" w:h="16840"/>
      <w:pgMar w:top="380" w:right="8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E5201"/>
    <w:multiLevelType w:val="multilevel"/>
    <w:tmpl w:val="5C32621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7B6"/>
    <w:rsid w:val="00447337"/>
    <w:rsid w:val="00753ED1"/>
    <w:rsid w:val="00A26793"/>
    <w:rsid w:val="00C7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1AE3"/>
  <w15:docId w15:val="{8E79BEC9-3FC1-4CB8-81C2-E998CAB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</dc:creator>
  <cp:lastModifiedBy>Windows User</cp:lastModifiedBy>
  <cp:revision>2</cp:revision>
  <dcterms:created xsi:type="dcterms:W3CDTF">2019-02-15T04:18:00Z</dcterms:created>
  <dcterms:modified xsi:type="dcterms:W3CDTF">2019-02-15T04:18:00Z</dcterms:modified>
</cp:coreProperties>
</file>